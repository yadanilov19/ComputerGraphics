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8080F" w:rsidRPr="00723F88" w:rsidRDefault="0038080F" w:rsidP="00230D5D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Федеральное государ</w:t>
      </w:r>
      <w:r w:rsidR="00230D5D" w:rsidRPr="00723F88">
        <w:rPr>
          <w:rFonts w:ascii="Times New Roman" w:hAnsi="Times New Roman"/>
          <w:sz w:val="28"/>
          <w:szCs w:val="28"/>
        </w:rPr>
        <w:t>ственное бюджетное образовательн</w:t>
      </w:r>
      <w:r w:rsidRPr="00723F88">
        <w:rPr>
          <w:rFonts w:ascii="Times New Roman" w:hAnsi="Times New Roman"/>
          <w:sz w:val="28"/>
          <w:szCs w:val="28"/>
        </w:rPr>
        <w:t>ое учреждение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Уфимский государственный авиационный технический университет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Кафедра вычислительной математики и кибернетики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Пояснительная записка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 xml:space="preserve">к </w:t>
      </w:r>
      <w:r w:rsidR="00AF616D" w:rsidRPr="00723F88">
        <w:rPr>
          <w:rFonts w:ascii="Times New Roman" w:hAnsi="Times New Roman"/>
          <w:sz w:val="28"/>
          <w:szCs w:val="28"/>
        </w:rPr>
        <w:t>лабораторной работе №2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дисциплине «Компьютерная графика»</w:t>
      </w:r>
    </w:p>
    <w:p w:rsidR="0038080F" w:rsidRPr="00723F88" w:rsidRDefault="0038080F">
      <w:pPr>
        <w:jc w:val="center"/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по теме</w:t>
      </w:r>
    </w:p>
    <w:p w:rsidR="0038080F" w:rsidRPr="00723F88" w:rsidRDefault="0038080F">
      <w:pPr>
        <w:jc w:val="center"/>
        <w:rPr>
          <w:rFonts w:ascii="Times New Roman" w:eastAsia="Liberation Serif" w:hAnsi="Times New Roman" w:cs="Liberation Serif"/>
          <w:sz w:val="28"/>
          <w:szCs w:val="28"/>
        </w:rPr>
      </w:pPr>
      <w:r w:rsidRPr="00723F88">
        <w:rPr>
          <w:rFonts w:ascii="Times New Roman" w:hAnsi="Times New Roman"/>
          <w:sz w:val="28"/>
          <w:szCs w:val="28"/>
        </w:rPr>
        <w:t>«</w:t>
      </w:r>
      <w:r w:rsidR="00AF616D" w:rsidRPr="00723F88">
        <w:rPr>
          <w:rFonts w:ascii="Times New Roman" w:hAnsi="Times New Roman"/>
          <w:sz w:val="28"/>
          <w:szCs w:val="28"/>
        </w:rPr>
        <w:t>Аффинные преобразования и аксонометрическое изображение точки</w:t>
      </w:r>
      <w:r w:rsidRPr="00723F88">
        <w:rPr>
          <w:rFonts w:ascii="Times New Roman" w:hAnsi="Times New Roman"/>
          <w:sz w:val="28"/>
          <w:szCs w:val="28"/>
        </w:rPr>
        <w:t>»</w:t>
      </w:r>
    </w:p>
    <w:p w:rsidR="0038080F" w:rsidRPr="00723F88" w:rsidRDefault="0038080F">
      <w:pPr>
        <w:rPr>
          <w:rFonts w:ascii="Times New Roman" w:hAnsi="Times New Roman"/>
          <w:sz w:val="28"/>
          <w:szCs w:val="28"/>
        </w:rPr>
      </w:pPr>
      <w:r w:rsidRPr="00723F88">
        <w:rPr>
          <w:rFonts w:ascii="Times New Roman" w:eastAsia="Liberation Serif" w:hAnsi="Times New Roman" w:cs="Liberation Serif"/>
          <w:sz w:val="28"/>
          <w:szCs w:val="28"/>
        </w:rPr>
        <w:t xml:space="preserve"> </w:t>
      </w: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Выполнил: студент группы </w:t>
      </w:r>
      <w:r w:rsidR="00CC2E15" w:rsidRPr="00723F88">
        <w:rPr>
          <w:rFonts w:ascii="Times New Roman" w:hAnsi="Times New Roman"/>
        </w:rPr>
        <w:t>МО-304</w:t>
      </w:r>
      <w:r w:rsidRPr="00723F88">
        <w:rPr>
          <w:rFonts w:ascii="Times New Roman" w:hAnsi="Times New Roman"/>
        </w:rPr>
        <w:t xml:space="preserve"> </w:t>
      </w:r>
    </w:p>
    <w:p w:rsidR="0038080F" w:rsidRPr="00723F88" w:rsidRDefault="00CC2E15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Данилов С.О.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Проверил: профессор кафедры ВМиК</w:t>
      </w:r>
    </w:p>
    <w:p w:rsidR="0038080F" w:rsidRPr="00723F88" w:rsidRDefault="0038080F">
      <w:pPr>
        <w:jc w:val="right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Верхотуров М.А.</w:t>
      </w: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38080F" w:rsidRPr="00723F88" w:rsidRDefault="0038080F">
      <w:pPr>
        <w:jc w:val="right"/>
        <w:rPr>
          <w:rFonts w:ascii="Times New Roman" w:hAnsi="Times New Roman"/>
        </w:rPr>
      </w:pPr>
    </w:p>
    <w:p w:rsidR="00CC2E15" w:rsidRPr="00723F88" w:rsidRDefault="00AF616D">
      <w:pPr>
        <w:jc w:val="center"/>
        <w:rPr>
          <w:rFonts w:ascii="Times New Roman" w:hAnsi="Times New Roman"/>
          <w:b/>
          <w:bCs/>
          <w:szCs w:val="32"/>
        </w:rPr>
      </w:pPr>
      <w:r w:rsidRPr="00723F88">
        <w:rPr>
          <w:rFonts w:ascii="Times New Roman" w:hAnsi="Times New Roman"/>
        </w:rPr>
        <w:t>Уфа - 201</w:t>
      </w:r>
      <w:r w:rsidRPr="00723F88">
        <w:rPr>
          <w:rFonts w:ascii="Times New Roman" w:hAnsi="Times New Roman"/>
          <w:lang w:val="en-US"/>
        </w:rPr>
        <w:t>6</w:t>
      </w:r>
      <w:r w:rsidR="00CC2E15" w:rsidRPr="00723F88">
        <w:rPr>
          <w:rFonts w:ascii="Times New Roman" w:hAnsi="Times New Roman"/>
        </w:rPr>
        <w:br w:type="page"/>
      </w:r>
    </w:p>
    <w:p w:rsidR="00CC2E15" w:rsidRPr="00723F88" w:rsidRDefault="00CC2E15">
      <w:pPr>
        <w:pStyle w:val="af7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sz w:val="24"/>
        </w:rPr>
        <w:lastRenderedPageBreak/>
        <w:t>Оглавление</w:t>
      </w:r>
    </w:p>
    <w:p w:rsidR="0050368E" w:rsidRPr="00723F88" w:rsidRDefault="00CC2E15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r w:rsidRPr="00723F88">
        <w:rPr>
          <w:rFonts w:ascii="Times New Roman" w:hAnsi="Times New Roman"/>
        </w:rPr>
        <w:fldChar w:fldCharType="begin"/>
      </w:r>
      <w:r w:rsidRPr="00723F88">
        <w:rPr>
          <w:rFonts w:ascii="Times New Roman" w:hAnsi="Times New Roman"/>
        </w:rPr>
        <w:instrText xml:space="preserve"> TOC \o "1-3" \h \z \u </w:instrText>
      </w:r>
      <w:r w:rsidRPr="00723F88">
        <w:rPr>
          <w:rFonts w:ascii="Times New Roman" w:hAnsi="Times New Roman"/>
        </w:rPr>
        <w:fldChar w:fldCharType="separate"/>
      </w:r>
      <w:hyperlink w:anchor="_Toc445762019" w:history="1">
        <w:r w:rsidR="0050368E" w:rsidRPr="00723F88">
          <w:rPr>
            <w:rStyle w:val="a6"/>
            <w:rFonts w:ascii="Times New Roman" w:hAnsi="Times New Roman"/>
            <w:noProof/>
          </w:rPr>
          <w:t>1. Постановка задачи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_Toc445762019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3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0" w:history="1">
        <w:r w:rsidR="0050368E" w:rsidRPr="00723F88">
          <w:rPr>
            <w:rStyle w:val="a6"/>
            <w:rFonts w:ascii="Times New Roman" w:hAnsi="Times New Roman"/>
            <w:noProof/>
          </w:rPr>
          <w:t>Содержательная постановка задачи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_Toc445762020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3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1" w:history="1">
        <w:r w:rsidR="0050368E" w:rsidRPr="00723F88">
          <w:rPr>
            <w:rStyle w:val="a6"/>
            <w:rFonts w:ascii="Times New Roman" w:hAnsi="Times New Roman"/>
            <w:noProof/>
          </w:rPr>
          <w:t>Формальная постановка задачи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_Toc445762021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3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 w:rsidP="000833FB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2" w:history="1">
        <w:r w:rsidR="0050368E" w:rsidRPr="00723F88">
          <w:rPr>
            <w:rStyle w:val="a6"/>
            <w:rFonts w:ascii="Times New Roman" w:hAnsi="Times New Roman"/>
            <w:noProof/>
            <w:lang w:eastAsia="ru-RU"/>
          </w:rPr>
          <w:t>2. Теоретическая часть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_Toc445762022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4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4" w:history="1">
        <w:r w:rsidR="0050368E" w:rsidRPr="00723F88">
          <w:rPr>
            <w:rStyle w:val="a6"/>
            <w:rFonts w:ascii="Times New Roman" w:hAnsi="Times New Roman"/>
            <w:noProof/>
          </w:rPr>
          <w:t>3. Структура решения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_Toc445762024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9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5" w:history="1">
        <w:r w:rsidR="0050368E" w:rsidRPr="00723F88">
          <w:rPr>
            <w:rStyle w:val="a6"/>
            <w:rFonts w:ascii="Times New Roman" w:hAnsi="Times New Roman"/>
            <w:noProof/>
          </w:rPr>
          <w:t>4. Обзор и анализ методов решения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_Toc445762025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10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left" w:pos="660"/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6" w:history="1">
        <w:r w:rsidR="0050368E" w:rsidRPr="00723F88">
          <w:rPr>
            <w:rStyle w:val="a6"/>
            <w:rFonts w:ascii="Times New Roman" w:hAnsi="Times New Roman"/>
            <w:noProof/>
          </w:rPr>
          <w:t>1.</w:t>
        </w:r>
        <w:r w:rsidR="0050368E" w:rsidRPr="00723F88">
          <w:rPr>
            <w:rFonts w:ascii="Times New Roman" w:eastAsiaTheme="minorEastAsia" w:hAnsi="Times New Roman" w:cstheme="minorBidi"/>
            <w:noProof/>
            <w:kern w:val="0"/>
            <w:szCs w:val="22"/>
            <w:lang w:eastAsia="ru-RU" w:bidi="ar-SA"/>
          </w:rPr>
          <w:tab/>
        </w:r>
        <w:r w:rsidR="0050368E" w:rsidRPr="00723F88">
          <w:rPr>
            <w:rStyle w:val="a6"/>
            <w:rFonts w:ascii="Times New Roman" w:hAnsi="Times New Roman"/>
            <w:noProof/>
          </w:rPr>
          <w:t>Ввод исходных данных.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_Toc445762026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10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7" w:history="1">
        <w:r w:rsidR="0050368E" w:rsidRPr="00723F88">
          <w:rPr>
            <w:rStyle w:val="a6"/>
            <w:rFonts w:ascii="Times New Roman" w:hAnsi="Times New Roman"/>
            <w:noProof/>
          </w:rPr>
          <w:t>2. Перевод трёхмерных координат в координаты экрана.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_Toc445762027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10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8" w:history="1">
        <w:r w:rsidR="0050368E" w:rsidRPr="00723F88">
          <w:rPr>
            <w:rStyle w:val="a6"/>
            <w:rFonts w:ascii="Times New Roman" w:hAnsi="Times New Roman"/>
            <w:noProof/>
          </w:rPr>
          <w:t>5. Отрисовка (вывод чертежей на экран).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_Toc445762028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18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13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29" w:history="1">
        <w:r w:rsidR="0050368E" w:rsidRPr="00723F88">
          <w:rPr>
            <w:rStyle w:val="a6"/>
            <w:rFonts w:ascii="Times New Roman" w:hAnsi="Times New Roman"/>
            <w:noProof/>
          </w:rPr>
          <w:t>6. Описание реализации применяемых методов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_Toc445762029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18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0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 Укрупненный алгоритм.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_Toc445762030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19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1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6.1.1 Ввод координат точки, угла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_Toc445762031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19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2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 Вычисления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_Toc445762032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19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3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6.1.3 Прорисовка.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_Toc445762033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21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left" w:pos="880"/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4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</w:t>
        </w:r>
        <w:r w:rsidR="0050368E" w:rsidRPr="00723F88">
          <w:rPr>
            <w:rFonts w:ascii="Times New Roman" w:eastAsiaTheme="minorEastAsia" w:hAnsi="Times New Roman" w:cstheme="minorBidi"/>
            <w:noProof/>
            <w:kern w:val="0"/>
            <w:szCs w:val="22"/>
            <w:lang w:eastAsia="ru-RU" w:bidi="ar-SA"/>
          </w:rPr>
          <w:tab/>
        </w:r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Детализированный алгоритм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_Toc445762034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22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5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6.2.1. Вычисления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_Toc445762035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22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50368E" w:rsidRPr="00723F88" w:rsidRDefault="00527719" w:rsidP="009309EA">
      <w:pPr>
        <w:pStyle w:val="21"/>
        <w:tabs>
          <w:tab w:val="right" w:leader="dot" w:pos="9628"/>
        </w:tabs>
        <w:rPr>
          <w:rFonts w:ascii="Times New Roman" w:eastAsiaTheme="minorEastAsia" w:hAnsi="Times New Roman" w:cstheme="minorBidi"/>
          <w:noProof/>
          <w:kern w:val="0"/>
          <w:szCs w:val="22"/>
          <w:lang w:eastAsia="ru-RU" w:bidi="ar-SA"/>
        </w:rPr>
      </w:pPr>
      <w:hyperlink w:anchor="_Toc445762036" w:history="1">
        <w:r w:rsidR="0050368E" w:rsidRPr="00723F88">
          <w:rPr>
            <w:rStyle w:val="a6"/>
            <w:rFonts w:ascii="Times New Roman" w:eastAsiaTheme="majorEastAsia" w:hAnsi="Times New Roman" w:cstheme="majorBidi"/>
            <w:bCs/>
            <w:noProof/>
            <w:lang w:eastAsia="ru-RU"/>
          </w:rPr>
          <w:t>6.2.3 Прорисовка.</w:t>
        </w:r>
        <w:r w:rsidR="0050368E" w:rsidRPr="00723F88">
          <w:rPr>
            <w:rFonts w:ascii="Times New Roman" w:hAnsi="Times New Roman"/>
            <w:noProof/>
            <w:webHidden/>
          </w:rPr>
          <w:tab/>
        </w:r>
        <w:r w:rsidR="0050368E" w:rsidRPr="00723F88">
          <w:rPr>
            <w:rFonts w:ascii="Times New Roman" w:hAnsi="Times New Roman"/>
            <w:noProof/>
            <w:webHidden/>
          </w:rPr>
          <w:fldChar w:fldCharType="begin"/>
        </w:r>
        <w:r w:rsidR="0050368E" w:rsidRPr="00723F88">
          <w:rPr>
            <w:rFonts w:ascii="Times New Roman" w:hAnsi="Times New Roman"/>
            <w:noProof/>
            <w:webHidden/>
          </w:rPr>
          <w:instrText xml:space="preserve"> PAGEREF _Toc445762036 \h </w:instrText>
        </w:r>
        <w:r w:rsidR="0050368E" w:rsidRPr="00723F88">
          <w:rPr>
            <w:rFonts w:ascii="Times New Roman" w:hAnsi="Times New Roman"/>
            <w:noProof/>
            <w:webHidden/>
          </w:rPr>
        </w:r>
        <w:r w:rsidR="0050368E" w:rsidRPr="00723F88">
          <w:rPr>
            <w:rFonts w:ascii="Times New Roman" w:hAnsi="Times New Roman"/>
            <w:noProof/>
            <w:webHidden/>
          </w:rPr>
          <w:fldChar w:fldCharType="separate"/>
        </w:r>
        <w:r w:rsidR="00AE2D1F">
          <w:rPr>
            <w:rFonts w:ascii="Times New Roman" w:hAnsi="Times New Roman"/>
            <w:noProof/>
            <w:webHidden/>
          </w:rPr>
          <w:t>27</w:t>
        </w:r>
        <w:r w:rsidR="0050368E" w:rsidRPr="00723F88">
          <w:rPr>
            <w:rFonts w:ascii="Times New Roman" w:hAnsi="Times New Roman"/>
            <w:noProof/>
            <w:webHidden/>
          </w:rPr>
          <w:fldChar w:fldCharType="end"/>
        </w:r>
      </w:hyperlink>
    </w:p>
    <w:p w:rsidR="00CC2E15" w:rsidRPr="00723F88" w:rsidRDefault="00CC2E15">
      <w:pPr>
        <w:rPr>
          <w:rFonts w:ascii="Times New Roman" w:hAnsi="Times New Roman"/>
        </w:rPr>
      </w:pPr>
      <w:r w:rsidRPr="00723F88">
        <w:rPr>
          <w:rFonts w:ascii="Times New Roman" w:hAnsi="Times New Roman"/>
          <w:b/>
          <w:bCs/>
        </w:rPr>
        <w:fldChar w:fldCharType="end"/>
      </w:r>
    </w:p>
    <w:p w:rsidR="0038080F" w:rsidRPr="00723F88" w:rsidRDefault="0038080F">
      <w:pPr>
        <w:jc w:val="center"/>
        <w:rPr>
          <w:rFonts w:ascii="Times New Roman" w:hAnsi="Times New Roman"/>
          <w:b/>
          <w:bCs/>
          <w:szCs w:val="32"/>
        </w:rPr>
        <w:sectPr w:rsidR="0038080F" w:rsidRPr="00723F88">
          <w:pgSz w:w="11906" w:h="16838"/>
          <w:pgMar w:top="1134" w:right="1134" w:bottom="1134" w:left="1134" w:header="720" w:footer="720" w:gutter="0"/>
          <w:pgNumType w:start="1"/>
          <w:cols w:space="720"/>
        </w:sectPr>
      </w:pPr>
    </w:p>
    <w:p w:rsidR="0038080F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Toc445762019"/>
      <w:r w:rsidRPr="00723F88">
        <w:rPr>
          <w:rFonts w:ascii="Times New Roman" w:hAnsi="Times New Roman"/>
          <w:sz w:val="24"/>
        </w:rPr>
        <w:lastRenderedPageBreak/>
        <w:t>1. Постановка задачи</w:t>
      </w:r>
      <w:bookmarkEnd w:id="0"/>
    </w:p>
    <w:p w:rsidR="0038080F" w:rsidRPr="00723F88" w:rsidRDefault="0038080F" w:rsidP="00723F88">
      <w:pPr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1" w:name="_Toc445762020"/>
      <w:r w:rsidRPr="00723F88">
        <w:rPr>
          <w:rFonts w:ascii="Times New Roman" w:hAnsi="Times New Roman"/>
          <w:sz w:val="24"/>
        </w:rPr>
        <w:t>Содержательная постановка задачи</w:t>
      </w:r>
      <w:bookmarkEnd w:id="1"/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Содержание экрана: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комплексный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(только первый октант) с изображением проекций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vertAlign w:val="subscript"/>
          <w:lang w:eastAsia="ru-RU" w:bidi="ar-SA"/>
        </w:rPr>
        <w:t>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, T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vertAlign w:val="subscript"/>
          <w:lang w:eastAsia="ru-RU" w:bidi="ar-SA"/>
        </w:rPr>
        <w:t>3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и линий связи;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 аксонометрический чертеж точки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(система координат, проекции, линии связи) с учетом расположения центра проецирования в точке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C(x,y,z,w)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ползунковые переключатели (3 шт.) для интерактивного изменения координат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(x,y,z)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T, 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(с возможностью выбора одной из них для которой, в текущий момент времени, будет осуществляться изменение координат);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• переключатель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w=0; w=1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для смены ортогонального проецирования на центральное.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br/>
        <w:t>Динамика:</w:t>
      </w:r>
    </w:p>
    <w:p w:rsidR="00AF616D" w:rsidRPr="00723F88" w:rsidRDefault="00AF616D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изменении координат точек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Т 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и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szCs w:val="27"/>
          <w:lang w:eastAsia="ru-RU" w:bidi="ar-SA"/>
        </w:rPr>
        <w:t> С</w:t>
      </w: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 должны изменяться соответствующие чертежи.</w:t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2" w:name="_Toc445762021"/>
      <w:r w:rsidRPr="00723F88">
        <w:rPr>
          <w:rFonts w:ascii="Times New Roman" w:hAnsi="Times New Roman"/>
          <w:sz w:val="24"/>
        </w:rPr>
        <w:t>Формальная постановка задачи</w:t>
      </w:r>
      <w:bookmarkEnd w:id="2"/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38080F" w:rsidRPr="00723F88" w:rsidRDefault="006A3A93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noProof/>
          <w:lang w:eastAsia="ru-RU" w:bidi="ar-SA"/>
        </w:rPr>
        <w:drawing>
          <wp:inline distT="0" distB="0" distL="0" distR="0" wp14:anchorId="02459655" wp14:editId="191551A6">
            <wp:extent cx="6392361" cy="2551814"/>
            <wp:effectExtent l="0" t="0" r="889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804" cy="255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80F" w:rsidRPr="00723F88">
        <w:rPr>
          <w:rFonts w:ascii="Times New Roman" w:hAnsi="Times New Roman"/>
        </w:rPr>
        <w:tab/>
      </w: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38080F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</w:p>
    <w:p w:rsidR="0038080F" w:rsidRPr="00723F88" w:rsidRDefault="00132D54" w:rsidP="00723F88">
      <w:pPr>
        <w:pStyle w:val="a0"/>
        <w:widowControl/>
        <w:spacing w:after="0" w:line="240" w:lineRule="auto"/>
        <w:ind w:firstLine="709"/>
        <w:jc w:val="both"/>
        <w:rPr>
          <w:rFonts w:ascii="Times New Roman" w:hAnsi="Times New Roman" w:cs="Liberation Serif"/>
          <w:b/>
          <w:bCs/>
          <w:color w:val="000000"/>
          <w:szCs w:val="28"/>
        </w:rPr>
      </w:pPr>
      <w:r w:rsidRPr="00723F88">
        <w:rPr>
          <w:rFonts w:ascii="Times New Roman" w:hAnsi="Times New Roman" w:cs="Liberation Serif"/>
          <w:b/>
          <w:bCs/>
          <w:color w:val="000000"/>
          <w:szCs w:val="28"/>
        </w:rPr>
        <w:br w:type="page"/>
      </w:r>
    </w:p>
    <w:p w:rsidR="00560023" w:rsidRPr="00723F88" w:rsidRDefault="0038080F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bookmarkStart w:id="3" w:name="_Toc445762022"/>
      <w:r w:rsidRPr="00723F88">
        <w:rPr>
          <w:rFonts w:ascii="Times New Roman" w:hAnsi="Times New Roman"/>
          <w:sz w:val="24"/>
          <w:lang w:eastAsia="ru-RU" w:bidi="ar-SA"/>
        </w:rPr>
        <w:lastRenderedPageBreak/>
        <w:t>2. Теоретическая часть</w:t>
      </w:r>
      <w:bookmarkEnd w:id="3"/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При рассмотрении вопросов, связанных </w:t>
      </w:r>
      <w:r w:rsidR="00867D0B" w:rsidRPr="00723F88">
        <w:t>с проецированием,</w:t>
      </w:r>
      <w:r w:rsidRPr="00723F88">
        <w:t xml:space="preserve"> имеет место проблема несоответствия оригиналов и проекций друг другу, соответственно необходимо сказать о расширении Евклидова пространства несобственными точками, прямыми и плоскостями. </w:t>
      </w:r>
    </w:p>
    <w:p w:rsidR="00560023" w:rsidRPr="00723F88" w:rsidRDefault="00560023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 вот, математическим аппаратом, который реализует это расширение</w:t>
      </w:r>
      <w:r w:rsidR="00867D0B" w:rsidRPr="00723F88">
        <w:t>,</w:t>
      </w:r>
      <w:r w:rsidRPr="00723F88">
        <w:t xml:space="preserve"> принято считать – однородные координаты. Эти координаты имеют широкое применение в качестве расширения Евклидова пространства в компьютерной графике и вычислительной геометрии. </w:t>
      </w:r>
    </w:p>
    <w:p w:rsidR="00867D0B" w:rsidRPr="00723F88" w:rsidRDefault="00C54AC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Идея</w:t>
      </w:r>
      <w:r w:rsidR="00867D0B" w:rsidRPr="00723F88">
        <w:t xml:space="preserve"> этого математического аппарата зародилась в тот момент, когда возникла необходимость в операции обратного проецирования, где из </w:t>
      </w:r>
      <w:r w:rsidR="00867D0B" w:rsidRPr="00723F88">
        <w:rPr>
          <w:lang w:val="en-US"/>
        </w:rPr>
        <w:t>n</w:t>
      </w:r>
      <w:r w:rsidR="00867D0B" w:rsidRPr="00723F88">
        <w:t xml:space="preserve"> + 1 мерного пространства необходимо получить </w:t>
      </w:r>
      <w:r w:rsidR="00867D0B" w:rsidRPr="00723F88">
        <w:rPr>
          <w:lang w:val="en-US"/>
        </w:rPr>
        <w:t>n</w:t>
      </w:r>
      <w:r w:rsidR="00867D0B" w:rsidRPr="00723F88">
        <w:t xml:space="preserve"> мерное.  </w:t>
      </w:r>
    </w:p>
    <w:p w:rsidR="00C54AC8" w:rsidRDefault="00032DCB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Причиной применения данного математического аппарата является наличие, так называемой, бесконечно удаленной точки, которая имеет большое значение в практическом применении данного аппарата, поскольку её введение позволяет утверждать, что любые две прямые пересекаются в одн</w:t>
      </w:r>
      <w:r w:rsidR="003804BC" w:rsidRPr="00723F88">
        <w:t>ой точке. Аналогично, в проективной геометрии можно утверждать о наличии линии пересечения двух плоскостей. Если плоскости параллельны, то все точки этой линии пересекаются в однородных координатах (</w:t>
      </w:r>
      <w:r w:rsidR="003804BC" w:rsidRPr="00723F88">
        <w:rPr>
          <w:lang w:val="en-US"/>
        </w:rPr>
        <w:t>X</w:t>
      </w:r>
      <w:r w:rsidR="003804BC" w:rsidRPr="00723F88">
        <w:t>,</w:t>
      </w:r>
      <w:r w:rsidR="003804BC" w:rsidRPr="00723F88">
        <w:rPr>
          <w:lang w:val="en-US"/>
        </w:rPr>
        <w:t>Y</w:t>
      </w:r>
      <w:r w:rsidR="003804BC" w:rsidRPr="00723F88">
        <w:t>,</w:t>
      </w:r>
      <w:r w:rsidR="003804BC" w:rsidRPr="00723F88">
        <w:rPr>
          <w:lang w:val="en-US"/>
        </w:rPr>
        <w:t>Z</w:t>
      </w:r>
      <w:r w:rsidR="003804BC" w:rsidRPr="00723F88">
        <w:t>,0).</w:t>
      </w:r>
    </w:p>
    <w:p w:rsidR="00723F88" w:rsidRPr="00723F88" w:rsidRDefault="00723F88" w:rsidP="00723F88">
      <w:pPr>
        <w:pStyle w:val="16"/>
        <w:spacing w:before="0" w:beforeAutospacing="0" w:after="0" w:afterAutospacing="0"/>
        <w:ind w:firstLine="709"/>
        <w:jc w:val="both"/>
      </w:pPr>
    </w:p>
    <w:p w:rsidR="007D7B29" w:rsidRPr="005242C9" w:rsidRDefault="003D1D52" w:rsidP="005242C9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b/>
          <w:bCs/>
          <w:color w:val="000000"/>
          <w:kern w:val="0"/>
          <w:szCs w:val="36"/>
          <w:lang w:eastAsia="ru-RU" w:bidi="ar-SA"/>
        </w:rPr>
        <w:t>Геометрические преобразования в трёхмерном пространстве</w:t>
      </w:r>
    </w:p>
    <w:p w:rsidR="005242C9" w:rsidRPr="00AA3C5A" w:rsidRDefault="005242C9" w:rsidP="005242C9">
      <w:r w:rsidRPr="00AA3C5A">
        <w:t>Переход из одной прямолинейной координатной системы в трёхмерном пространстве к другой описывается в общем случае следующим образом:</w:t>
      </w:r>
    </w:p>
    <w:p w:rsidR="005242C9" w:rsidRPr="00A12D8F" w:rsidRDefault="005242C9" w:rsidP="005242C9">
      <w:pPr>
        <w:jc w:val="center"/>
      </w:pPr>
      <w:r w:rsidRPr="00A12D8F">
        <w:object w:dxaOrig="2439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56.25pt" o:ole="">
            <v:imagedata r:id="rId9" o:title=""/>
          </v:shape>
          <o:OLEObject Type="Embed" ProgID="Equation.3" ShapeID="_x0000_i1025" DrawAspect="Content" ObjectID="_1523617847" r:id="rId10"/>
        </w:object>
      </w:r>
      <w:r w:rsidRPr="00A12D8F">
        <w:t>,</w:t>
      </w:r>
    </w:p>
    <w:p w:rsidR="005242C9" w:rsidRDefault="005242C9" w:rsidP="005242C9">
      <w:r w:rsidRPr="00AA3C5A">
        <w:t>или</w:t>
      </w:r>
      <w:r>
        <w:t xml:space="preserve"> в матричном виде: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  y  z  1</m:t>
              </m:r>
            </m:e>
          </m:d>
          <m:r>
            <w:rPr>
              <w:rFonts w:ascii="Cambria Math" w:hAnsi="Cambria Math"/>
            </w:rPr>
            <m:t>*[A]</m:t>
          </m:r>
        </m:oMath>
      </m:oMathPara>
    </w:p>
    <w:p w:rsidR="005242C9" w:rsidRPr="005242C9" w:rsidRDefault="005242C9" w:rsidP="005242C9"/>
    <w:p w:rsidR="005242C9" w:rsidRPr="00AA3C5A" w:rsidRDefault="00527719" w:rsidP="005242C9">
      <w:r>
        <w:rPr>
          <w:noProof/>
        </w:rPr>
        <w:object w:dxaOrig="0" w:dyaOrig="0">
          <v:shape id="_x0000_s1026" type="#_x0000_t75" style="position:absolute;margin-left:195.75pt;margin-top:0;width:111.75pt;height:1in;z-index:251681280;mso-position-horizontal:absolute;mso-position-horizontal-relative:text;mso-position-vertical-relative:text">
            <v:imagedata r:id="rId11" o:title=""/>
            <w10:wrap type="square" side="right"/>
          </v:shape>
          <o:OLEObject Type="Embed" ProgID="Equation.3" ShapeID="_x0000_s1026" DrawAspect="Content" ObjectID="_1523617848" r:id="rId12"/>
        </w:object>
      </w:r>
      <w:r w:rsidR="005242C9">
        <w:br w:type="textWrapping" w:clear="all"/>
      </w:r>
    </w:p>
    <w:p w:rsidR="005242C9" w:rsidRPr="00AA3C5A" w:rsidRDefault="005242C9" w:rsidP="005242C9">
      <w:pPr>
        <w:ind w:firstLine="709"/>
      </w:pPr>
      <w:r w:rsidRPr="00AA3C5A">
        <w:t>Рассмотрим матрицы, соответствующие следующим базовым геометрическим преобразованиям</w:t>
      </w:r>
      <w:r>
        <w:t xml:space="preserve"> точки</w:t>
      </w:r>
      <w:r w:rsidRPr="00AA3C5A">
        <w:t>:</w:t>
      </w:r>
    </w:p>
    <w:p w:rsidR="007B6EF8" w:rsidRPr="007B6EF8" w:rsidRDefault="003D1D52" w:rsidP="00491E68">
      <w:pPr>
        <w:pStyle w:val="aff4"/>
        <w:widowControl/>
        <w:numPr>
          <w:ilvl w:val="0"/>
          <w:numId w:val="2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Повороты</w:t>
      </w:r>
    </w:p>
    <w:p w:rsidR="003D1D52" w:rsidRPr="00723F88" w:rsidRDefault="003D1D52" w:rsidP="007B6EF8">
      <w:pPr>
        <w:pStyle w:val="aff4"/>
        <w:widowControl/>
        <w:suppressAutoHyphens w:val="0"/>
        <w:ind w:left="709" w:firstLine="371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400300" cy="1724025"/>
            <wp:effectExtent l="0" t="0" r="0" b="9525"/>
            <wp:docPr id="47" name="Рисунок 47" descr="http://vmk.ugatu.ac.ru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vmk.ugatu.ac.ru/image005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F88" w:rsidRPr="00E44880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E44880">
        <w:rPr>
          <w:szCs w:val="24"/>
        </w:rPr>
        <w:t>вокруг оси </w:t>
      </w:r>
      <w:r w:rsidRPr="00E44880">
        <w:rPr>
          <w:i/>
          <w:iCs/>
          <w:szCs w:val="24"/>
        </w:rPr>
        <w:t>X </w:t>
      </w:r>
      <w:r w:rsidRPr="00E44880">
        <w:rPr>
          <w:szCs w:val="24"/>
        </w:rPr>
        <w:t>на угол </w:t>
      </w:r>
      <w:r w:rsidRPr="00E44880">
        <w:rPr>
          <w:rFonts w:cs="Times New Roman"/>
        </w:rPr>
        <w:t xml:space="preserve">φ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</w:rPr>
        <w:t xml:space="preserve">Х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2228850" cy="1047750"/>
            <wp:effectExtent l="0" t="0" r="0" b="0"/>
            <wp:docPr id="42" name="Рисунок 42" descr="http://vmk.ugatu.ac.ru/Image6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vmk.ugatu.ac.ru/Image6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(2.1)</w:t>
      </w: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2C52FC" w:rsidRPr="00723F88" w:rsidRDefault="002C52FC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Y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ψ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Y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57425" cy="1047750"/>
            <wp:effectExtent l="0" t="0" r="9525" b="0"/>
            <wp:docPr id="40" name="Рисунок 40" descr="http://vmk.ugatu.ac.ru/Image6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vmk.ugatu.ac.ru/Image6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(2.2)</w:t>
      </w:r>
    </w:p>
    <w:p w:rsidR="00723F88" w:rsidRPr="00AA3C5A" w:rsidRDefault="00723F88" w:rsidP="00491E68">
      <w:pPr>
        <w:pStyle w:val="aff4"/>
        <w:widowControl/>
        <w:numPr>
          <w:ilvl w:val="0"/>
          <w:numId w:val="25"/>
        </w:numPr>
        <w:suppressAutoHyphens w:val="0"/>
        <w:spacing w:line="360" w:lineRule="auto"/>
        <w:jc w:val="both"/>
        <w:rPr>
          <w:szCs w:val="24"/>
        </w:rPr>
      </w:pPr>
      <w:r w:rsidRPr="00AA3C5A">
        <w:rPr>
          <w:szCs w:val="24"/>
        </w:rPr>
        <w:t>вокруг оси </w:t>
      </w:r>
      <w:r w:rsidRPr="00AA3C5A">
        <w:rPr>
          <w:i/>
          <w:iCs/>
          <w:szCs w:val="24"/>
        </w:rPr>
        <w:t>Z </w:t>
      </w:r>
      <w:r w:rsidRPr="00AA3C5A">
        <w:rPr>
          <w:szCs w:val="24"/>
        </w:rPr>
        <w:t>на угол </w:t>
      </w:r>
      <w:r w:rsidRPr="00AA3C5A">
        <w:rPr>
          <w:rFonts w:cs="Times New Roman"/>
          <w:szCs w:val="24"/>
        </w:rPr>
        <w:t>χ</w:t>
      </w:r>
      <w:r>
        <w:rPr>
          <w:rFonts w:cs="Times New Roman"/>
          <w:szCs w:val="24"/>
        </w:rPr>
        <w:t xml:space="preserve"> </w:t>
      </w:r>
      <w:r w:rsidRPr="00E44880">
        <w:rPr>
          <w:szCs w:val="24"/>
        </w:rPr>
        <w:t xml:space="preserve">(против часовой стрелки, если смотреть с бесконечности на оси </w:t>
      </w:r>
      <w:r>
        <w:rPr>
          <w:szCs w:val="24"/>
          <w:lang w:val="en-US"/>
        </w:rPr>
        <w:t>Z</w:t>
      </w:r>
      <w:r>
        <w:rPr>
          <w:szCs w:val="24"/>
        </w:rPr>
        <w:t xml:space="preserve"> </w:t>
      </w:r>
      <w:r w:rsidRPr="00E44880">
        <w:rPr>
          <w:szCs w:val="24"/>
        </w:rPr>
        <w:t>с начала координат)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247900" cy="1047750"/>
            <wp:effectExtent l="0" t="0" r="0" b="0"/>
            <wp:docPr id="38" name="Рисунок 38" descr="http://vmk.ugatu.ac.ru/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vmk.ugatu.ac.ru/Image74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2FC" w:rsidRPr="00723F88" w:rsidRDefault="002C52FC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2. Растяжение (сжатие):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43050" cy="1047750"/>
            <wp:effectExtent l="0" t="0" r="0" b="0"/>
            <wp:docPr id="37" name="Рисунок 37" descr="http://vmk.ugatu.ac.ru/Image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vmk.ugatu.ac.ru/Image75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если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762000" cy="228600"/>
            <wp:effectExtent l="0" t="0" r="0" b="0"/>
            <wp:docPr id="36" name="Рисунок 36" descr="http://vmk.ugatu.ac.ru/Image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vmk.ugatu.ac.ru/Image76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растяжение,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009650" cy="228600"/>
            <wp:effectExtent l="0" t="0" r="0" b="0"/>
            <wp:docPr id="35" name="Рисунок 35" descr="http://vmk.ugatu.ac.ru/Image7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vmk.ugatu.ac.ru/Image77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- сжатие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3. Отражение (зеркалирование)</w:t>
      </w:r>
    </w:p>
    <w:p w:rsidR="003D1D52" w:rsidRPr="00723F88" w:rsidRDefault="003D1D52" w:rsidP="00491E68">
      <w:pPr>
        <w:widowControl/>
        <w:numPr>
          <w:ilvl w:val="0"/>
          <w:numId w:val="14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XOY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95450" cy="1047750"/>
            <wp:effectExtent l="0" t="0" r="0" b="0"/>
            <wp:docPr id="34" name="Рисунок 34" descr="http://vmk.ugatu.ac.ru/Image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vmk.ugatu.ac.ru/Image78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3D1D52" w:rsidRPr="00723F88" w:rsidRDefault="003D1D52" w:rsidP="00491E68">
      <w:pPr>
        <w:widowControl/>
        <w:numPr>
          <w:ilvl w:val="0"/>
          <w:numId w:val="15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YOZ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714500" cy="1047750"/>
            <wp:effectExtent l="0" t="0" r="0" b="0"/>
            <wp:docPr id="33" name="Рисунок 33" descr="http://vmk.ugatu.ac.ru/Image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vmk.ugatu.ac.ru/Image7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x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(2.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6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относительно плоскости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ZOX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714500" cy="1047750"/>
            <wp:effectExtent l="0" t="0" r="0" b="0"/>
            <wp:docPr id="32" name="Рисунок 32" descr="http://vmk.ugatu.ac.ru/Image8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vmk.ugatu.ac.ru/Image80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eastAsia="ru-RU" w:bidi="ar-SA"/>
              </w:rPr>
              <m:t>М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y</m:t>
            </m:r>
          </m:sub>
        </m:sSub>
      </m:oMath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(2.6)</w:t>
      </w:r>
    </w:p>
    <w:p w:rsidR="00F51C41" w:rsidRPr="00723F88" w:rsidRDefault="00F51C41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4. Перенос (сдвиг, перемещение) на вектор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619125" cy="228600"/>
            <wp:effectExtent l="0" t="0" r="9525" b="0"/>
            <wp:docPr id="31" name="Рисунок 31" descr="http://vmk.ugatu.ac.ru/Image8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vmk.ugatu.ac.ru/Image81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95425" cy="1047750"/>
            <wp:effectExtent l="0" t="0" r="9525" b="0"/>
            <wp:docPr id="30" name="Рисунок 30" descr="http://vmk.ugatu.ac.ru/Image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vmk.ugatu.ac.ru/Image82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C41" w:rsidRPr="00723F88" w:rsidRDefault="00F51C41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Матрица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(2.7)</w:t>
      </w:r>
    </w:p>
    <w:p w:rsidR="009309EA" w:rsidRPr="00723F88" w:rsidRDefault="009309EA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5.</w:t>
      </w:r>
      <w:r w:rsidRPr="00723F88">
        <w:rPr>
          <w:rFonts w:ascii="Times New Roman" w:hAnsi="Times New Roman"/>
        </w:rPr>
        <w:t xml:space="preserve"> Проецирование </w:t>
      </w: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YOZ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>(в точке (1,0,0,0)):</w:t>
      </w:r>
    </w:p>
    <w:p w:rsidR="009309EA" w:rsidRPr="00723F88" w:rsidRDefault="00527719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X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X </m:t>
            </m:r>
          </m:sub>
        </m:sSub>
        <m:r>
          <w:rPr>
            <w:rFonts w:ascii="Cambria Math" w:eastAsiaTheme="minorEastAsia" w:hAnsi="Cambria Math"/>
            <w:sz w:val="24"/>
          </w:rPr>
          <m:t>(2.8)</m:t>
        </m:r>
      </m:oMath>
    </w:p>
    <w:p w:rsidR="009309EA" w:rsidRPr="00723F88" w:rsidRDefault="009309EA" w:rsidP="00723F88">
      <w:pPr>
        <w:pStyle w:val="aff4"/>
        <w:ind w:left="0" w:firstLine="709"/>
        <w:jc w:val="both"/>
        <w:rPr>
          <w:rFonts w:ascii="Times New Roman" w:hAnsi="Times New Roman"/>
          <w:szCs w:val="24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XOZ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(в точке (0,1,0,0)):</w:t>
      </w:r>
    </w:p>
    <w:p w:rsidR="009309EA" w:rsidRPr="00723F88" w:rsidRDefault="00527719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Y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 xml:space="preserve">Y </m:t>
            </m:r>
          </m:sub>
        </m:sSub>
        <m:r>
          <w:rPr>
            <w:rFonts w:ascii="Cambria Math" w:eastAsiaTheme="minorEastAsia" w:hAnsi="Cambria Math"/>
            <w:sz w:val="24"/>
          </w:rPr>
          <m:t>(2.9)</m:t>
        </m:r>
      </m:oMath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9309EA" w:rsidRPr="00723F88" w:rsidRDefault="009309EA" w:rsidP="00491E68">
      <w:pPr>
        <w:pStyle w:val="aff4"/>
        <w:widowControl/>
        <w:numPr>
          <w:ilvl w:val="0"/>
          <w:numId w:val="26"/>
        </w:numPr>
        <w:suppressAutoHyphens w:val="0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на плоскость </w:t>
      </w:r>
      <w:r w:rsidRPr="00723F88">
        <w:rPr>
          <w:rFonts w:ascii="Times New Roman" w:hAnsi="Times New Roman"/>
          <w:lang w:val="en-US"/>
        </w:rPr>
        <w:t>XOY</w:t>
      </w:r>
      <w:r w:rsidRPr="00723F88">
        <w:rPr>
          <w:rFonts w:ascii="Times New Roman" w:hAnsi="Times New Roman"/>
        </w:rPr>
        <w:t xml:space="preserve">(при расположении наблюдателя в бесконечности на оси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(в точке (0,0,1,0)):</w:t>
      </w:r>
    </w:p>
    <w:p w:rsidR="009309EA" w:rsidRPr="00723F88" w:rsidRDefault="00527719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[P</m:t>
              </m:r>
            </m:e>
            <m:sub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Z 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]=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  <w:lang w:val="en-US"/>
        </w:rPr>
      </w:pP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  <w:r w:rsidRPr="00723F88">
        <w:rPr>
          <w:rFonts w:ascii="Times New Roman" w:eastAsiaTheme="minorEastAsia" w:hAnsi="Times New Roman"/>
          <w:sz w:val="24"/>
          <w:lang w:val="en-US"/>
        </w:rPr>
        <w:tab/>
      </w:r>
    </w:p>
    <w:p w:rsidR="009309EA" w:rsidRPr="00723F88" w:rsidRDefault="009309EA" w:rsidP="00723F88">
      <w:pPr>
        <w:pStyle w:val="aff7"/>
        <w:ind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  <w:lang w:val="en-US"/>
        </w:rPr>
        <w:tab/>
      </w:r>
      <w:r w:rsidRPr="00723F88">
        <w:rPr>
          <w:rFonts w:ascii="Times New Roman" w:eastAsia="Droid Sans Fallback" w:hAnsi="Times New Roman" w:cs="Mangal"/>
          <w:sz w:val="24"/>
        </w:rPr>
        <w:t xml:space="preserve">       Матрица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  <m:r>
              <w:rPr>
                <w:rFonts w:ascii="Cambria Math" w:eastAsiaTheme="minorEastAsia" w:hAnsi="Cambria Math"/>
                <w:sz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lang w:val="en-US"/>
              </w:rPr>
              <m:t>z</m:t>
            </m:r>
            <m:r>
              <w:rPr>
                <w:rFonts w:ascii="Cambria Math" w:eastAsiaTheme="minorEastAsia" w:hAnsi="Cambria Math"/>
                <w:sz w:val="24"/>
              </w:rPr>
              <m:t xml:space="preserve"> </m:t>
            </m:r>
          </m:sub>
        </m:sSub>
        <m:r>
          <w:rPr>
            <w:rFonts w:ascii="Cambria Math" w:eastAsiaTheme="minorEastAsia" w:hAnsi="Cambria Math"/>
            <w:sz w:val="24"/>
          </w:rPr>
          <m:t>(2.10)</m:t>
        </m:r>
      </m:oMath>
    </w:p>
    <w:p w:rsidR="00723F88" w:rsidRPr="00723F88" w:rsidRDefault="00723F88" w:rsidP="00491E68">
      <w:pPr>
        <w:pStyle w:val="aff7"/>
        <w:numPr>
          <w:ilvl w:val="0"/>
          <w:numId w:val="18"/>
        </w:numPr>
        <w:ind w:left="0" w:firstLine="709"/>
        <w:jc w:val="both"/>
        <w:rPr>
          <w:rFonts w:ascii="Times New Roman" w:eastAsia="Droid Sans Fallback" w:hAnsi="Times New Roman" w:cs="Mangal"/>
          <w:sz w:val="24"/>
        </w:rPr>
      </w:pPr>
      <w:r w:rsidRPr="00723F88">
        <w:rPr>
          <w:rFonts w:ascii="Times New Roman" w:eastAsia="Droid Sans Fallback" w:hAnsi="Times New Roman" w:cs="Mangal"/>
          <w:sz w:val="24"/>
        </w:rPr>
        <w:lastRenderedPageBreak/>
        <w:t>Перспективное преобразование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Перспективное изображение возникает при центральном проецировании, т.е. когда центр проецирования (глаз наблюдателя) находится на конечном расстоянии от экрана.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kern w:val="0"/>
          <w:szCs w:val="24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X в точке (c,0,0,1)</w:t>
      </w:r>
    </w:p>
    <w:p w:rsidR="00723F88" w:rsidRPr="00723F88" w:rsidRDefault="00527719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Cx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-1/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Cx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(2.11)</w:t>
      </w: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Y в точке (0,с,0,1)</w:t>
      </w:r>
    </w:p>
    <w:p w:rsidR="00723F88" w:rsidRPr="00723F88" w:rsidRDefault="00527719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Cs w:val="21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Cy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="Times New Roman" w:hAnsi="Cambria Math" w:cs="Times New Roman"/>
                  <w:i/>
                  <w:szCs w:val="21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Cs w:val="21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/c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</m:t>
        </m:r>
        <m:r>
          <w:rPr>
            <w:rFonts w:ascii="Cambria Math" w:eastAsia="Times New Roman" w:hAnsi="Cambria Math" w:cs="Times New Roman"/>
            <w:color w:val="000000"/>
            <w:lang w:val="en-US"/>
          </w:rPr>
          <m:t>y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(2.12)</w:t>
      </w:r>
    </w:p>
    <w:p w:rsidR="00723F88" w:rsidRPr="00723F88" w:rsidRDefault="00723F88" w:rsidP="00723F88">
      <w:pPr>
        <w:ind w:firstLine="709"/>
        <w:jc w:val="both"/>
        <w:rPr>
          <w:rFonts w:ascii="Times New Roman" w:eastAsia="Times New Roman" w:hAnsi="Times New Roman" w:cs="Times New Roman"/>
          <w:szCs w:val="21"/>
        </w:rPr>
      </w:pPr>
    </w:p>
    <w:p w:rsidR="00723F88" w:rsidRPr="00723F88" w:rsidRDefault="00723F88" w:rsidP="00491E68">
      <w:pPr>
        <w:pStyle w:val="aff4"/>
        <w:widowControl/>
        <w:numPr>
          <w:ilvl w:val="0"/>
          <w:numId w:val="2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  <w:t>при расположении наблюдателя на оси Z в точке (0,0,с,1)</w:t>
      </w:r>
    </w:p>
    <w:p w:rsidR="00723F88" w:rsidRPr="00723F88" w:rsidRDefault="00527719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color w:val="000000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</w:rPr>
                <m:t>Cz</m:t>
              </m:r>
            </m:e>
          </m:d>
          <m:r>
            <w:rPr>
              <w:rFonts w:ascii="Cambria Math" w:eastAsia="Times New Roman" w:hAnsi="Cambria Math" w:cs="Times New Roman"/>
              <w:color w:val="000000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/c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723F88" w:rsidRPr="00723F88" w:rsidRDefault="00723F88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</w:rPr>
      </w:pPr>
      <w:r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Pr="00723F88">
        <w:rPr>
          <w:rFonts w:ascii="Times New Roman" w:eastAsia="Times New Roman" w:hAnsi="Times New Roman" w:cs="Times New Roman"/>
          <w:color w:val="000000"/>
        </w:rPr>
        <w:t>(2.13)</w:t>
      </w:r>
    </w:p>
    <w:p w:rsidR="00723F88" w:rsidRPr="00723F88" w:rsidRDefault="00723F88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</w:rPr>
      </w:pPr>
    </w:p>
    <w:p w:rsidR="00723F88" w:rsidRPr="00723F88" w:rsidRDefault="00723F88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  <w:lang w:eastAsia="ru-RU" w:bidi="ar-SA"/>
        </w:rPr>
      </w:pPr>
      <w:r w:rsidRPr="00723F88">
        <w:rPr>
          <w:rFonts w:ascii="Times New Roman" w:hAnsi="Times New Roman"/>
          <w:sz w:val="24"/>
          <w:lang w:eastAsia="ru-RU" w:bidi="ar-SA"/>
        </w:rPr>
        <w:tab/>
      </w: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723F88" w:rsidRPr="00723F88" w:rsidRDefault="00723F88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lang w:eastAsia="ru-RU" w:bidi="ar-SA"/>
        </w:rPr>
      </w:pPr>
    </w:p>
    <w:p w:rsidR="009309EA" w:rsidRPr="00027CEA" w:rsidRDefault="00521244" w:rsidP="0052124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ab/>
        <w:t>Необходимо помнить о том, что п</w:t>
      </w:r>
      <w:r w:rsidRPr="00521244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реобразование точки (с сохранением расположения исходной системы координат) соответствует выполнению обратной операции по отношению к преобразованию системы координат. Например, поворот точки на некоторый угол по часовой стрелке вокруг оси X соответствует повороту системы координат против</w:t>
      </w:r>
      <w:r w:rsidR="00027CEA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часовой стрелки на тот же угол. 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Все остальные преобразования, кроме вышеперечисленных, относятся к сложным преобразованиям. Матрицы сложных преобразований получаются при помощи нахождения произведения матриц, соответствующих базовым геометрическим преобразованиям, которые необходимо осуществить для получения искомого сложного преобразования (*-умножение производится строго в том порядке, в котором эти базовые преобразования производятся, т.к. преобразования некоммутативны).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качестве примера рассмотрим сложное преобразование, заключающееся во вращении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8" name="Рисунок 28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 прямой, проходящей через точку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 имеющую направляющий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V(l, m, n),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причем</w:t>
      </w:r>
      <w:r w:rsidR="009050CA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l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+m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+n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perscript"/>
          <w:lang w:eastAsia="ru-RU" w:bidi="ar-SA"/>
        </w:rPr>
        <w:t>2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=1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т.е.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является единичным.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Необходимо разложить преобразование на ряд элементарных шагов (базовых преобразований).</w:t>
      </w:r>
    </w:p>
    <w:p w:rsidR="003D1D52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Цель: развернем систему координат так, чтобы ось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совпала с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после чего поворот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27" name="Рисунок 2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будет возможно произвести путем осуществления базового преобразования - поворота на этот угол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Z.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Для достижения этой цели выполним следующую последовательность базовых преобразований:</w:t>
      </w:r>
    </w:p>
    <w:p w:rsidR="00521244" w:rsidRDefault="00521244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EF6782" w:rsidRPr="00723F88" w:rsidRDefault="00EF678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вектора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537A36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 начало координат: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52725" cy="1914525"/>
            <wp:effectExtent l="0" t="0" r="9525" b="9525"/>
            <wp:docPr id="26" name="Рисунок 26" descr="http://vmk.ugatu.ac.ru/image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vmk.ugatu.ac.ru/image038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143125" cy="1047750"/>
            <wp:effectExtent l="0" t="0" r="9525" b="0"/>
            <wp:docPr id="25" name="Рисунок 25" descr="http://vmk.ugatu.ac.ru/Image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vmk.ugatu.ac.ru/Image83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Z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61925" cy="190500"/>
            <wp:effectExtent l="0" t="0" r="9525" b="0"/>
            <wp:docPr id="24" name="Рисунок 24" descr="http://vmk.ugatu.ac.ru/Image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vmk.ugatu.ac.ru/Image63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вокруг оси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X (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т.к. разворачиваем "систему координат" по часовой стрелке, то это тоже самое, что разворот точки против часовой стрелки).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95625" cy="1990725"/>
            <wp:effectExtent l="0" t="0" r="0" b="0"/>
            <wp:docPr id="23" name="Рисунок 23" descr="http://vmk.ugatu.ac.ru/image0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vmk.ugatu.ac.ru/image044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05100" cy="457200"/>
            <wp:effectExtent l="0" t="0" r="0" b="0"/>
            <wp:docPr id="22" name="Рисунок 22" descr="http://vmk.ugatu.ac.ru/Image8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vmk.ugatu.ac.ru/Image84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371725" cy="1047750"/>
            <wp:effectExtent l="0" t="0" r="9525" b="0"/>
            <wp:docPr id="21" name="Рисунок 21" descr="http://vmk.ugatu.ac.ru/Image8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vmk.ugatu.ac.ru/Image85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системы координат вокруг оси ординат 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33350" cy="190500"/>
            <wp:effectExtent l="0" t="0" r="0" b="0"/>
            <wp:docPr id="20" name="Рисунок 20" descr="http://vmk.ugatu.ac.ru/Image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vmk.ugatu.ac.ru/Image86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409700" cy="438150"/>
            <wp:effectExtent l="0" t="0" r="0" b="0"/>
            <wp:docPr id="19" name="Рисунок 19" descr="http://vmk.ugatu.ac.ru/Image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vmk.ugatu.ac.ru/Image87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lastRenderedPageBreak/>
        <w:drawing>
          <wp:inline distT="0" distB="0" distL="0" distR="0">
            <wp:extent cx="1838325" cy="1047750"/>
            <wp:effectExtent l="0" t="0" r="9525" b="0"/>
            <wp:docPr id="18" name="Рисунок 18" descr="http://vmk.ugatu.ac.ru/Image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vmk.ugatu.ac.ru/Image88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</w:t>
      </w:r>
      <w:r w:rsidR="0001733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точки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вокруг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</w:t>
      </w:r>
      <w:r w:rsidR="003804BC"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 xml:space="preserve"> 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на угол 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152400" cy="190500"/>
            <wp:effectExtent l="0" t="0" r="0" b="0"/>
            <wp:docPr id="17" name="Рисунок 17" descr="http://vmk.ugatu.ac.ru/Image6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vmk.ugatu.ac.ru/Image6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а т.к.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V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совпадает с осью аппликат</w:t>
      </w:r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(матрица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0"/>
                <w:lang w:val="en-US" w:eastAsia="ru-RU" w:bidi="ar-SA"/>
              </w:rPr>
              <m:t>z</m:t>
            </m:r>
          </m:sub>
        </m:sSub>
      </m:oMath>
      <w:r w:rsidR="00481308"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(2.3))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А так как нам необходимо вернуться в исходную систему координат, то: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ординат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276225" cy="190500"/>
            <wp:effectExtent l="0" t="0" r="9525" b="0"/>
            <wp:docPr id="15" name="Рисунок 15" descr="http://vmk.ugatu.ac.ru/Image9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vmk.ugatu.ac.ru/Image9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y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Поворот вокруг оси абсцисс на угол "</w:t>
      </w: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4800" cy="190500"/>
            <wp:effectExtent l="0" t="0" r="0" b="0"/>
            <wp:docPr id="14" name="Рисунок 14" descr="http://vmk.ugatu.ac.ru/Image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vmk.ugatu.ac.ru/Image91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" - [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R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vertAlign w:val="subscript"/>
          <w:lang w:eastAsia="ru-RU" w:bidi="ar-SA"/>
        </w:rPr>
        <w:t>x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]</w:t>
      </w:r>
    </w:p>
    <w:p w:rsidR="003D1D52" w:rsidRPr="00723F88" w:rsidRDefault="003D1D52" w:rsidP="00491E68">
      <w:pPr>
        <w:widowControl/>
        <w:numPr>
          <w:ilvl w:val="0"/>
          <w:numId w:val="17"/>
        </w:numPr>
        <w:suppressAutoHyphens w:val="0"/>
        <w:ind w:left="0"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Перенос на вектор </w:t>
      </w:r>
      <w:r w:rsidRPr="00723F88">
        <w:rPr>
          <w:rFonts w:ascii="Times New Roman" w:eastAsia="Times New Roman" w:hAnsi="Times New Roman" w:cs="Times New Roman"/>
          <w:i/>
          <w:iCs/>
          <w:color w:val="000000"/>
          <w:kern w:val="0"/>
          <w:lang w:eastAsia="ru-RU" w:bidi="ar-SA"/>
        </w:rPr>
        <w:t>T(X, Y, Z).</w:t>
      </w:r>
    </w:p>
    <w:p w:rsidR="003D1D52" w:rsidRPr="00723F88" w:rsidRDefault="003D1D52" w:rsidP="00723F88">
      <w:pPr>
        <w:widowControl/>
        <w:suppressAutoHyphens w:val="0"/>
        <w:ind w:firstLine="709"/>
        <w:jc w:val="both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Результирующая матрица имеет следующий вид:</w:t>
      </w:r>
    </w:p>
    <w:p w:rsidR="003D1D52" w:rsidRPr="00723F88" w:rsidRDefault="003D1D52" w:rsidP="00723F88">
      <w:pPr>
        <w:widowControl/>
        <w:suppressAutoHyphens w:val="0"/>
        <w:ind w:firstLine="709"/>
        <w:jc w:val="center"/>
        <w:rPr>
          <w:rFonts w:ascii="Times New Roman" w:eastAsia="Times New Roman" w:hAnsi="Times New Roman" w:cs="Times New Roman"/>
          <w:color w:val="000000"/>
          <w:kern w:val="0"/>
          <w:szCs w:val="27"/>
          <w:lang w:eastAsia="ru-RU" w:bidi="ar-SA"/>
        </w:rPr>
      </w:pPr>
      <w:r w:rsidRPr="00723F88">
        <w:rPr>
          <w:rFonts w:ascii="Times New Roman" w:eastAsia="Times New Roman" w:hAnsi="Times New Roman" w:cs="Times New Roman"/>
          <w:noProof/>
          <w:color w:val="000000"/>
          <w:kern w:val="0"/>
          <w:lang w:eastAsia="ru-RU" w:bidi="ar-SA"/>
        </w:rPr>
        <w:drawing>
          <wp:inline distT="0" distB="0" distL="0" distR="0">
            <wp:extent cx="3028950" cy="304800"/>
            <wp:effectExtent l="0" t="0" r="0" b="0"/>
            <wp:docPr id="13" name="Рисунок 13" descr="http://vmk.ugatu.ac.ru/Image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vmk.ugatu.ac.ru/Image92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  <w:t>  </w:t>
      </w:r>
      <w:r w:rsidRPr="00723F8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br/>
      </w:r>
    </w:p>
    <w:p w:rsidR="0038080F" w:rsidRPr="00723F88" w:rsidRDefault="0038080F" w:rsidP="00723F88">
      <w:pPr>
        <w:pStyle w:val="1"/>
        <w:numPr>
          <w:ilvl w:val="0"/>
          <w:numId w:val="0"/>
        </w:numPr>
        <w:spacing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Toc445762024"/>
      <w:r w:rsidRPr="00723F88">
        <w:rPr>
          <w:rFonts w:ascii="Times New Roman" w:hAnsi="Times New Roman"/>
          <w:sz w:val="24"/>
          <w:szCs w:val="28"/>
        </w:rPr>
        <w:t>3</w:t>
      </w:r>
      <w:r w:rsidRPr="00723F88">
        <w:rPr>
          <w:rFonts w:ascii="Times New Roman" w:hAnsi="Times New Roman"/>
          <w:sz w:val="24"/>
        </w:rPr>
        <w:t>. Структура решения</w:t>
      </w:r>
      <w:bookmarkEnd w:id="4"/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Ввод координат точки пространства и </w:t>
      </w:r>
      <w:r w:rsidR="0087376F" w:rsidRPr="00723F88">
        <w:rPr>
          <w:rFonts w:ascii="Times New Roman" w:hAnsi="Times New Roman"/>
        </w:rPr>
        <w:t>точки наблюдателя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Перевод трёхмерных координат в координаты экрана.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а) Расчет координат точки Т и ее проекций на аксонометрическом чертеже.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1) При ортогональном проецировании.</w:t>
      </w:r>
    </w:p>
    <w:p w:rsidR="005D0A04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Pr="00723F88">
        <w:rPr>
          <w:rFonts w:ascii="Times New Roman" w:hAnsi="Times New Roman"/>
        </w:rPr>
        <w:tab/>
        <w:t>2) При центральном проецировании.</w:t>
      </w:r>
    </w:p>
    <w:p w:rsidR="0038080F" w:rsidRPr="00723F88" w:rsidRDefault="005D0A04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  <w:lang w:val="en-US"/>
        </w:rPr>
        <w:t>b</w:t>
      </w:r>
      <w:r w:rsidRPr="00723F88">
        <w:rPr>
          <w:rFonts w:ascii="Times New Roman" w:hAnsi="Times New Roman"/>
        </w:rPr>
        <w:t xml:space="preserve">) </w:t>
      </w:r>
      <w:r w:rsidR="0038080F" w:rsidRPr="00723F88">
        <w:rPr>
          <w:rFonts w:ascii="Times New Roman" w:hAnsi="Times New Roman"/>
        </w:rPr>
        <w:t>Преобразование координат</w:t>
      </w:r>
      <w:r w:rsidR="0087376F" w:rsidRPr="00723F88">
        <w:rPr>
          <w:rFonts w:ascii="Times New Roman" w:hAnsi="Times New Roman"/>
        </w:rPr>
        <w:t xml:space="preserve"> точек пространства и точки наблюдателя</w:t>
      </w:r>
      <w:r w:rsidR="0038080F" w:rsidRPr="00723F88">
        <w:rPr>
          <w:rFonts w:ascii="Times New Roman" w:hAnsi="Times New Roman"/>
        </w:rPr>
        <w:t xml:space="preserve"> на комплексном чертеже.</w:t>
      </w:r>
    </w:p>
    <w:p w:rsidR="0038080F" w:rsidRPr="00723F88" w:rsidRDefault="0038080F" w:rsidP="00491E68">
      <w:pPr>
        <w:pStyle w:val="a0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экран.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 xml:space="preserve">Вывод на </w:t>
      </w:r>
      <w:r w:rsidR="009050CA" w:rsidRPr="00723F88">
        <w:rPr>
          <w:rFonts w:ascii="Times New Roman" w:hAnsi="Times New Roman"/>
        </w:rPr>
        <w:t>аксонометрическом</w:t>
      </w:r>
      <w:r w:rsidRPr="00723F88">
        <w:rPr>
          <w:rFonts w:ascii="Times New Roman" w:hAnsi="Times New Roman"/>
        </w:rPr>
        <w:t xml:space="preserve"> чертеже.</w:t>
      </w:r>
    </w:p>
    <w:p w:rsidR="0038080F" w:rsidRPr="00723F88" w:rsidRDefault="0038080F" w:rsidP="00491E68">
      <w:pPr>
        <w:pStyle w:val="a0"/>
        <w:numPr>
          <w:ilvl w:val="1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Вывод на комплексном чертеже.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220C3E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  <w:szCs w:val="28"/>
        </w:rPr>
      </w:pPr>
      <w:r w:rsidRPr="00723F88">
        <w:rPr>
          <w:rFonts w:ascii="Times New Roman" w:hAnsi="Times New Roman"/>
          <w:sz w:val="24"/>
        </w:rPr>
        <w:br w:type="page"/>
      </w:r>
      <w:bookmarkStart w:id="5" w:name="_Toc445762025"/>
      <w:r w:rsidR="0038080F" w:rsidRPr="00723F88">
        <w:rPr>
          <w:rFonts w:ascii="Times New Roman" w:hAnsi="Times New Roman"/>
          <w:sz w:val="24"/>
        </w:rPr>
        <w:lastRenderedPageBreak/>
        <w:t>4. Обзор и анализ методов решения</w:t>
      </w:r>
      <w:bookmarkEnd w:id="5"/>
    </w:p>
    <w:p w:rsidR="00002B3C" w:rsidRPr="00723F88" w:rsidRDefault="0038080F" w:rsidP="00491E68">
      <w:pPr>
        <w:pStyle w:val="2"/>
        <w:numPr>
          <w:ilvl w:val="2"/>
          <w:numId w:val="2"/>
        </w:numPr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6" w:name="_Toc445762026"/>
      <w:r w:rsidRPr="00723F88">
        <w:rPr>
          <w:rFonts w:ascii="Times New Roman" w:hAnsi="Times New Roman"/>
          <w:sz w:val="24"/>
        </w:rPr>
        <w:t>Ввод</w:t>
      </w:r>
      <w:r w:rsidR="00002B3C" w:rsidRPr="00723F88">
        <w:rPr>
          <w:rFonts w:ascii="Times New Roman" w:hAnsi="Times New Roman"/>
          <w:sz w:val="24"/>
        </w:rPr>
        <w:t xml:space="preserve"> исходных данных</w:t>
      </w:r>
      <w:r w:rsidRPr="00723F88">
        <w:rPr>
          <w:rFonts w:ascii="Times New Roman" w:hAnsi="Times New Roman"/>
          <w:sz w:val="24"/>
        </w:rPr>
        <w:t>.</w:t>
      </w:r>
      <w:bookmarkEnd w:id="6"/>
    </w:p>
    <w:p w:rsidR="0038080F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r w:rsidRPr="00723F88">
        <w:rPr>
          <w:rFonts w:ascii="Times New Roman" w:hAnsi="Times New Roman"/>
          <w:color w:val="000000" w:themeColor="text1"/>
          <w:sz w:val="24"/>
        </w:rPr>
        <w:t>Ввод координат точек наблюдателя и пространства</w:t>
      </w:r>
    </w:p>
    <w:p w:rsidR="0038080F" w:rsidRPr="00723F88" w:rsidRDefault="0038080F" w:rsidP="003A162B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i/>
          <w:iCs/>
        </w:rPr>
        <w:tab/>
      </w:r>
      <w:r w:rsidRPr="00723F88">
        <w:t>В программе должно быть реализовано динамическое изменение координат точки и угла между осями. Современные средства разработки приложений содержат в себе стандартные компоненты, с помощью которых можно обеспечить данную функциональность: переключатели (radioButton), флажки (checkBox), выпадающие списки (comboBox), ползунковые переключатели (</w:t>
      </w:r>
      <w:r w:rsidR="00B52789" w:rsidRPr="00723F88">
        <w:rPr>
          <w:lang w:val="en-US"/>
        </w:rPr>
        <w:t>Slider</w:t>
      </w:r>
      <w:r w:rsidR="00B52789" w:rsidRPr="00723F88">
        <w:t xml:space="preserve"> или </w:t>
      </w:r>
      <w:r w:rsidR="00B52789" w:rsidRPr="00723F88">
        <w:rPr>
          <w:lang w:val="en-US"/>
        </w:rPr>
        <w:t>Scale</w:t>
      </w:r>
      <w:r w:rsidRPr="00723F88">
        <w:t>). В рамках данной программы наиболее удобным будет использование ползунковых переключателей. У данного компонента имеются такие свойства как Maximum (максимальное значение), Minimum (м</w:t>
      </w:r>
      <w:r w:rsidR="00B52789" w:rsidRPr="00723F88">
        <w:t xml:space="preserve">инимально допустимое значение) </w:t>
      </w:r>
      <w:r w:rsidRPr="00723F88">
        <w:t>и Value (текущее значение переключателя). С помощью этих свойств можно реализовать выбор значения.</w:t>
      </w:r>
      <w:r w:rsidRPr="00723F88">
        <w:tab/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  <w:rPr>
          <w:color w:val="000000" w:themeColor="text1"/>
        </w:rPr>
      </w:pPr>
    </w:p>
    <w:p w:rsidR="00002B3C" w:rsidRPr="00723F88" w:rsidRDefault="00002B3C" w:rsidP="00723F88">
      <w:pPr>
        <w:pStyle w:val="3"/>
        <w:spacing w:before="0" w:after="0"/>
        <w:ind w:left="0" w:firstLine="709"/>
        <w:jc w:val="both"/>
        <w:rPr>
          <w:rFonts w:ascii="Times New Roman" w:hAnsi="Times New Roman"/>
          <w:color w:val="000000" w:themeColor="text1"/>
          <w:sz w:val="24"/>
        </w:rPr>
      </w:pPr>
      <w:r w:rsidRPr="00723F88">
        <w:rPr>
          <w:rFonts w:ascii="Times New Roman" w:hAnsi="Times New Roman"/>
          <w:color w:val="000000" w:themeColor="text1"/>
          <w:sz w:val="24"/>
        </w:rPr>
        <w:t>Переключение между центральным и ортогональным проецированием</w:t>
      </w:r>
    </w:p>
    <w:p w:rsidR="00002B3C" w:rsidRPr="00723F88" w:rsidRDefault="00002B3C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В программе должно быть реализовано динамическое перестроение аксонометрического чертежа из ортогонального проецирования в центральное, и наоборот. Для этих целей обычно используют элементы пользовательского интерфейса:</w:t>
      </w:r>
    </w:p>
    <w:p w:rsidR="00094FE4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4112" behindDoc="0" locked="0" layoutInCell="1" allowOverlap="1" wp14:anchorId="02CB582F" wp14:editId="4E02A8C3">
            <wp:simplePos x="0" y="0"/>
            <wp:positionH relativeFrom="column">
              <wp:posOffset>1790700</wp:posOffset>
            </wp:positionH>
            <wp:positionV relativeFrom="paragraph">
              <wp:posOffset>322580</wp:posOffset>
            </wp:positionV>
            <wp:extent cx="571500" cy="571500"/>
            <wp:effectExtent l="0" t="0" r="0" b="0"/>
            <wp:wrapTopAndBottom/>
            <wp:docPr id="3" name="Рисунок 3" descr="https://upload.wikimedia.org/wikipedia/commons/c/cb/Radio_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upload.wikimedia.org/wikipedia/commons/c/cb/Radio_button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B3C" w:rsidRPr="00723F88">
        <w:rPr>
          <w:lang w:val="en-US"/>
        </w:rPr>
        <w:t>радио</w:t>
      </w:r>
      <w:r w:rsidRPr="00723F88">
        <w:t xml:space="preserve"> </w:t>
      </w:r>
      <w:r w:rsidR="00002B3C" w:rsidRPr="00723F88">
        <w:rPr>
          <w:lang w:val="en-US"/>
        </w:rPr>
        <w:t>кнопка (radio button)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 w:rsidRPr="00723F88">
        <w:rPr>
          <w:lang w:val="en-US"/>
        </w:rPr>
        <w:tab/>
      </w:r>
    </w:p>
    <w:p w:rsidR="00002B3C" w:rsidRPr="00723F88" w:rsidRDefault="00094FE4" w:rsidP="00491E68">
      <w:pPr>
        <w:pStyle w:val="16"/>
        <w:numPr>
          <w:ilvl w:val="0"/>
          <w:numId w:val="19"/>
        </w:numPr>
        <w:spacing w:before="0" w:beforeAutospacing="0" w:after="0" w:afterAutospacing="0"/>
        <w:ind w:left="0" w:firstLine="709"/>
        <w:jc w:val="both"/>
        <w:rPr>
          <w:lang w:val="en-US"/>
        </w:rPr>
      </w:pPr>
      <w:r w:rsidRPr="00723F88">
        <w:rPr>
          <w:noProof/>
        </w:rPr>
        <w:drawing>
          <wp:anchor distT="0" distB="0" distL="114300" distR="114300" simplePos="0" relativeHeight="251675136" behindDoc="0" locked="0" layoutInCell="1" allowOverlap="1" wp14:anchorId="31A8C758" wp14:editId="32F4435A">
            <wp:simplePos x="0" y="0"/>
            <wp:positionH relativeFrom="column">
              <wp:posOffset>1400175</wp:posOffset>
            </wp:positionH>
            <wp:positionV relativeFrom="paragraph">
              <wp:posOffset>333375</wp:posOffset>
            </wp:positionV>
            <wp:extent cx="1485900" cy="716915"/>
            <wp:effectExtent l="0" t="0" r="0" b="6985"/>
            <wp:wrapTopAndBottom/>
            <wp:docPr id="4" name="Рисунок 4" descr="https://upload.wikimedia.org/wikipedia/commons/thumb/9/9c/Checkbox_States.svg/348px-Checkbox_Stat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upload.wikimedia.org/wikipedia/commons/thumb/9/9c/Checkbox_States.svg/348px-Checkbox_States.svg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B3C" w:rsidRPr="00723F88">
        <w:rPr>
          <w:lang w:val="en-US"/>
        </w:rPr>
        <w:t>флаговая кнопка (check box)</w:t>
      </w:r>
      <w:r w:rsidRPr="00723F88">
        <w:t xml:space="preserve"> </w:t>
      </w:r>
    </w:p>
    <w:p w:rsidR="00002B3C" w:rsidRPr="00723F88" w:rsidRDefault="00094FE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Принципиальное отличие данных элементов пользовательского интерфейса в том, что флаговая кнопка, в отличии от радио кнопки, может быть установлена в трех положениях, при этом совсем не обязательно, чтобы хотя бы одна из их</w:t>
      </w:r>
      <w:r w:rsidR="007322A4" w:rsidRPr="00723F88">
        <w:t xml:space="preserve"> тандема</w:t>
      </w:r>
      <w:r w:rsidRPr="00723F88">
        <w:t xml:space="preserve"> была выбрана </w:t>
      </w:r>
      <w:r w:rsidR="007322A4" w:rsidRPr="00723F88">
        <w:t xml:space="preserve">(установлена галочка внутри). Говоря простым языком: блок из радиокнопок может иметь только одну выбранную радиокнопку, а в блоке из флаговых кнопок могут быть выбраны все одновременно. </w:t>
      </w:r>
      <w:r w:rsidRPr="00723F88">
        <w:t>Понятно, что в зависимости от выбранного варианта способ реализации контроля над отображением</w:t>
      </w:r>
      <w:r w:rsidR="007322A4" w:rsidRPr="00723F88">
        <w:t xml:space="preserve"> сильно не изменится, однако большую наглядность при использовании программы будет обладать радиокнопка, так как будет максимально прозрачно для пользователя с каким видом проецирования он работает.</w:t>
      </w:r>
    </w:p>
    <w:p w:rsidR="002F22B8" w:rsidRDefault="002F22B8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ab/>
        <w:t>Помимо изменения способов отображения чертежа, необходимо так же динамически переключаться между введением координат точки п</w:t>
      </w:r>
      <w:r w:rsidR="007322A4" w:rsidRPr="00723F88">
        <w:t xml:space="preserve">ространства и точки наблюдения, что так же будет входить в обязанности переключателя. </w:t>
      </w:r>
    </w:p>
    <w:p w:rsidR="003A162B" w:rsidRPr="00723F88" w:rsidRDefault="003A162B" w:rsidP="00723F88">
      <w:pPr>
        <w:pStyle w:val="16"/>
        <w:spacing w:before="0" w:beforeAutospacing="0" w:after="0" w:afterAutospacing="0"/>
        <w:ind w:firstLine="709"/>
        <w:jc w:val="both"/>
      </w:pPr>
    </w:p>
    <w:p w:rsidR="003A162B" w:rsidRPr="00723F88" w:rsidRDefault="00094FE4" w:rsidP="003A162B">
      <w:pPr>
        <w:pStyle w:val="16"/>
        <w:spacing w:before="0" w:beforeAutospacing="0" w:after="0" w:afterAutospacing="0"/>
        <w:ind w:firstLine="709"/>
        <w:jc w:val="both"/>
        <w:rPr>
          <w:i/>
          <w:iCs/>
        </w:rPr>
      </w:pPr>
      <w:r w:rsidRPr="00723F88">
        <w:rPr>
          <w:i/>
        </w:rPr>
        <w:t>Обобщенный алгоритм:</w:t>
      </w:r>
    </w:p>
    <w:p w:rsidR="003A162B" w:rsidRPr="00723F88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Считать значение ползункового переключателя.</w:t>
      </w:r>
    </w:p>
    <w:p w:rsidR="003A162B" w:rsidRPr="003A162B" w:rsidRDefault="003A162B" w:rsidP="00491E68">
      <w:pPr>
        <w:pStyle w:val="16"/>
        <w:numPr>
          <w:ilvl w:val="2"/>
          <w:numId w:val="21"/>
        </w:numPr>
        <w:spacing w:before="0" w:beforeAutospacing="0" w:after="0" w:afterAutospacing="0"/>
        <w:ind w:left="0" w:firstLine="709"/>
        <w:jc w:val="both"/>
      </w:pPr>
      <w:r w:rsidRPr="00723F88">
        <w:t>Записать это значение в соответствующую переменную</w:t>
      </w:r>
    </w:p>
    <w:p w:rsidR="002F22B8" w:rsidRPr="00723F88" w:rsidRDefault="00094FE4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 xml:space="preserve">Считать </w:t>
      </w:r>
      <w:r w:rsidR="00346D2E" w:rsidRPr="00723F88">
        <w:t>значение соответствующего переключателя</w:t>
      </w:r>
    </w:p>
    <w:p w:rsidR="00002B3C" w:rsidRPr="00723F88" w:rsidRDefault="00346D2E" w:rsidP="00491E68">
      <w:pPr>
        <w:pStyle w:val="16"/>
        <w:numPr>
          <w:ilvl w:val="0"/>
          <w:numId w:val="20"/>
        </w:numPr>
        <w:spacing w:before="0" w:beforeAutospacing="0" w:after="0" w:afterAutospacing="0"/>
        <w:ind w:left="0" w:firstLine="709"/>
        <w:jc w:val="both"/>
      </w:pPr>
      <w:r w:rsidRPr="00723F88">
        <w:t>Записать в соответствующую переменную</w:t>
      </w:r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i/>
          <w:iCs/>
        </w:rPr>
      </w:pPr>
    </w:p>
    <w:p w:rsidR="0038080F" w:rsidRPr="00723F88" w:rsidRDefault="0038080F" w:rsidP="00723F88">
      <w:pPr>
        <w:pStyle w:val="2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7" w:name="_Toc445762027"/>
      <w:r w:rsidRPr="00723F88">
        <w:rPr>
          <w:rFonts w:ascii="Times New Roman" w:hAnsi="Times New Roman"/>
          <w:sz w:val="24"/>
        </w:rPr>
        <w:t>2. Перевод трёхмерных координат в координаты экрана.</w:t>
      </w:r>
      <w:bookmarkEnd w:id="7"/>
    </w:p>
    <w:p w:rsidR="0038080F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  <w:bCs/>
        </w:rPr>
      </w:pPr>
    </w:p>
    <w:p w:rsidR="0006466C" w:rsidRPr="00723F88" w:rsidRDefault="0038080F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</w:r>
      <w:r w:rsidR="0006466C" w:rsidRPr="00723F88">
        <w:rPr>
          <w:rFonts w:ascii="Times New Roman" w:hAnsi="Times New Roman"/>
        </w:rPr>
        <w:t>Для построения чертежей на экране необходимо перевести координаты из реальной трёхмерной системы координат в двумерн</w:t>
      </w:r>
      <w:r w:rsidR="00B5361F" w:rsidRPr="00723F88">
        <w:rPr>
          <w:rFonts w:ascii="Times New Roman" w:hAnsi="Times New Roman"/>
        </w:rPr>
        <w:t>ую систему координат экрана</w:t>
      </w:r>
      <w:r w:rsidR="0006466C" w:rsidRPr="00723F88">
        <w:rPr>
          <w:rFonts w:ascii="Times New Roman" w:hAnsi="Times New Roman"/>
        </w:rPr>
        <w:t>, а также определить по трёхмерной координате координаты на комплексном чертеже и перевести их в двумерную систему координат экрана.</w:t>
      </w:r>
      <w:r w:rsidR="00321AA2" w:rsidRPr="00723F88">
        <w:rPr>
          <w:rFonts w:ascii="Times New Roman" w:hAnsi="Times New Roman"/>
        </w:rPr>
        <w:t xml:space="preserve"> 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ab/>
        <w:t xml:space="preserve">Для построения комплексного чертежа методы построения ничем не отличаются от </w:t>
      </w:r>
      <w:r w:rsidRPr="00723F88">
        <w:rPr>
          <w:rFonts w:ascii="Times New Roman" w:hAnsi="Times New Roman"/>
        </w:rPr>
        <w:lastRenderedPageBreak/>
        <w:t>методов, рассмотренных в предыдущей лабораторной работе.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Входные данные:</w:t>
      </w:r>
      <w:r w:rsidRPr="00723F88">
        <w:rPr>
          <w:rFonts w:ascii="Times New Roman" w:hAnsi="Times New Roman"/>
          <w:b/>
        </w:rPr>
        <w:tab/>
      </w:r>
    </w:p>
    <w:p w:rsidR="00E15465" w:rsidRPr="00723F88" w:rsidRDefault="00527719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z</m:t>
            </m:r>
          </m:e>
        </m:d>
      </m:oMath>
      <w:r w:rsidR="00E15465" w:rsidRPr="00723F88">
        <w:rPr>
          <w:rFonts w:ascii="Times New Roman" w:hAnsi="Times New Roman"/>
        </w:rPr>
        <w:t xml:space="preserve"> - координаты точки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T</w:t>
      </w:r>
      <w:r w:rsidR="00E15465" w:rsidRPr="00723F88">
        <w:rPr>
          <w:rFonts w:ascii="Times New Roman" w:hAnsi="Times New Roman"/>
        </w:rPr>
        <w:t xml:space="preserve"> в трёхмерном пространстве.</w:t>
      </w:r>
    </w:p>
    <w:p w:rsidR="00E15465" w:rsidRPr="00723F88" w:rsidRDefault="00527719" w:rsidP="00491E68">
      <w:pPr>
        <w:pStyle w:val="a0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E15465" w:rsidRPr="00723F88">
        <w:rPr>
          <w:rFonts w:ascii="Times New Roman" w:hAnsi="Times New Roman"/>
        </w:rPr>
        <w:t>- координаты наблюдателя</w:t>
      </w:r>
      <w:r w:rsidR="002369C0" w:rsidRPr="002369C0">
        <w:rPr>
          <w:rFonts w:ascii="Times New Roman" w:hAnsi="Times New Roman"/>
        </w:rPr>
        <w:t xml:space="preserve"> </w:t>
      </w:r>
      <w:r w:rsidR="002369C0">
        <w:rPr>
          <w:rFonts w:ascii="Times New Roman" w:hAnsi="Times New Roman"/>
          <w:lang w:val="en-US"/>
        </w:rPr>
        <w:t>C</w:t>
      </w:r>
      <w:r w:rsidR="00E15465" w:rsidRPr="00723F88">
        <w:rPr>
          <w:rFonts w:ascii="Times New Roman" w:hAnsi="Times New Roman"/>
        </w:rPr>
        <w:t xml:space="preserve"> в трехмерном пространстве.</w:t>
      </w:r>
    </w:p>
    <w:p w:rsidR="00E15465" w:rsidRPr="00723F88" w:rsidRDefault="00E15465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  <w:b/>
        </w:rPr>
      </w:pPr>
      <w:r w:rsidRPr="00723F88">
        <w:rPr>
          <w:rFonts w:ascii="Times New Roman" w:hAnsi="Times New Roman"/>
          <w:b/>
        </w:rPr>
        <w:t>Выходные данные: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системы координат.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точки Т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)</w:t>
      </w:r>
      <w:r w:rsidR="002041DC">
        <w:rPr>
          <w:rFonts w:ascii="Times New Roman" w:hAnsi="Times New Roman"/>
        </w:rPr>
        <w:t xml:space="preserve"> -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 xml:space="preserve">' </m:t>
            </m:r>
          </m:sup>
        </m:sSup>
        <m:r>
          <w:rPr>
            <w:rFonts w:ascii="Cambria Math" w:hAnsi="Cambria Math"/>
          </w:rPr>
          <m:t>(x,y)</m:t>
        </m:r>
      </m:oMath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проекций T1, T2, T3 на плоскости П1, П2 и П3 соответственно.</w:t>
      </w:r>
    </w:p>
    <w:p w:rsidR="00E15465" w:rsidRPr="00723F88" w:rsidRDefault="00E15465" w:rsidP="00491E68">
      <w:pPr>
        <w:pStyle w:val="a0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экранные координаты точек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>, T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 на оси OX, OY и OZ соответственно.</w:t>
      </w:r>
    </w:p>
    <w:p w:rsidR="00321AA2" w:rsidRPr="00723F88" w:rsidRDefault="00321AA2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06466C" w:rsidRPr="00723F88" w:rsidRDefault="005D0A04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 xml:space="preserve">Для ортогонального </w:t>
      </w:r>
      <w:r w:rsidR="00E15465" w:rsidRPr="00723F88">
        <w:rPr>
          <w:rFonts w:ascii="Times New Roman" w:hAnsi="Times New Roman"/>
          <w:b/>
          <w:i/>
        </w:rPr>
        <w:t>проецирования</w:t>
      </w:r>
    </w:p>
    <w:p w:rsidR="00E15465" w:rsidRPr="00723F88" w:rsidRDefault="00E15465" w:rsidP="00AB5FAA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 w:rsidRPr="00723F88">
        <w:rPr>
          <w:szCs w:val="24"/>
        </w:rPr>
        <w:t xml:space="preserve">При ортогональном проецировании проецирующие лучи перпендикулярны плоскости проекции и параллельны друг другу. </w:t>
      </w:r>
      <w:r w:rsidRPr="00723F88">
        <w:rPr>
          <w:rFonts w:eastAsiaTheme="minorEastAsia"/>
          <w:szCs w:val="24"/>
        </w:rPr>
        <w:t>Так как у нас нет простого геометрического преобразования, соответствующего ортогональному проецированию при расположении наблюдателя на произвольной прямой, но зато есть операция проецирования при расположении наблюдателя в бесконечности на</w:t>
      </w:r>
      <w:r w:rsidR="001673E4">
        <w:rPr>
          <w:rFonts w:eastAsiaTheme="minorEastAsia"/>
          <w:szCs w:val="24"/>
        </w:rPr>
        <w:t xml:space="preserve"> одной из осей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 xml:space="preserve">  </m:t>
            </m:r>
          </m:sub>
        </m:sSub>
      </m:oMath>
      <w:r w:rsidR="001673E4">
        <w:rPr>
          <w:rFonts w:eastAsiaTheme="minorEastAsia"/>
        </w:rPr>
        <w:t xml:space="preserve">(2.8),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(2.9)</m:t>
        </m:r>
      </m:oMath>
      <w:r w:rsidR="001673E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z </m:t>
            </m:r>
          </m:sub>
        </m:sSub>
      </m:oMath>
      <w:r w:rsidR="001673E4">
        <w:rPr>
          <w:rFonts w:eastAsiaTheme="minorEastAsia"/>
        </w:rPr>
        <w:t>(2.10))</w:t>
      </w:r>
      <w:r w:rsidRPr="00723F88">
        <w:rPr>
          <w:rFonts w:eastAsiaTheme="minorEastAsia"/>
          <w:szCs w:val="24"/>
        </w:rPr>
        <w:t xml:space="preserve">, для выполнения задачи необходимо совместить одну из осей (например, ось Z) с вектором точки наблюдения, и применить операцию проецирования на плоскость XOY, а так же направить оси X и Y соответственно осям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э</m:t>
            </m:r>
          </m:sub>
        </m:sSub>
      </m:oMath>
      <w:r w:rsidRPr="00723F88">
        <w:rPr>
          <w:rFonts w:eastAsiaTheme="minorEastAsia"/>
          <w:szCs w:val="24"/>
        </w:rPr>
        <w:t xml:space="preserve"> для правильного изображение чертежа на экране.</w:t>
      </w:r>
      <w:r w:rsidR="00083386" w:rsidRPr="00723F88">
        <w:rPr>
          <w:rFonts w:eastAsiaTheme="minorEastAsia"/>
          <w:noProof/>
        </w:rPr>
        <w:t xml:space="preserve"> </w:t>
      </w:r>
      <w:r w:rsidR="00DD14DD" w:rsidRPr="00DD14DD">
        <w:rPr>
          <w:rFonts w:eastAsiaTheme="minorEastAsia"/>
          <w:noProof/>
        </w:rPr>
        <w:drawing>
          <wp:inline distT="0" distB="0" distL="0" distR="0">
            <wp:extent cx="4879305" cy="3267075"/>
            <wp:effectExtent l="0" t="0" r="0" b="0"/>
            <wp:docPr id="2" name="Рисунок 2" descr="C:\Users\user\Pictures\Без имен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Без имени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726" cy="32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386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</w:rPr>
        <w:t>Разобьем соответствующее сложное преобразование системы координат на следующую последовательность базовых:</w:t>
      </w:r>
      <w:r w:rsidR="00B5361F" w:rsidRPr="00723F88">
        <w:rPr>
          <w:rFonts w:eastAsiaTheme="minorEastAsia"/>
        </w:rPr>
        <w:t xml:space="preserve"> 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1.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 Поворот системы координат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по часовой стрелке на угол </w:t>
      </w:r>
      <m:oMath>
        <m:r>
          <w:rPr>
            <w:rFonts w:ascii="Cambria Math" w:eastAsiaTheme="minorEastAsia" w:hAnsi="Cambria Math"/>
          </w:rPr>
          <m:t>α</m:t>
        </m:r>
      </m:oMath>
      <w:r w:rsidRPr="00723F88">
        <w:rPr>
          <w:rFonts w:eastAsiaTheme="minorEastAsia"/>
        </w:rPr>
        <w:t xml:space="preserve">. Это равносильно повороту точки вокруг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против часовой стрелки</w:t>
      </w:r>
      <w:r w:rsidR="00F51C41" w:rsidRPr="00723F88">
        <w:rPr>
          <w:rFonts w:eastAsiaTheme="minorEastAsia"/>
        </w:rPr>
        <w:t xml:space="preserve"> </w:t>
      </w:r>
      <w:r w:rsidR="00B82112" w:rsidRPr="00723F88">
        <w:rPr>
          <w:rFonts w:eastAsiaTheme="minorEastAsia"/>
        </w:rPr>
        <w:t>(</w:t>
      </w:r>
      <w:r w:rsidR="00F51C41" w:rsidRPr="00723F88">
        <w:t>м</w:t>
      </w:r>
      <w:r w:rsidR="00B82112" w:rsidRPr="00723F88">
        <w:t xml:space="preserve">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</m:oMath>
      <w:r w:rsidR="00B82112" w:rsidRPr="00723F88">
        <w:t xml:space="preserve"> (2.3)</w:t>
      </w:r>
      <w:r w:rsidR="00B82112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  </w:t>
      </w:r>
      <w:r w:rsidRPr="00723F88">
        <w:rPr>
          <w:rFonts w:eastAsiaTheme="minorEastAsia"/>
        </w:rPr>
        <w:t xml:space="preserve">Из рисунка, изображающего соответствующее преобразование, находим 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</m:oMath>
      <w:r w:rsidRPr="00723F88">
        <w:rPr>
          <w:rFonts w:eastAsiaTheme="minorEastAsia"/>
        </w:rPr>
        <w:t>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drawing>
          <wp:anchor distT="0" distB="0" distL="114300" distR="114300" simplePos="0" relativeHeight="251677184" behindDoc="1" locked="0" layoutInCell="1" allowOverlap="1" wp14:anchorId="7B0185BC" wp14:editId="0474854C">
            <wp:simplePos x="0" y="0"/>
            <wp:positionH relativeFrom="column">
              <wp:posOffset>552450</wp:posOffset>
            </wp:positionH>
            <wp:positionV relativeFrom="paragraph">
              <wp:posOffset>37712</wp:posOffset>
            </wp:positionV>
            <wp:extent cx="3256915" cy="2533156"/>
            <wp:effectExtent l="0" t="0" r="635" b="635"/>
            <wp:wrapNone/>
            <wp:docPr id="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915" cy="253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w:r w:rsidRPr="00723F88">
        <w:rPr>
          <w:rFonts w:ascii="Times New Roman" w:eastAsiaTheme="minorEastAsia" w:hAnsi="Times New Roman"/>
          <w:noProof/>
          <w:sz w:val="24"/>
        </w:rPr>
        <w:br/>
      </w: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</w:rPr>
                <m:t>α</m:t>
              </m:r>
            </m:e>
          </m:func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При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  <w:vertAlign w:val="subscript"/>
          <w:lang w:val="en-US"/>
        </w:rPr>
        <w:t>C</w:t>
      </w:r>
      <w:r w:rsidRPr="00723F88">
        <w:rPr>
          <w:rFonts w:eastAsiaTheme="minorEastAsia"/>
        </w:rPr>
        <w:t xml:space="preserve"> = </w:t>
      </w:r>
      <w:r w:rsidRPr="00723F88">
        <w:rPr>
          <w:rFonts w:eastAsiaTheme="minorEastAsia"/>
          <w:lang w:val="en-US"/>
        </w:rPr>
        <w:t>y</w:t>
      </w:r>
      <w:r w:rsidRPr="00723F88">
        <w:rPr>
          <w:rFonts w:eastAsiaTheme="minorEastAsia"/>
          <w:vertAlign w:val="subscript"/>
          <w:lang w:val="en-US"/>
        </w:rPr>
        <w:t>C</w:t>
      </w:r>
      <w:r w:rsidRPr="00723F88">
        <w:rPr>
          <w:rFonts w:eastAsiaTheme="minorEastAsia"/>
        </w:rPr>
        <w:t xml:space="preserve"> = 0 возникает ошибка деления на ноль. Но такие координаты означают, что камера расположена на оси </w:t>
      </w:r>
      <w:r w:rsidRPr="00723F88">
        <w:rPr>
          <w:rFonts w:eastAsiaTheme="minorEastAsia"/>
          <w:lang w:val="en-US"/>
        </w:rPr>
        <w:t>Z</w:t>
      </w:r>
      <w:r w:rsidRPr="00723F88">
        <w:rPr>
          <w:rFonts w:eastAsiaTheme="minorEastAsia"/>
        </w:rPr>
        <w:t xml:space="preserve">, поэтому необходимости в поворотах системы координат нет, и матрицу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Pr="00723F88">
        <w:rPr>
          <w:rFonts w:eastAsiaTheme="minorEastAsia"/>
        </w:rPr>
        <w:t xml:space="preserve"> можно заменить единичной, </w:t>
      </w:r>
      <w:r w:rsidRPr="00723F88">
        <w:t xml:space="preserve">т.е </w:t>
      </w: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lang w:val="en-US"/>
              </w:rPr>
              <m:t>α</m:t>
            </m:r>
            <m:r>
              <w:rPr>
                <w:rFonts w:ascii="Cambria Math" w:hAnsi="Cambria Math"/>
              </w:rPr>
              <m:t>=1</m:t>
            </m:r>
          </m:e>
        </m:func>
      </m:oMath>
      <w:r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α</m:t>
            </m:r>
          </m:e>
        </m:func>
        <m:r>
          <w:rPr>
            <w:rFonts w:ascii="Cambria Math" w:eastAsiaTheme="minorEastAsia" w:hAnsi="Cambria Math"/>
          </w:rPr>
          <m:t>=0</m:t>
        </m:r>
      </m:oMath>
      <w:r w:rsidRPr="00723F88">
        <w:rPr>
          <w:rFonts w:eastAsiaTheme="minorEastAsia"/>
        </w:rPr>
        <w:t>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2.</w:t>
      </w:r>
    </w:p>
    <w:p w:rsidR="00B5361F" w:rsidRPr="00723F88" w:rsidRDefault="00202B0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noProof/>
        </w:rPr>
        <w:drawing>
          <wp:anchor distT="0" distB="0" distL="114300" distR="114300" simplePos="0" relativeHeight="251682304" behindDoc="1" locked="0" layoutInCell="1" allowOverlap="1" wp14:anchorId="6BF0E287" wp14:editId="132F3421">
            <wp:simplePos x="0" y="0"/>
            <wp:positionH relativeFrom="margin">
              <wp:posOffset>2169160</wp:posOffset>
            </wp:positionH>
            <wp:positionV relativeFrom="paragraph">
              <wp:posOffset>1560830</wp:posOffset>
            </wp:positionV>
            <wp:extent cx="3133725" cy="275209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5361F" w:rsidRPr="00723F88">
        <w:rPr>
          <w:rFonts w:eastAsiaTheme="minorEastAsia"/>
        </w:rPr>
        <w:t xml:space="preserve"> Поворот системы координат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 xml:space="preserve">’ по часовой стрелке на угол </w:t>
      </w:r>
      <m:oMath>
        <m:r>
          <w:rPr>
            <w:rFonts w:ascii="Cambria Math" w:eastAsiaTheme="minorEastAsia" w:hAnsi="Cambria Math"/>
          </w:rPr>
          <m:t>β</m:t>
        </m:r>
      </m:oMath>
      <w:r w:rsidR="00B5361F" w:rsidRPr="00723F88">
        <w:rPr>
          <w:rFonts w:eastAsiaTheme="minorEastAsia"/>
        </w:rPr>
        <w:t xml:space="preserve">. Это равносильно повороту точки вокруг оси </w:t>
      </w:r>
      <w:r w:rsidR="00B5361F" w:rsidRPr="00723F88">
        <w:rPr>
          <w:rFonts w:eastAsiaTheme="minorEastAsia"/>
          <w:lang w:val="en-US"/>
        </w:rPr>
        <w:t>X</w:t>
      </w:r>
      <w:r w:rsidR="00B5361F" w:rsidRPr="00723F88">
        <w:rPr>
          <w:rFonts w:eastAsiaTheme="minorEastAsia"/>
        </w:rPr>
        <w:t>’ против часовой стрелки</w:t>
      </w:r>
      <w:r w:rsidR="00F51C41" w:rsidRPr="00723F88">
        <w:rPr>
          <w:rFonts w:eastAsiaTheme="minorEastAsia"/>
        </w:rPr>
        <w:t>. (</w:t>
      </w:r>
      <w:r w:rsidR="00F51C41" w:rsidRPr="00723F88">
        <w:t xml:space="preserve">матрица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 w:rsidR="003A162B">
        <w:t xml:space="preserve"> (2.1</w:t>
      </w:r>
      <w:r w:rsidR="00F51C41" w:rsidRPr="00723F88">
        <w:t>)</w:t>
      </w:r>
      <w:r w:rsidR="00F51C41" w:rsidRPr="00723F88">
        <w:rPr>
          <w:rFonts w:eastAsiaTheme="minorEastAsia"/>
        </w:rPr>
        <w:t>)</w:t>
      </w:r>
      <w:r w:rsidR="009309EA" w:rsidRPr="00723F88">
        <w:rPr>
          <w:rFonts w:eastAsiaTheme="minorEastAsia"/>
        </w:rPr>
        <w:t xml:space="preserve">. </w:t>
      </w:r>
      <w:r w:rsidR="00B5361F" w:rsidRPr="00723F88">
        <w:rPr>
          <w:rFonts w:eastAsiaTheme="minorEastAsia"/>
        </w:rPr>
        <w:t xml:space="preserve">Из рисунка, изображающего соответствующее преобразование, находим значения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 xml:space="preserve"> и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</m:oMath>
      <w:r w:rsidR="00B5361F" w:rsidRPr="00723F88">
        <w:rPr>
          <w:rFonts w:eastAsiaTheme="minorEastAsia"/>
        </w:rPr>
        <w:t>:</w:t>
      </w:r>
    </w:p>
    <w:p w:rsidR="00B5361F" w:rsidRPr="00723F88" w:rsidRDefault="00527719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C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2</m:t>
                      </m:r>
                    </m:sup>
                  </m:sSubSup>
                </m:e>
              </m:rad>
            </m:den>
          </m:f>
        </m:oMath>
      </m:oMathPara>
    </w:p>
    <w:p w:rsidR="00B5361F" w:rsidRPr="00723F88" w:rsidRDefault="00527719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</m:e>
          </m:func>
        </m:oMath>
      </m:oMathPara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</w:rPr>
      </w:pPr>
      <w:r w:rsidRPr="00723F88">
        <w:rPr>
          <w:rFonts w:eastAsiaTheme="minorEastAsia"/>
          <w:b/>
        </w:rPr>
        <w:t>Шаг 3.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В результате предыдущих поворотов, ось </w:t>
      </w:r>
      <w:r w:rsidRPr="00723F88">
        <w:rPr>
          <w:rFonts w:eastAsiaTheme="minorEastAsia"/>
          <w:lang w:val="en-US"/>
        </w:rPr>
        <w:t>X</w:t>
      </w:r>
      <w:r w:rsidRPr="00723F88">
        <w:rPr>
          <w:rFonts w:eastAsiaTheme="minorEastAsia"/>
        </w:rPr>
        <w:t xml:space="preserve">’’ будет направлена в сторону, противоположную оси </w:t>
      </w:r>
      <w:r w:rsidRPr="00723F88">
        <w:rPr>
          <w:rFonts w:eastAsiaTheme="minorEastAsia"/>
          <w:lang w:val="en-US"/>
        </w:rPr>
        <w:t>X</w:t>
      </w:r>
      <w:r w:rsidR="000C2FBE">
        <w:rPr>
          <w:rFonts w:eastAsiaTheme="minorEastAsia"/>
        </w:rPr>
        <w:t>э экранной системы координат. В базовых преобразованиях рассматривается преобразование точки, но в данном случае это будет тоже самое. Для этого пр</w:t>
      </w:r>
      <w:r w:rsidRPr="00723F88">
        <w:rPr>
          <w:rFonts w:eastAsiaTheme="minorEastAsia"/>
        </w:rPr>
        <w:t>именим операцию отражения</w:t>
      </w:r>
      <w:r w:rsidR="003462F2" w:rsidRPr="003462F2">
        <w:rPr>
          <w:rFonts w:eastAsiaTheme="minorEastAsia"/>
        </w:rPr>
        <w:t xml:space="preserve"> </w:t>
      </w:r>
      <w:r w:rsidR="000C2FBE">
        <w:rPr>
          <w:rFonts w:eastAsiaTheme="minorEastAsia"/>
        </w:rPr>
        <w:t>точки</w:t>
      </w:r>
      <w:r w:rsidRPr="00723F88">
        <w:rPr>
          <w:rFonts w:eastAsiaTheme="minorEastAsia"/>
        </w:rPr>
        <w:t xml:space="preserve"> относительно плоскости </w:t>
      </w:r>
      <w:r w:rsidRPr="00723F88">
        <w:rPr>
          <w:rFonts w:eastAsiaTheme="minorEastAsia"/>
          <w:lang w:val="en-US"/>
        </w:rPr>
        <w:t>YOZ</w:t>
      </w:r>
      <w:r w:rsidR="009309EA" w:rsidRPr="00723F88">
        <w:rPr>
          <w:rFonts w:eastAsiaTheme="minorEastAsia"/>
        </w:rPr>
        <w:t xml:space="preserve"> (Матрица </w:t>
      </w:r>
      <m:oMath>
        <m:sSub>
          <m:sSubPr>
            <m:ctrlPr>
              <w:rPr>
                <w:rFonts w:ascii="Cambria Math" w:eastAsiaTheme="minorEastAsia" w:hAnsi="Cambria Math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М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 w:rsidR="009309EA" w:rsidRPr="00723F88">
        <w:rPr>
          <w:rFonts w:eastAsiaTheme="minorEastAsia"/>
        </w:rPr>
        <w:t xml:space="preserve"> (2.5)).</w:t>
      </w:r>
      <w:r w:rsidR="00202B0F" w:rsidRPr="00202B0F">
        <w:rPr>
          <w:rFonts w:eastAsiaTheme="minorEastAsia"/>
          <w:noProof/>
        </w:rPr>
        <w:t xml:space="preserve"> 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</w:p>
    <w:p w:rsidR="00B5361F" w:rsidRPr="00723F88" w:rsidRDefault="00202B0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</w:rPr>
      </w:pPr>
      <w:r w:rsidRPr="00723F88">
        <w:rPr>
          <w:rFonts w:ascii="Times New Roman" w:eastAsiaTheme="minorEastAsia" w:hAnsi="Times New Roman"/>
          <w:noProof/>
          <w:sz w:val="24"/>
        </w:rPr>
        <w:lastRenderedPageBreak/>
        <w:drawing>
          <wp:anchor distT="0" distB="0" distL="114300" distR="114300" simplePos="0" relativeHeight="251683328" behindDoc="0" locked="0" layoutInCell="1" allowOverlap="1" wp14:anchorId="7D8C4F87" wp14:editId="0AD3E1F6">
            <wp:simplePos x="0" y="0"/>
            <wp:positionH relativeFrom="column">
              <wp:posOffset>1943100</wp:posOffset>
            </wp:positionH>
            <wp:positionV relativeFrom="paragraph">
              <wp:posOffset>-88265</wp:posOffset>
            </wp:positionV>
            <wp:extent cx="3085465" cy="2733675"/>
            <wp:effectExtent l="0" t="0" r="63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i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4.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 Проецирование на плоскость </w:t>
      </w:r>
      <w:r w:rsidRPr="00723F88">
        <w:rPr>
          <w:lang w:val="en-US"/>
        </w:rPr>
        <w:t>XOY</w:t>
      </w:r>
      <w:r w:rsidRPr="00723F88">
        <w:t xml:space="preserve"> </w:t>
      </w:r>
      <w:r w:rsidR="009309EA" w:rsidRPr="00723F88">
        <w:t>(</w:t>
      </w:r>
      <w:r w:rsidR="009309EA" w:rsidRPr="00723F88">
        <w:rPr>
          <w:rFonts w:eastAsia="Droid Sans Fallback" w:cs="Mangal"/>
        </w:rPr>
        <w:t>Матрица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Z</m:t>
            </m:r>
            <m:r>
              <w:rPr>
                <w:rFonts w:ascii="Cambria Math" w:eastAsiaTheme="minorEastAsia" w:hAnsi="Cambria Math"/>
              </w:rPr>
              <m:t xml:space="preserve"> </m:t>
            </m:r>
          </m:sub>
        </m:sSub>
        <m:r>
          <w:rPr>
            <w:rFonts w:ascii="Cambria Math" w:eastAsiaTheme="minorEastAsia" w:hAnsi="Cambria Math"/>
          </w:rPr>
          <m:t>(2.10))</m:t>
        </m:r>
      </m:oMath>
      <w:r w:rsidR="009309EA" w:rsidRPr="00723F88">
        <w:t xml:space="preserve">  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)</w:t>
      </w:r>
      <w:r w:rsidR="009309EA" w:rsidRPr="00723F88">
        <w:t xml:space="preserve">. 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b/>
        </w:rPr>
      </w:pPr>
      <w:r w:rsidRPr="00723F88">
        <w:rPr>
          <w:b/>
        </w:rPr>
        <w:t>Шаг 5.</w:t>
      </w:r>
    </w:p>
    <w:p w:rsidR="00382CE2" w:rsidRDefault="00382CE2" w:rsidP="00723F88">
      <w:pPr>
        <w:pStyle w:val="16"/>
        <w:spacing w:before="0" w:beforeAutospacing="0" w:after="0" w:afterAutospacing="0"/>
        <w:ind w:firstLine="709"/>
        <w:jc w:val="both"/>
      </w:pPr>
      <w:r>
        <w:rPr>
          <w:noProof/>
        </w:rPr>
        <w:drawing>
          <wp:inline distT="0" distB="0" distL="0" distR="0" wp14:anchorId="2C3875D7" wp14:editId="0D0D8ADB">
            <wp:extent cx="5133975" cy="3371850"/>
            <wp:effectExtent l="247650" t="381000" r="238125" b="3810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140">
                      <a:off x="0" y="0"/>
                      <a:ext cx="51339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Перенос</w:t>
      </w:r>
      <w:r w:rsidR="003462F2">
        <w:t xml:space="preserve"> </w:t>
      </w:r>
      <w:r w:rsidR="00DA0CAB">
        <w:t>точки</w:t>
      </w:r>
      <w:r w:rsidR="006D1D1B">
        <w:t xml:space="preserve"> </w:t>
      </w:r>
      <w:r w:rsidRPr="00723F88">
        <w:t>на вектор</w:t>
      </w:r>
      <w:r w:rsidR="00E005AC">
        <w:t xml:space="preserve"> ω</w:t>
      </w:r>
      <w:r w:rsidRPr="00723F88">
        <w:t xml:space="preserve"> (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, 0). </w:t>
      </w:r>
      <w:r w:rsidRPr="00723F88">
        <w:rPr>
          <w:lang w:val="en-US"/>
        </w:rPr>
        <w:t>x</w:t>
      </w:r>
      <w:r w:rsidRPr="00723F88">
        <w:rPr>
          <w:vertAlign w:val="subscript"/>
        </w:rPr>
        <w:t>0</w:t>
      </w:r>
      <w:r w:rsidRPr="00723F88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</w:rPr>
        <w:t>0</w:t>
      </w:r>
      <w:r w:rsidRPr="00723F88">
        <w:t xml:space="preserve"> – экранные координаты </w:t>
      </w:r>
      <w:r w:rsidRPr="00723F88">
        <w:rPr>
          <w:lang w:val="en-US"/>
        </w:rPr>
        <w:t>O</w:t>
      </w:r>
      <w:r w:rsidRPr="00723F88">
        <w:t>. Матрица этого преобразования имеет вид: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4677E5" w:rsidRDefault="00B5361F" w:rsidP="00723F88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lang w:val="en-US"/>
            </w:rPr>
            <m:t>T</m:t>
          </m:r>
          <m:r>
            <w:rPr>
              <w:rFonts w:ascii="Cambria Math" w:eastAsiaTheme="minorEastAsia" w:hAnsi="Cambria Math"/>
              <w:sz w:val="24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4677E5" w:rsidRPr="004677E5" w:rsidRDefault="004677E5" w:rsidP="004677E5">
      <w:pPr>
        <w:pStyle w:val="aff7"/>
        <w:ind w:firstLine="709"/>
        <w:jc w:val="cente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Матрица Т(2.а.0)</w:t>
      </w:r>
    </w:p>
    <w:p w:rsidR="00B5361F" w:rsidRPr="00723F88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527719" w:rsidRDefault="00B5361F" w:rsidP="00723F88">
      <w:pPr>
        <w:pStyle w:val="aff7"/>
        <w:ind w:firstLine="709"/>
        <w:jc w:val="both"/>
        <w:rPr>
          <w:rFonts w:ascii="Times New Roman" w:hAnsi="Times New Roman"/>
          <w:sz w:val="24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ортогонального проецирования равна:</w:t>
      </w: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</w:pPr>
    </w:p>
    <w:p w:rsidR="00B5361F" w:rsidRPr="009A1650" w:rsidRDefault="00527719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А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(2.а.1)</m:t>
          </m:r>
        </m:oMath>
      </m:oMathPara>
    </w:p>
    <w:p w:rsidR="009A1650" w:rsidRPr="00723F88" w:rsidRDefault="009A1650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 xml:space="preserve">С помощью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 xml:space="preserve"> мы можем найти необходимую ортогональную проекцию любой точки. Для этого достаточно вектор-строку этой точки умножить справа на 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А</m:t>
            </m:r>
          </m:e>
        </m:d>
      </m:oMath>
      <w:r w:rsidRPr="00723F88">
        <w:rPr>
          <w:rFonts w:eastAsiaTheme="minorEastAsia"/>
        </w:rPr>
        <w:t>, в результате получим вектор-строку искомой проекции точки:</w:t>
      </w:r>
      <w:r w:rsidRPr="00723F88">
        <w:rPr>
          <w:rFonts w:eastAsiaTheme="minorEastAsia"/>
        </w:rPr>
        <w:softHyphen/>
      </w:r>
    </w:p>
    <w:p w:rsidR="00B5361F" w:rsidRPr="00723F88" w:rsidRDefault="00527719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</w:rPr>
            <m:t>(2.а.2)</m:t>
          </m:r>
        </m:oMath>
      </m:oMathPara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</w:p>
    <w:p w:rsidR="00B5361F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Рассмотрим случай, когда изображение построить невозможно: при однородных</w:t>
      </w:r>
      <w:r w:rsidR="00A91F08">
        <w:rPr>
          <w:rFonts w:eastAsiaTheme="minorEastAsia"/>
        </w:rPr>
        <w:t xml:space="preserve"> координатах точки С (0, 0, 0, </w:t>
      </w:r>
      <w:r w:rsidR="00A91F08">
        <w:rPr>
          <w:rFonts w:eastAsiaTheme="minorEastAsia"/>
          <w:lang w:val="en-US"/>
        </w:rPr>
        <w:t>w</w:t>
      </w:r>
      <w:r w:rsidRPr="00723F88">
        <w:rPr>
          <w:rFonts w:eastAsiaTheme="minorEastAsia"/>
        </w:rPr>
        <w:t xml:space="preserve">) ортогональной проекции не существует, т.к. не определен вектор направления проецирования </w:t>
      </w:r>
      <w:r w:rsidRPr="00723F88">
        <w:rPr>
          <w:rFonts w:eastAsiaTheme="minorEastAsia"/>
          <w:lang w:val="en-US"/>
        </w:rPr>
        <w:t>OC</w:t>
      </w:r>
      <w:r w:rsidRPr="00723F88">
        <w:rPr>
          <w:rFonts w:eastAsiaTheme="minorEastAsia"/>
        </w:rPr>
        <w:t>.</w:t>
      </w:r>
    </w:p>
    <w:p w:rsidR="00B5361F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 w:rsidRPr="00723F88">
        <w:rPr>
          <w:rFonts w:eastAsiaTheme="minorEastAsia"/>
        </w:rPr>
        <w:t>В этом случае аксонометрический чертеж не рисуется, а на экран выводится сообщение об ошибке.</w:t>
      </w:r>
    </w:p>
    <w:p w:rsidR="008E0F8D" w:rsidRPr="00DA0CAB" w:rsidRDefault="00DA0CAB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</w:rPr>
      </w:pPr>
      <w:r>
        <w:rPr>
          <w:rFonts w:eastAsiaTheme="minorEastAsia"/>
        </w:rPr>
        <w:t>Проверка 0: Если точка С = С' (</w:t>
      </w:r>
      <w:r w:rsidR="00A91F08">
        <w:rPr>
          <w:rFonts w:eastAsiaTheme="minorEastAsia"/>
        </w:rPr>
        <w:t>0,0,0</w:t>
      </w:r>
      <w:r>
        <w:rPr>
          <w:rFonts w:eastAsiaTheme="minorEastAsia"/>
        </w:rPr>
        <w:t>), то вывести сообщение об ошибке.</w:t>
      </w:r>
    </w:p>
    <w:p w:rsidR="009309EA" w:rsidRPr="00723F88" w:rsidRDefault="009309EA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</w:p>
    <w:p w:rsidR="00E15465" w:rsidRPr="00723F88" w:rsidRDefault="00B5361F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t>Обобщённый алгоритм:</w:t>
      </w:r>
    </w:p>
    <w:p w:rsidR="00B5361F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DA0CAB">
        <w:rPr>
          <w:rFonts w:eastAsiaTheme="minorEastAsia"/>
          <w:szCs w:val="24"/>
        </w:rPr>
        <w:t xml:space="preserve"> (Проверка 0)</w:t>
      </w:r>
      <w:r w:rsidRPr="00723F88">
        <w:rPr>
          <w:rFonts w:eastAsiaTheme="minorEastAsia"/>
          <w:szCs w:val="24"/>
        </w:rPr>
        <w:t>.</w:t>
      </w:r>
    </w:p>
    <w:p w:rsidR="00CE110E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 w:rsidR="00CE110E">
        <w:rPr>
          <w:rFonts w:eastAsiaTheme="minorEastAsia"/>
          <w:szCs w:val="24"/>
        </w:rPr>
        <w:t xml:space="preserve">ы поворота относительно оси </w:t>
      </w:r>
      <w:r w:rsidR="00CE110E">
        <w:rPr>
          <w:rFonts w:eastAsiaTheme="minorEastAsia"/>
          <w:szCs w:val="24"/>
          <w:lang w:val="en-US"/>
        </w:rPr>
        <w:t>Z</w:t>
      </w:r>
      <w:r w:rsidR="00DE681F"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>[Rz]</w:t>
      </w:r>
      <w:r w:rsidR="00FB4889">
        <w:rPr>
          <w:rFonts w:eastAsiaTheme="minorEastAsia"/>
          <w:szCs w:val="24"/>
        </w:rPr>
        <w:t>(</w:t>
      </w:r>
      <w:r w:rsidR="00FB4889" w:rsidRPr="00FB4889">
        <w:rPr>
          <w:rFonts w:eastAsiaTheme="minorEastAsia"/>
          <w:szCs w:val="24"/>
        </w:rPr>
        <w:t xml:space="preserve">используя </w:t>
      </w:r>
      <w:r w:rsidR="00FB4889">
        <w:rPr>
          <w:rFonts w:eastAsiaTheme="minorEastAsia"/>
          <w:szCs w:val="24"/>
        </w:rPr>
        <w:t>матрицу 2.3)</w:t>
      </w:r>
      <w:r w:rsidR="001A6ECC">
        <w:rPr>
          <w:rFonts w:eastAsiaTheme="minorEastAsia"/>
          <w:szCs w:val="24"/>
        </w:rPr>
        <w:t xml:space="preserve"> </w:t>
      </w:r>
      <w:r w:rsidR="001A6ECC" w:rsidRPr="00723F88">
        <w:rPr>
          <w:rFonts w:eastAsiaTheme="minorEastAsia"/>
          <w:szCs w:val="24"/>
        </w:rPr>
        <w:t>с проверкой деления на ноль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="00DE681F" w:rsidRPr="00DE681F">
        <w:rPr>
          <w:rFonts w:eastAsiaTheme="minorEastAsia"/>
          <w:szCs w:val="24"/>
        </w:rPr>
        <w:t xml:space="preserve"> - </w:t>
      </w:r>
      <w:r w:rsidRPr="00CE110E"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[Rx]</w:t>
      </w:r>
      <w:r w:rsidR="00FB4889">
        <w:rPr>
          <w:rFonts w:eastAsiaTheme="minorEastAsia"/>
          <w:szCs w:val="24"/>
        </w:rPr>
        <w:t>(</w:t>
      </w:r>
      <w:r w:rsidR="00FB4889" w:rsidRPr="00FB4889">
        <w:t xml:space="preserve"> </w:t>
      </w:r>
      <w:r w:rsidR="00FB4889" w:rsidRPr="00FB4889">
        <w:rPr>
          <w:rFonts w:eastAsiaTheme="minorEastAsia"/>
          <w:szCs w:val="24"/>
        </w:rPr>
        <w:t xml:space="preserve">используя матрицу </w:t>
      </w:r>
      <w:r w:rsidR="00FB4889">
        <w:rPr>
          <w:rFonts w:eastAsiaTheme="minorEastAsia"/>
          <w:szCs w:val="24"/>
        </w:rPr>
        <w:t>2.1)</w:t>
      </w:r>
    </w:p>
    <w:p w:rsidR="00C139A3" w:rsidRDefault="00CE110E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</w:t>
      </w:r>
      <w:r w:rsidR="00C139A3">
        <w:rPr>
          <w:rFonts w:eastAsiaTheme="minorEastAsia"/>
          <w:szCs w:val="24"/>
        </w:rPr>
        <w:t xml:space="preserve"> в начало координат</w:t>
      </w:r>
      <w:r w:rsidR="00DE681F" w:rsidRPr="00DE681F">
        <w:rPr>
          <w:rFonts w:eastAsiaTheme="minorEastAsia"/>
          <w:szCs w:val="24"/>
        </w:rPr>
        <w:t xml:space="preserve"> - </w:t>
      </w:r>
      <w:r>
        <w:rPr>
          <w:rFonts w:eastAsiaTheme="minorEastAsia"/>
          <w:szCs w:val="24"/>
        </w:rPr>
        <w:t xml:space="preserve"> </w:t>
      </w:r>
      <w:r w:rsidR="00C27608" w:rsidRPr="00202B0F">
        <w:rPr>
          <w:rFonts w:eastAsiaTheme="minorEastAsia"/>
          <w:szCs w:val="24"/>
        </w:rPr>
        <w:t>[T]</w:t>
      </w:r>
      <w:r w:rsidR="00FB4889">
        <w:rPr>
          <w:rFonts w:eastAsiaTheme="minorEastAsia"/>
          <w:szCs w:val="24"/>
        </w:rPr>
        <w:t xml:space="preserve"> (</w:t>
      </w:r>
      <w:r w:rsidR="00C139A3">
        <w:rPr>
          <w:rFonts w:eastAsiaTheme="minorEastAsia"/>
          <w:szCs w:val="24"/>
        </w:rPr>
        <w:t>матрица</w:t>
      </w:r>
      <w:r w:rsidR="00FB4889">
        <w:t xml:space="preserve"> </w:t>
      </w:r>
      <w:r w:rsidR="00FB4889" w:rsidRPr="00FB4889">
        <w:rPr>
          <w:rFonts w:eastAsiaTheme="minorEastAsia"/>
          <w:szCs w:val="24"/>
        </w:rPr>
        <w:t>2.а.0</w:t>
      </w:r>
      <w:r w:rsidR="00FB4889">
        <w:rPr>
          <w:rFonts w:eastAsiaTheme="minorEastAsia"/>
          <w:szCs w:val="24"/>
        </w:rPr>
        <w:t>),</w:t>
      </w:r>
    </w:p>
    <w:p w:rsidR="00C139A3" w:rsidRPr="00C139A3" w:rsidRDefault="00DE681F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r w:rsidRPr="00723F88">
        <w:rPr>
          <w:lang w:val="en-US"/>
        </w:rPr>
        <w:t>XOY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="00FF774B" w:rsidRPr="000D4ACA">
        <w:rPr>
          <w:rFonts w:eastAsiaTheme="minorEastAsia"/>
        </w:rPr>
        <w:t>[</w:t>
      </w:r>
      <w:r w:rsidR="00FF774B">
        <w:rPr>
          <w:rFonts w:eastAsiaTheme="minorEastAsia"/>
          <w:lang w:val="en-US"/>
        </w:rPr>
        <w:t>Pz</w:t>
      </w:r>
      <w:r w:rsidR="00FF774B" w:rsidRPr="000D4ACA">
        <w:rPr>
          <w:rFonts w:eastAsiaTheme="minorEastAsia"/>
        </w:rPr>
        <w:t xml:space="preserve">] </w:t>
      </w:r>
      <w:r w:rsidR="00FF774B">
        <w:rPr>
          <w:rFonts w:eastAsiaTheme="minorEastAsia"/>
        </w:rPr>
        <w:t>(матрица 2.10)</w:t>
      </w:r>
    </w:p>
    <w:p w:rsidR="00C139A3" w:rsidRPr="00DE681F" w:rsidRDefault="00DE681F" w:rsidP="00491E68">
      <w:pPr>
        <w:pStyle w:val="16"/>
        <w:numPr>
          <w:ilvl w:val="1"/>
          <w:numId w:val="22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-  </w:t>
      </w:r>
      <w:r w:rsidR="00471B9A" w:rsidRPr="00DE681F">
        <w:rPr>
          <w:rFonts w:eastAsiaTheme="minorEastAsia"/>
        </w:rPr>
        <w:t>[</w:t>
      </w:r>
      <w:r w:rsidR="00471B9A" w:rsidRPr="00DE681F">
        <w:rPr>
          <w:rFonts w:eastAsiaTheme="minorEastAsia"/>
          <w:lang w:val="en-US"/>
        </w:rPr>
        <w:t>Mx</w:t>
      </w:r>
      <w:r w:rsidR="00471B9A" w:rsidRPr="00DE681F">
        <w:rPr>
          <w:rFonts w:eastAsiaTheme="minorEastAsia"/>
        </w:rPr>
        <w:t>](матрица 2.5)</w:t>
      </w:r>
    </w:p>
    <w:p w:rsidR="00C27608" w:rsidRPr="00202B0F" w:rsidRDefault="008D48A4" w:rsidP="00491E68">
      <w:pPr>
        <w:pStyle w:val="16"/>
        <w:numPr>
          <w:ilvl w:val="1"/>
          <w:numId w:val="2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 xml:space="preserve">Вычисление </w:t>
      </w:r>
      <w:r w:rsidR="00F42B6D" w:rsidRPr="00202B0F">
        <w:rPr>
          <w:rFonts w:eastAsiaTheme="minorEastAsia"/>
          <w:szCs w:val="24"/>
        </w:rPr>
        <w:t>матриц</w:t>
      </w:r>
      <w:r w:rsidR="00F42B6D">
        <w:rPr>
          <w:rFonts w:eastAsiaTheme="minorEastAsia"/>
          <w:szCs w:val="24"/>
        </w:rPr>
        <w:t xml:space="preserve">ы </w:t>
      </w:r>
      <w:r w:rsidR="00F42B6D" w:rsidRPr="00F42B6D">
        <w:rPr>
          <w:rFonts w:eastAsiaTheme="minorEastAsia"/>
          <w:szCs w:val="24"/>
        </w:rPr>
        <w:t>ортогонального</w:t>
      </w:r>
      <w:r>
        <w:rPr>
          <w:rFonts w:eastAsiaTheme="minorEastAsia"/>
          <w:szCs w:val="24"/>
        </w:rPr>
        <w:t xml:space="preserve"> проецирования - </w:t>
      </w:r>
      <w:r w:rsidR="00FB4889">
        <w:rPr>
          <w:rFonts w:eastAsiaTheme="minorEastAsia"/>
          <w:szCs w:val="24"/>
        </w:rPr>
        <w:t>[A]( используя формулу 2.а.1)</w:t>
      </w:r>
    </w:p>
    <w:p w:rsidR="00C27608" w:rsidRPr="00723F88" w:rsidRDefault="00C27608" w:rsidP="00491E68">
      <w:pPr>
        <w:pStyle w:val="16"/>
        <w:numPr>
          <w:ilvl w:val="1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F07BF4" w:rsidRPr="00723F88">
        <w:rPr>
          <w:rFonts w:eastAsiaTheme="minorEastAsia"/>
          <w:szCs w:val="24"/>
        </w:rPr>
        <w:t>2.а.2</w:t>
      </w:r>
      <w:r w:rsidRPr="00723F88">
        <w:rPr>
          <w:rFonts w:eastAsiaTheme="minorEastAsia"/>
          <w:szCs w:val="24"/>
        </w:rPr>
        <w:t>) и матрицу ортогонального проецирования [A] найти: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О, Х, Y, Z;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C27608" w:rsidRPr="00723F88" w:rsidRDefault="00C27608" w:rsidP="00491E68">
      <w:pPr>
        <w:pStyle w:val="16"/>
        <w:numPr>
          <w:ilvl w:val="2"/>
          <w:numId w:val="22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E15465" w:rsidRPr="00723F88" w:rsidRDefault="00E15465" w:rsidP="00723F88">
      <w:pPr>
        <w:pStyle w:val="16"/>
        <w:spacing w:before="0" w:beforeAutospacing="0" w:after="0" w:afterAutospacing="0"/>
        <w:ind w:firstLine="709"/>
        <w:jc w:val="both"/>
        <w:rPr>
          <w:szCs w:val="24"/>
        </w:rPr>
      </w:pPr>
    </w:p>
    <w:p w:rsidR="00E15465" w:rsidRPr="00723F88" w:rsidRDefault="00E15465" w:rsidP="00491E68">
      <w:pPr>
        <w:pStyle w:val="a0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/>
          <w:b/>
          <w:i/>
        </w:rPr>
      </w:pPr>
      <w:r w:rsidRPr="00723F88">
        <w:rPr>
          <w:rFonts w:ascii="Times New Roman" w:hAnsi="Times New Roman"/>
          <w:b/>
          <w:i/>
        </w:rPr>
        <w:t>Для центрального проецирования</w:t>
      </w:r>
    </w:p>
    <w:p w:rsidR="000F720F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Центральное проецирование используется для построения перспективного изображения, при этом центр проекции находится на конечном расстоянии от плоскости проецирования. Проецирующие лучи проходят через одну точку – центр проецирования (точка расположения камеры).  </w:t>
      </w:r>
    </w:p>
    <w:p w:rsidR="000F720F" w:rsidRPr="007A0E72" w:rsidRDefault="000F720F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74D0CF1" wp14:editId="41F665BF">
            <wp:extent cx="5743575" cy="405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Последовательность базовых преобразований для центрального проецирования похожа на ту же что и для ортогонального проецирования. Однако, в ней присутствует еще одно базовое преобразование – перспективное преобразование. </w:t>
      </w:r>
    </w:p>
    <w:p w:rsidR="009E0D84" w:rsidRPr="00723F88" w:rsidRDefault="009E0D8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Получение матрицы сложного преобразования для центрального проецирования получается следующей последовательностью базовых преобразований: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1. Поворот системы координат вокруг оси </w:t>
      </w:r>
      <w:r w:rsidRPr="00723F88">
        <w:rPr>
          <w:lang w:val="en-US"/>
        </w:rPr>
        <w:t>Z</w:t>
      </w:r>
      <w:r w:rsidRPr="00723F88">
        <w:t xml:space="preserve"> по часовой стрелке на угол </w:t>
      </w:r>
      <m:oMath>
        <m:r>
          <w:rPr>
            <w:rFonts w:ascii="Cambria Math" w:hAnsi="Cambria Math"/>
          </w:rPr>
          <m:t>α</m:t>
        </m:r>
      </m:oMath>
      <w:r w:rsidRPr="00723F88">
        <w:t>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2. Поворот системы координат вокруг оси </w:t>
      </w:r>
      <w:r w:rsidRPr="00723F88">
        <w:rPr>
          <w:lang w:val="en-US"/>
        </w:rPr>
        <w:t>X</w:t>
      </w:r>
      <w:r w:rsidRPr="00723F88">
        <w:t xml:space="preserve">’ по часовой стрелке на угол </w:t>
      </w:r>
      <m:oMath>
        <m:r>
          <w:rPr>
            <w:rFonts w:ascii="Cambria Math" w:hAnsi="Cambria Math"/>
          </w:rPr>
          <m:t>β</m:t>
        </m:r>
      </m:oMath>
      <w:r w:rsidRPr="00723F88">
        <w:t>.</w:t>
      </w:r>
    </w:p>
    <w:p w:rsidR="00F07BF4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3. Отражение относительно плоскости </w:t>
      </w:r>
      <w:r w:rsidRPr="00723F88">
        <w:rPr>
          <w:lang w:val="en-US"/>
        </w:rPr>
        <w:t>YOZ</w:t>
      </w:r>
      <w:r w:rsidRPr="00723F88">
        <w:t xml:space="preserve">. </w:t>
      </w:r>
    </w:p>
    <w:p w:rsidR="003462F2" w:rsidRPr="00723F88" w:rsidRDefault="003462F2" w:rsidP="003462F2">
      <w:pPr>
        <w:pStyle w:val="16"/>
        <w:spacing w:before="0" w:beforeAutospacing="0" w:after="0" w:afterAutospacing="0"/>
        <w:ind w:firstLine="709"/>
        <w:jc w:val="both"/>
      </w:pPr>
      <w:r>
        <w:t>4</w:t>
      </w:r>
      <w:r w:rsidRPr="00723F88">
        <w:t xml:space="preserve">. Перспективное преобразование при расположении наблюдателя на оси </w:t>
      </w:r>
      <w:r w:rsidRPr="00723F88">
        <w:rPr>
          <w:lang w:val="en-US"/>
        </w:rPr>
        <w:t>Z</w:t>
      </w:r>
      <w:r w:rsidRPr="00723F88">
        <w:t xml:space="preserve"> в точке (0, 0, </w:t>
      </w:r>
      <w:r w:rsidRPr="00723F88">
        <w:rPr>
          <w:lang w:val="en-US"/>
        </w:rPr>
        <w:t>c</w:t>
      </w:r>
      <w:r>
        <w:t>, 1).</w:t>
      </w:r>
    </w:p>
    <w:p w:rsidR="003462F2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5</w:t>
      </w:r>
      <w:r w:rsidR="00F07BF4" w:rsidRPr="00723F88">
        <w:t xml:space="preserve">. Проецирование на плоскость </w:t>
      </w:r>
      <w:r w:rsidR="00F07BF4" w:rsidRPr="00723F88">
        <w:rPr>
          <w:lang w:val="en-US"/>
        </w:rPr>
        <w:t>XOY</w:t>
      </w:r>
      <w:r w:rsidR="00F07BF4" w:rsidRPr="00723F88">
        <w:t xml:space="preserve"> (при расположении наблюдателя в бесконечности на оси </w:t>
      </w:r>
      <w:r w:rsidR="00F07BF4" w:rsidRPr="00723F88">
        <w:rPr>
          <w:lang w:val="en-US"/>
        </w:rPr>
        <w:t>Z</w:t>
      </w:r>
      <w:r w:rsidR="00F07BF4" w:rsidRPr="00723F88">
        <w:t>).</w:t>
      </w:r>
    </w:p>
    <w:p w:rsidR="00F07BF4" w:rsidRPr="00723F88" w:rsidRDefault="003462F2" w:rsidP="00723F88">
      <w:pPr>
        <w:pStyle w:val="16"/>
        <w:spacing w:before="0" w:beforeAutospacing="0" w:after="0" w:afterAutospacing="0"/>
        <w:ind w:firstLine="709"/>
        <w:jc w:val="both"/>
      </w:pPr>
      <w:r>
        <w:t>6.</w:t>
      </w:r>
      <w:r w:rsidR="00F07BF4" w:rsidRPr="00723F88">
        <w:t xml:space="preserve"> Перенос на вектор (</w:t>
      </w:r>
      <w:r w:rsidR="00F07BF4" w:rsidRPr="00723F88">
        <w:rPr>
          <w:lang w:val="en-US"/>
        </w:rPr>
        <w:t>x</w:t>
      </w:r>
      <w:r w:rsidR="00F07BF4" w:rsidRPr="00723F88">
        <w:rPr>
          <w:vertAlign w:val="subscript"/>
        </w:rPr>
        <w:t>0</w:t>
      </w:r>
      <w:r w:rsidR="00F07BF4" w:rsidRPr="00723F88">
        <w:t xml:space="preserve">, </w:t>
      </w:r>
      <w:r w:rsidR="00F07BF4" w:rsidRPr="00723F88">
        <w:rPr>
          <w:lang w:val="en-US"/>
        </w:rPr>
        <w:t>y</w:t>
      </w:r>
      <w:r w:rsidR="00F07BF4" w:rsidRPr="00723F88">
        <w:rPr>
          <w:vertAlign w:val="subscript"/>
        </w:rPr>
        <w:t>0</w:t>
      </w:r>
      <w:r w:rsidR="00F07BF4" w:rsidRPr="00723F88">
        <w:t>, 0).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widowControl/>
        <w:suppressAutoHyphens w:val="0"/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/>
        </w:rPr>
        <w:t>Шаги 1-4, 6 аналогичны ортогональному проецированию. Матрица перспективного п</w:t>
      </w:r>
      <w:r w:rsidR="00AD353D" w:rsidRPr="00723F88">
        <w:rPr>
          <w:rFonts w:ascii="Times New Roman" w:hAnsi="Times New Roman"/>
        </w:rPr>
        <w:t xml:space="preserve">реобразования </w:t>
      </w:r>
      <w:r w:rsidRPr="00723F88">
        <w:rPr>
          <w:rFonts w:ascii="Times New Roman" w:hAnsi="Times New Roman"/>
        </w:rPr>
        <w:t xml:space="preserve">шага 5 </w:t>
      </w:r>
      <w:r w:rsidR="00AD353D" w:rsidRPr="00723F88">
        <w:rPr>
          <w:rFonts w:ascii="Times New Roman" w:hAnsi="Times New Roman"/>
        </w:rPr>
        <w:t xml:space="preserve">та же, что и </w:t>
      </w:r>
      <w:r w:rsidR="00AD353D" w:rsidRPr="00723F88">
        <w:rPr>
          <w:rFonts w:ascii="Times New Roman" w:eastAsia="Times New Roman" w:hAnsi="Times New Roman" w:cs="Times New Roman"/>
        </w:rPr>
        <w:t xml:space="preserve">матрица </w:t>
      </w:r>
      <m:oMath>
        <m:r>
          <w:rPr>
            <w:rFonts w:ascii="Cambria Math" w:eastAsia="Times New Roman" w:hAnsi="Cambria Math" w:cs="Times New Roman"/>
            <w:color w:val="000000"/>
          </w:rPr>
          <m:t>Cz</m:t>
        </m:r>
      </m:oMath>
      <w:r w:rsidR="00AD353D" w:rsidRPr="00723F88">
        <w:rPr>
          <w:rFonts w:ascii="Times New Roman" w:eastAsia="Times New Roman" w:hAnsi="Times New Roman" w:cs="Times New Roman"/>
          <w:color w:val="000000"/>
        </w:rPr>
        <w:t xml:space="preserve">(2.13). </w:t>
      </w:r>
      <w:r w:rsidRPr="00723F88">
        <w:rPr>
          <w:rFonts w:ascii="Times New Roman" w:hAnsi="Times New Roman"/>
        </w:rPr>
        <w:t>Необходимо учитывать, что после умножения на данную матрицу, однородные координаты станут равны (</w:t>
      </w:r>
      <w:r w:rsidRPr="00723F88">
        <w:rPr>
          <w:rFonts w:ascii="Times New Roman" w:hAnsi="Times New Roman"/>
          <w:lang w:val="en-US"/>
        </w:rPr>
        <w:t>x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y</w:t>
      </w:r>
      <w:r w:rsidRPr="00723F88">
        <w:rPr>
          <w:rFonts w:ascii="Times New Roman" w:hAnsi="Times New Roman"/>
        </w:rPr>
        <w:t xml:space="preserve">,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 xml:space="preserve">, 1 – </w:t>
      </w:r>
      <w:r w:rsidRPr="00723F88">
        <w:rPr>
          <w:rFonts w:ascii="Times New Roman" w:hAnsi="Times New Roman"/>
          <w:lang w:val="en-US"/>
        </w:rPr>
        <w:t>z</w:t>
      </w:r>
      <w:r w:rsidRPr="00723F88">
        <w:rPr>
          <w:rFonts w:ascii="Times New Roman" w:hAnsi="Times New Roman"/>
        </w:rPr>
        <w:t>/</w:t>
      </w:r>
      <w:r w:rsidRPr="00723F88">
        <w:rPr>
          <w:rFonts w:ascii="Times New Roman" w:hAnsi="Times New Roman"/>
          <w:lang w:val="en-US"/>
        </w:rPr>
        <w:t>c</w:t>
      </w:r>
      <w:r w:rsidRPr="00723F88">
        <w:rPr>
          <w:rFonts w:ascii="Times New Roman" w:hAnsi="Times New Roman"/>
        </w:rPr>
        <w:t xml:space="preserve">). Соответствующие им неоднородные координаты равны 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(</w:t>
      </w:r>
      <w:r w:rsidRPr="00723F88">
        <w:rPr>
          <w:lang w:val="en-US"/>
        </w:rPr>
        <w:t>x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y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), </w:t>
      </w:r>
      <w:r w:rsidRPr="00723F88">
        <w:rPr>
          <w:lang w:val="en-US"/>
        </w:rPr>
        <w:t>z</w:t>
      </w:r>
      <w:r w:rsidRPr="00723F88">
        <w:t xml:space="preserve"> / (1 – </w:t>
      </w:r>
      <w:r w:rsidRPr="00723F88">
        <w:rPr>
          <w:lang w:val="en-US"/>
        </w:rPr>
        <w:t>z</w:t>
      </w:r>
      <w:r w:rsidRPr="00723F88">
        <w:t>/</w:t>
      </w:r>
      <w:r w:rsidRPr="00723F88">
        <w:rPr>
          <w:lang w:val="en-US"/>
        </w:rPr>
        <w:t>c</w:t>
      </w:r>
      <w:r w:rsidRPr="00723F88">
        <w:t xml:space="preserve">)). </w:t>
      </w:r>
      <w:r w:rsidR="00EF6782" w:rsidRPr="00527719">
        <w:t>(2.</w:t>
      </w:r>
      <w:r w:rsidR="00EF6782">
        <w:t>б.0</w:t>
      </w:r>
      <w:r w:rsidR="00EF6782" w:rsidRPr="00527719">
        <w:t>)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Таким образом, матрица сложного преобразования для центрального проецирования равна: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</w:p>
    <w:p w:rsidR="00F07BF4" w:rsidRPr="00723F88" w:rsidRDefault="00527719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 xml:space="preserve">   (2.б.1)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С помощью матрицы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 xml:space="preserve"> мы можем найти необходимую центральную проекцию любой точки. Для этого достаточно вектор-строку этой точки умножить справа на матрицу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t>, в результате получим вектор-строку искомой проекции точки:</w:t>
      </w:r>
      <w:r w:rsidRPr="00723F88">
        <w:softHyphen/>
      </w:r>
    </w:p>
    <w:p w:rsidR="00F07BF4" w:rsidRPr="00723F88" w:rsidRDefault="00527719" w:rsidP="00723F88">
      <w:pPr>
        <w:pStyle w:val="16"/>
        <w:spacing w:before="0" w:beforeAutospacing="0" w:after="0" w:afterAutospacing="0"/>
        <w:ind w:firstLine="709"/>
        <w:jc w:val="both"/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 xml:space="preserve">   </m:t>
          </m:r>
          <m:r>
            <w:rPr>
              <w:rFonts w:ascii="Cambria Math" w:hAnsi="Cambria Math"/>
            </w:rPr>
            <m:t>(2.б.2)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Рассмотрим случаи, когда изображе</w:t>
      </w:r>
      <w:r w:rsidR="00321A46">
        <w:t>ние построить невозможно:</w:t>
      </w:r>
    </w:p>
    <w:p w:rsidR="00F07BF4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t>Точка С совпадает с началом оси координат</w:t>
      </w:r>
    </w:p>
    <w:p w:rsidR="00382CE2" w:rsidRDefault="00382CE2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>
        <w:lastRenderedPageBreak/>
        <w:t>Точка С совпадает с точкой пространства Т</w:t>
      </w:r>
    </w:p>
    <w:p w:rsidR="00321A46" w:rsidRP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Если угол γ между векторами СO и СT больше или равен π/2.</w:t>
      </w:r>
    </w:p>
    <w:p w:rsidR="00321A46" w:rsidRDefault="00EA148D" w:rsidP="00321A46">
      <w:pPr>
        <w:pStyle w:val="16"/>
        <w:spacing w:before="0" w:beforeAutospacing="0" w:after="0" w:afterAutospacing="0"/>
        <w:ind w:left="720"/>
        <w:jc w:val="both"/>
      </w:pPr>
      <w:r w:rsidRPr="00EA148D">
        <w:rPr>
          <w:noProof/>
        </w:rPr>
        <w:drawing>
          <wp:inline distT="0" distB="0" distL="0" distR="0">
            <wp:extent cx="5514975" cy="3895725"/>
            <wp:effectExtent l="0" t="0" r="9525" b="9525"/>
            <wp:docPr id="5" name="Рисунок 5" descr="C:\Users\user\Desktop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23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A46" w:rsidRDefault="00321A46" w:rsidP="00491E68">
      <w:pPr>
        <w:pStyle w:val="16"/>
        <w:numPr>
          <w:ilvl w:val="0"/>
          <w:numId w:val="28"/>
        </w:numPr>
        <w:spacing w:before="0" w:beforeAutospacing="0" w:after="0" w:afterAutospacing="0"/>
        <w:jc w:val="both"/>
      </w:pPr>
      <w:r w:rsidRPr="00321A46">
        <w:t>Выход проекций точки за пределы экрана.</w:t>
      </w:r>
    </w:p>
    <w:p w:rsidR="00321A46" w:rsidRPr="00321A46" w:rsidRDefault="00527719" w:rsidP="00321A46">
      <w:pPr>
        <w:pStyle w:val="16"/>
        <w:spacing w:before="0" w:beforeAutospacing="0" w:after="0" w:afterAutospacing="0"/>
        <w:ind w:left="720"/>
        <w:jc w:val="center"/>
        <w:rPr>
          <w:lang w:val="en-US"/>
        </w:rPr>
      </w:pPr>
      <w:r>
        <w:rPr>
          <w:lang w:val="en-US"/>
        </w:rPr>
        <w:pict>
          <v:shape id="_x0000_i1026" type="#_x0000_t75" style="width:433.5pt;height:306.75pt">
            <v:imagedata r:id="rId47" o:title="321"/>
          </v:shape>
        </w:pict>
      </w:r>
    </w:p>
    <w:p w:rsidR="00321A46" w:rsidRPr="00723F88" w:rsidRDefault="00321A46" w:rsidP="00321A46">
      <w:pPr>
        <w:pStyle w:val="16"/>
        <w:spacing w:before="0" w:beforeAutospacing="0" w:after="0" w:afterAutospacing="0"/>
        <w:ind w:left="720"/>
        <w:jc w:val="both"/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1</w:t>
      </w:r>
      <w:r w:rsidR="00F07BF4" w:rsidRPr="00723F88">
        <w:t xml:space="preserve">. Если угол </w:t>
      </w:r>
      <m:oMath>
        <m:r>
          <w:rPr>
            <w:rFonts w:ascii="Cambria Math" w:hAnsi="Cambria Math"/>
          </w:rPr>
          <m:t>γ</m:t>
        </m:r>
      </m:oMath>
      <w:r w:rsidR="00F07BF4" w:rsidRPr="00723F88">
        <w:t xml:space="preserve"> между векторами С</w:t>
      </w:r>
      <w:r w:rsidR="00F07BF4" w:rsidRPr="00723F88">
        <w:rPr>
          <w:lang w:val="en-US"/>
        </w:rPr>
        <w:t>O</w:t>
      </w:r>
      <w:r w:rsidR="00F07BF4" w:rsidRPr="00723F88">
        <w:t xml:space="preserve"> и С</w:t>
      </w:r>
      <w:r w:rsidR="00F07BF4" w:rsidRPr="00723F88">
        <w:rPr>
          <w:lang w:val="en-US"/>
        </w:rPr>
        <w:t>T</w:t>
      </w:r>
      <w:r w:rsidR="00F07BF4" w:rsidRPr="00723F88">
        <w:t xml:space="preserve"> больше или равен </w:t>
      </w:r>
      <m:oMath>
        <m:r>
          <w:rPr>
            <w:rFonts w:ascii="Cambria Math" w:hAnsi="Cambria Math"/>
          </w:rPr>
          <m:t>π/2</m:t>
        </m:r>
      </m:oMath>
      <w:r w:rsidR="00F07BF4" w:rsidRPr="00723F88">
        <w:t>, то центральное проецирование осуществить невозможно, т.к. проецирующие лучи не пересекут плоскость проецирования.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Проверить угол </w:t>
      </w:r>
      <m:oMath>
        <m:r>
          <w:rPr>
            <w:rFonts w:ascii="Cambria Math" w:hAnsi="Cambria Math"/>
          </w:rPr>
          <m:t>γ</m:t>
        </m:r>
      </m:oMath>
      <w:r w:rsidRPr="00723F88">
        <w:t xml:space="preserve"> можно через его косинус, который легко находится через скалярное произведение векторов. Если косинус неположительный, то центральная проекция невозможна.</w:t>
      </w:r>
    </w:p>
    <w:p w:rsidR="00F07BF4" w:rsidRPr="00527719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rPr>
          <w:lang w:val="en-US"/>
        </w:rPr>
        <w:lastRenderedPageBreak/>
        <w:t>CO</w:t>
      </w:r>
      <w:r w:rsidRPr="00527719">
        <w:t xml:space="preserve"> = (</w:t>
      </w:r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r w:rsidRPr="00527719">
        <w:t xml:space="preserve">, </w:t>
      </w:r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r w:rsidRPr="00527719">
        <w:t xml:space="preserve">, </w:t>
      </w:r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r w:rsidRPr="00527719">
        <w:t xml:space="preserve">), </w:t>
      </w:r>
      <w:r w:rsidRPr="00723F88">
        <w:rPr>
          <w:lang w:val="en-US"/>
        </w:rPr>
        <w:t>CT</w:t>
      </w:r>
      <w:r w:rsidRPr="00527719">
        <w:t xml:space="preserve"> = (</w:t>
      </w:r>
      <w:r w:rsidRPr="00723F88">
        <w:rPr>
          <w:lang w:val="en-US"/>
        </w:rPr>
        <w:t>x</w:t>
      </w:r>
      <w:r w:rsidRPr="00527719">
        <w:t xml:space="preserve"> – </w:t>
      </w:r>
      <w:r w:rsidRPr="00723F88">
        <w:rPr>
          <w:lang w:val="en-US"/>
        </w:rPr>
        <w:t>x</w:t>
      </w:r>
      <w:r w:rsidRPr="00723F88">
        <w:rPr>
          <w:vertAlign w:val="subscript"/>
          <w:lang w:val="en-US"/>
        </w:rPr>
        <w:t>C</w:t>
      </w:r>
      <w:r w:rsidRPr="00527719">
        <w:t xml:space="preserve">, </w:t>
      </w:r>
      <w:r w:rsidRPr="00723F88">
        <w:rPr>
          <w:lang w:val="en-US"/>
        </w:rPr>
        <w:t>y</w:t>
      </w:r>
      <w:r w:rsidRPr="00527719">
        <w:t xml:space="preserve"> – </w:t>
      </w:r>
      <w:r w:rsidRPr="00723F88">
        <w:rPr>
          <w:lang w:val="en-US"/>
        </w:rPr>
        <w:t>y</w:t>
      </w:r>
      <w:r w:rsidRPr="00723F88">
        <w:rPr>
          <w:vertAlign w:val="subscript"/>
          <w:lang w:val="en-US"/>
        </w:rPr>
        <w:t>C</w:t>
      </w:r>
      <w:r w:rsidRPr="00527719">
        <w:t xml:space="preserve">, </w:t>
      </w:r>
      <w:r w:rsidRPr="00723F88">
        <w:rPr>
          <w:lang w:val="en-US"/>
        </w:rPr>
        <w:t>z</w:t>
      </w:r>
      <w:r w:rsidRPr="00527719">
        <w:t xml:space="preserve"> – </w:t>
      </w:r>
      <w:r w:rsidRPr="00723F88">
        <w:rPr>
          <w:lang w:val="en-US"/>
        </w:rPr>
        <w:t>z</w:t>
      </w:r>
      <w:r w:rsidRPr="00723F88">
        <w:rPr>
          <w:vertAlign w:val="subscript"/>
          <w:lang w:val="en-US"/>
        </w:rPr>
        <w:t>C</w:t>
      </w:r>
      <w:r w:rsidRPr="00527719">
        <w:t>)</w:t>
      </w:r>
    </w:p>
    <w:p w:rsidR="00F07BF4" w:rsidRPr="00723F88" w:rsidRDefault="00527719" w:rsidP="00723F88">
      <w:pPr>
        <w:pStyle w:val="16"/>
        <w:spacing w:before="0" w:beforeAutospacing="0" w:after="0" w:afterAutospacing="0"/>
        <w:ind w:firstLine="709"/>
        <w:jc w:val="both"/>
        <w:rPr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 xml:space="preserve">Т.к.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≥0</m:t>
        </m:r>
      </m:oMath>
      <w:r w:rsidRPr="00723F88">
        <w:t xml:space="preserve"> и не влияет на знак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  <w:r w:rsidRPr="00723F88">
        <w:t xml:space="preserve">, то это выражение можно не учитывать. В итоге, если </w:t>
      </w:r>
    </w:p>
    <w:p w:rsidR="00F07BF4" w:rsidRPr="00723F88" w:rsidRDefault="00527719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≤0,                    (2.б.3)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i/>
        </w:rPr>
      </w:pPr>
    </w:p>
    <w:p w:rsidR="00F07BF4" w:rsidRPr="00723F88" w:rsidRDefault="00A91F08" w:rsidP="00723F88">
      <w:pPr>
        <w:pStyle w:val="16"/>
        <w:spacing w:before="0" w:beforeAutospacing="0" w:after="0" w:afterAutospacing="0"/>
        <w:ind w:firstLine="709"/>
        <w:jc w:val="both"/>
      </w:pPr>
      <w:r>
        <w:t>Проверка 2</w:t>
      </w:r>
      <w:r w:rsidR="00F07BF4" w:rsidRPr="00723F88">
        <w:t>. Выход проекций точки за пределы экрана.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Координаты проекции необходимо проверять на возможность отображения на экране. Проверить это, имея исходные координаты точки и камеры сложно, т.к. необходимо найти точку пересечения прямой с плоскостью, в отличие от проверки на этапе, когда мы уже получили координаты точки в экранной системе координат. В этом случае проверка выхода точки за границы экрана реализуется обычными операциями сравнения с шириной и высотой областью для рисования. Если</w:t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m:oMathPara>
        <m:oMath>
          <m:r>
            <w:rPr>
              <w:rFonts w:ascii="Cambria Math" w:hAnsi="Cambria Math"/>
              <w:lang w:val="en-US"/>
            </w:rPr>
            <m:t>T.X&lt;0</m:t>
          </m:r>
          <m:r>
            <w:rPr>
              <w:rFonts w:ascii="Cambria Math" w:hAnsi="Cambria Math"/>
            </w:rPr>
            <m:t xml:space="preserve"> или</m:t>
          </m:r>
          <m:r>
            <w:rPr>
              <w:rFonts w:ascii="Cambria Math" w:hAnsi="Cambria Math"/>
              <w:lang w:val="en-US"/>
            </w:rPr>
            <m:t xml:space="preserve"> T.X&gt;width или T.Y&lt;0 или T.Y&gt;height,                    (2.б.4)</m:t>
          </m:r>
        </m:oMath>
      </m:oMathPara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</w:pPr>
      <w:r w:rsidRPr="00723F88">
        <w:t>то на экран выводится сообщение об ошибке (</w:t>
      </w:r>
      <w:r w:rsidRPr="00723F88">
        <w:rPr>
          <w:lang w:val="en-US"/>
        </w:rPr>
        <w:t>width</w:t>
      </w:r>
      <w:r w:rsidRPr="00723F88">
        <w:t xml:space="preserve"> и </w:t>
      </w:r>
      <w:r w:rsidRPr="00723F88">
        <w:rPr>
          <w:lang w:val="en-US"/>
        </w:rPr>
        <w:t>height</w:t>
      </w:r>
      <w:r w:rsidRPr="00723F88">
        <w:t xml:space="preserve"> – ширина и высота области для отображения).</w:t>
      </w:r>
    </w:p>
    <w:p w:rsidR="00AF289E" w:rsidRDefault="00A91F08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3</w:t>
      </w:r>
      <w:r w:rsidR="002A5964">
        <w:rPr>
          <w:rFonts w:eastAsiaTheme="minorEastAsia"/>
          <w:szCs w:val="24"/>
        </w:rPr>
        <w:t>. Совпадение точ</w:t>
      </w:r>
      <w:r w:rsidR="0096260F">
        <w:rPr>
          <w:rFonts w:eastAsiaTheme="minorEastAsia"/>
          <w:szCs w:val="24"/>
        </w:rPr>
        <w:t>к</w:t>
      </w:r>
      <w:r w:rsidR="002A5964">
        <w:rPr>
          <w:rFonts w:eastAsiaTheme="minorEastAsia"/>
          <w:szCs w:val="24"/>
        </w:rPr>
        <w:t>и</w:t>
      </w:r>
      <w:r w:rsidR="0096260F">
        <w:rPr>
          <w:rFonts w:eastAsiaTheme="minorEastAsia"/>
          <w:szCs w:val="24"/>
        </w:rPr>
        <w:t xml:space="preserve"> пространства и точки наблюдателя.</w:t>
      </w:r>
    </w:p>
    <w:p w:rsidR="0096260F" w:rsidRDefault="0096260F" w:rsidP="0096260F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проверки этого необходимо будет сравнить на равенство координаты точки пространства и точки наблюдателя. Следовательно, получаем условие вида:</w:t>
      </w:r>
    </w:p>
    <w:p w:rsidR="0096260F" w:rsidRPr="0096260F" w:rsidRDefault="0096260F" w:rsidP="0096260F">
      <w:pPr>
        <w:pStyle w:val="16"/>
        <w:spacing w:before="0" w:beforeAutospacing="0" w:after="0" w:afterAutospacing="0"/>
        <w:ind w:firstLine="709"/>
        <w:jc w:val="center"/>
        <w:rPr>
          <w:rFonts w:eastAsiaTheme="minorEastAsia"/>
          <w:szCs w:val="24"/>
        </w:rPr>
      </w:pPr>
      <m:oMath>
        <m:r>
          <w:rPr>
            <w:rFonts w:ascii="Cambria Math" w:eastAsiaTheme="minorEastAsia" w:hAnsi="Cambria Math"/>
            <w:szCs w:val="24"/>
          </w:rPr>
          <m:t xml:space="preserve">Если </m:t>
        </m:r>
        <m:r>
          <w:rPr>
            <w:rFonts w:ascii="Cambria Math" w:eastAsiaTheme="minorEastAsia" w:hAnsi="Cambria Math"/>
            <w:szCs w:val="24"/>
            <w:lang w:val="en-US"/>
          </w:rPr>
          <m:t>x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y</m:t>
        </m:r>
        <m:r>
          <w:rPr>
            <w:rFonts w:ascii="Cambria Math" w:eastAsiaTheme="minorEastAsia" w:hAnsi="Cambria Math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 и </m:t>
        </m:r>
        <m:r>
          <w:rPr>
            <w:rFonts w:ascii="Cambria Math" w:eastAsiaTheme="minorEastAsia" w:hAnsi="Cambria Math"/>
            <w:szCs w:val="24"/>
            <w:lang w:val="en-US"/>
          </w:rPr>
          <m:t>z</m:t>
        </m:r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c</m:t>
            </m:r>
          </m:sub>
        </m:sSub>
      </m:oMath>
      <w:r>
        <w:rPr>
          <w:rFonts w:eastAsiaTheme="minorEastAsia"/>
          <w:i/>
          <w:szCs w:val="24"/>
        </w:rPr>
        <w:t xml:space="preserve"> </w:t>
      </w:r>
      <w:r>
        <w:rPr>
          <w:rFonts w:eastAsiaTheme="minorEastAsia"/>
          <w:szCs w:val="24"/>
        </w:rPr>
        <w:t>, то вернуть ошибку. (2.б.5)</w:t>
      </w:r>
    </w:p>
    <w:p w:rsidR="00062F72" w:rsidRDefault="00062F72">
      <w:pPr>
        <w:widowControl/>
        <w:suppressAutoHyphens w:val="0"/>
        <w:rPr>
          <w:rFonts w:ascii="Times New Roman" w:eastAsiaTheme="minorEastAsia" w:hAnsi="Times New Roman" w:cs="Times New Roman"/>
          <w:b/>
          <w:color w:val="000000"/>
          <w:kern w:val="0"/>
          <w:lang w:eastAsia="ru-RU" w:bidi="ar-SA"/>
        </w:rPr>
      </w:pPr>
      <w:r>
        <w:rPr>
          <w:rFonts w:eastAsiaTheme="minorEastAsia"/>
          <w:b/>
        </w:rPr>
        <w:br w:type="page"/>
      </w:r>
    </w:p>
    <w:p w:rsidR="00F07BF4" w:rsidRPr="00723F88" w:rsidRDefault="00F07BF4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b/>
          <w:szCs w:val="24"/>
        </w:rPr>
      </w:pPr>
      <w:r w:rsidRPr="00723F88">
        <w:rPr>
          <w:rFonts w:eastAsiaTheme="minorEastAsia"/>
          <w:b/>
          <w:szCs w:val="24"/>
        </w:rPr>
        <w:lastRenderedPageBreak/>
        <w:t>Обобщённый алгоритм:</w:t>
      </w:r>
    </w:p>
    <w:p w:rsidR="00F07BF4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 точки наблюдателя на нахождение в начале системы координат</w:t>
      </w:r>
      <w:r w:rsidR="002A5964">
        <w:rPr>
          <w:rFonts w:eastAsiaTheme="minorEastAsia"/>
          <w:szCs w:val="24"/>
        </w:rPr>
        <w:t xml:space="preserve"> (Проверка </w:t>
      </w:r>
      <w:r w:rsidR="00A91F08">
        <w:rPr>
          <w:rFonts w:eastAsiaTheme="minorEastAsia"/>
          <w:szCs w:val="24"/>
        </w:rPr>
        <w:t>0</w:t>
      </w:r>
      <w:r w:rsidR="002A5964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F42B6D" w:rsidRPr="00723F88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 совпадения точки наблюдателя и точки пространства</w:t>
      </w:r>
      <w:r w:rsidR="002A5964">
        <w:rPr>
          <w:rFonts w:eastAsiaTheme="minorEastAsia"/>
          <w:szCs w:val="24"/>
        </w:rPr>
        <w:t xml:space="preserve"> (</w:t>
      </w:r>
      <w:r w:rsidR="00A91F08">
        <w:rPr>
          <w:rFonts w:eastAsiaTheme="minorEastAsia"/>
          <w:szCs w:val="24"/>
        </w:rPr>
        <w:t xml:space="preserve">Проверка </w:t>
      </w:r>
      <w:r w:rsidR="00A91F08" w:rsidRPr="00A91F08">
        <w:rPr>
          <w:rFonts w:eastAsiaTheme="minorEastAsia"/>
          <w:szCs w:val="24"/>
        </w:rPr>
        <w:t>3</w:t>
      </w:r>
      <w:r w:rsidR="002A596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 xml:space="preserve">Проверка 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Pr="00723F88">
        <w:t xml:space="preserve"> (</w:t>
      </w:r>
      <w:r w:rsidR="002A5964">
        <w:t>П</w:t>
      </w:r>
      <w:r w:rsidR="00A91F08">
        <w:t>роверка 1</w:t>
      </w:r>
      <w:r w:rsidR="002A5964">
        <w:t>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Z</w:t>
      </w:r>
      <w:r w:rsidRPr="008D48A4">
        <w:rPr>
          <w:rFonts w:eastAsiaTheme="minorEastAsia"/>
          <w:szCs w:val="24"/>
        </w:rPr>
        <w:t xml:space="preserve"> - </w:t>
      </w:r>
      <w:r w:rsidRPr="00202B0F">
        <w:rPr>
          <w:rFonts w:eastAsiaTheme="minorEastAsia"/>
          <w:szCs w:val="24"/>
        </w:rPr>
        <w:t xml:space="preserve"> [Rz]</w:t>
      </w:r>
      <w:r>
        <w:rPr>
          <w:rFonts w:eastAsiaTheme="minorEastAsia"/>
          <w:szCs w:val="24"/>
        </w:rPr>
        <w:t>(</w:t>
      </w:r>
      <w:r w:rsidRPr="00FB4889">
        <w:rPr>
          <w:rFonts w:eastAsiaTheme="minorEastAsia"/>
          <w:szCs w:val="24"/>
        </w:rPr>
        <w:t xml:space="preserve">используя </w:t>
      </w:r>
      <w:r>
        <w:rPr>
          <w:rFonts w:eastAsiaTheme="minorEastAsia"/>
          <w:szCs w:val="24"/>
        </w:rPr>
        <w:t xml:space="preserve">матрицу 2.3) </w:t>
      </w:r>
      <w:r w:rsidRPr="00723F88">
        <w:rPr>
          <w:rFonts w:eastAsiaTheme="minorEastAsia"/>
          <w:szCs w:val="24"/>
        </w:rPr>
        <w:t>с проверкой деления на ноль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поворота относительно оси </w:t>
      </w:r>
      <w:r>
        <w:rPr>
          <w:rFonts w:eastAsiaTheme="minorEastAsia"/>
          <w:szCs w:val="24"/>
          <w:lang w:val="en-US"/>
        </w:rPr>
        <w:t>X</w:t>
      </w:r>
      <w:r w:rsidRPr="00DE681F">
        <w:rPr>
          <w:rFonts w:eastAsiaTheme="minorEastAsia"/>
          <w:szCs w:val="24"/>
        </w:rPr>
        <w:t xml:space="preserve"> - </w:t>
      </w:r>
      <w:r w:rsidRPr="00CE110E"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[Rx]</w:t>
      </w:r>
      <w:r>
        <w:rPr>
          <w:rFonts w:eastAsiaTheme="minorEastAsia"/>
          <w:szCs w:val="24"/>
        </w:rPr>
        <w:t>(</w:t>
      </w:r>
      <w:r w:rsidRPr="00FB4889">
        <w:t xml:space="preserve"> </w:t>
      </w:r>
      <w:r w:rsidRPr="00FB4889">
        <w:rPr>
          <w:rFonts w:eastAsiaTheme="minorEastAsia"/>
          <w:szCs w:val="24"/>
        </w:rPr>
        <w:t xml:space="preserve">используя матрицу </w:t>
      </w:r>
      <w:r>
        <w:rPr>
          <w:rFonts w:eastAsiaTheme="minorEastAsia"/>
          <w:szCs w:val="24"/>
        </w:rPr>
        <w:t>2.1)</w:t>
      </w:r>
    </w:p>
    <w:p w:rsid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переноса в начало координат</w:t>
      </w:r>
      <w:r w:rsidRPr="00DE681F">
        <w:rPr>
          <w:rFonts w:eastAsiaTheme="minorEastAsia"/>
          <w:szCs w:val="24"/>
        </w:rPr>
        <w:t xml:space="preserve"> - </w:t>
      </w:r>
      <w:r>
        <w:rPr>
          <w:rFonts w:eastAsiaTheme="minorEastAsia"/>
          <w:szCs w:val="24"/>
        </w:rPr>
        <w:t xml:space="preserve"> </w:t>
      </w:r>
      <w:r w:rsidRPr="00202B0F">
        <w:rPr>
          <w:rFonts w:eastAsiaTheme="minorEastAsia"/>
          <w:szCs w:val="24"/>
        </w:rPr>
        <w:t>[T]</w:t>
      </w:r>
      <w:r>
        <w:rPr>
          <w:rFonts w:eastAsiaTheme="minorEastAsia"/>
          <w:szCs w:val="24"/>
        </w:rPr>
        <w:t xml:space="preserve"> (матрица</w:t>
      </w:r>
      <w:r>
        <w:t xml:space="preserve"> </w:t>
      </w:r>
      <w:r w:rsidRPr="00FB4889">
        <w:rPr>
          <w:rFonts w:eastAsiaTheme="minorEastAsia"/>
          <w:szCs w:val="24"/>
        </w:rPr>
        <w:t>2.а.0</w:t>
      </w:r>
      <w:r>
        <w:rPr>
          <w:rFonts w:eastAsiaTheme="minorEastAsia"/>
          <w:szCs w:val="24"/>
        </w:rPr>
        <w:t>),</w:t>
      </w:r>
    </w:p>
    <w:p w:rsidR="00396423" w:rsidRPr="00C139A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проецирования</w:t>
      </w:r>
      <w:r w:rsidRPr="00DE681F">
        <w:t xml:space="preserve"> </w:t>
      </w:r>
      <w:r w:rsidRPr="00723F88">
        <w:t xml:space="preserve">на плоскость </w:t>
      </w:r>
      <w:r w:rsidRPr="00723F88">
        <w:rPr>
          <w:lang w:val="en-US"/>
        </w:rPr>
        <w:t>XOY</w:t>
      </w:r>
      <w:r w:rsidRPr="00723F88">
        <w:t xml:space="preserve">(при расположении наблюдателя в бесконечности на оси </w:t>
      </w:r>
      <w:r w:rsidRPr="00723F88">
        <w:rPr>
          <w:lang w:val="en-US"/>
        </w:rPr>
        <w:t>Z</w:t>
      </w:r>
      <w:r w:rsidRPr="00723F88">
        <w:t>(в точке (0,0,1,0))</w:t>
      </w:r>
      <w:r w:rsidRPr="00DE681F">
        <w:t xml:space="preserve"> - </w:t>
      </w:r>
      <w:r>
        <w:rPr>
          <w:rFonts w:eastAsiaTheme="minorEastAsia"/>
          <w:szCs w:val="24"/>
        </w:rPr>
        <w:t xml:space="preserve"> </w:t>
      </w:r>
      <w:r w:rsidRPr="000D4ACA">
        <w:rPr>
          <w:rFonts w:eastAsiaTheme="minorEastAsia"/>
        </w:rPr>
        <w:t>[</w:t>
      </w:r>
      <w:r>
        <w:rPr>
          <w:rFonts w:eastAsiaTheme="minorEastAsia"/>
          <w:lang w:val="en-US"/>
        </w:rPr>
        <w:t>Pz</w:t>
      </w:r>
      <w:r w:rsidRPr="000D4ACA">
        <w:rPr>
          <w:rFonts w:eastAsiaTheme="minorEastAsia"/>
        </w:rPr>
        <w:t xml:space="preserve">] </w:t>
      </w:r>
      <w:r>
        <w:rPr>
          <w:rFonts w:eastAsiaTheme="minorEastAsia"/>
        </w:rPr>
        <w:t>(матрица 2.10)</w:t>
      </w:r>
    </w:p>
    <w:p w:rsidR="00396423" w:rsidRPr="00DE681F" w:rsidRDefault="00396423" w:rsidP="00491E68">
      <w:pPr>
        <w:pStyle w:val="16"/>
        <w:numPr>
          <w:ilvl w:val="1"/>
          <w:numId w:val="23"/>
        </w:numPr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>ы отражения относительно плоскости YO</w:t>
      </w:r>
      <w:r>
        <w:rPr>
          <w:rFonts w:eastAsiaTheme="minorEastAsia"/>
          <w:szCs w:val="24"/>
          <w:lang w:val="en-US"/>
        </w:rPr>
        <w:t>Z</w:t>
      </w:r>
      <w:r w:rsidRPr="00DE681F">
        <w:rPr>
          <w:rFonts w:eastAsiaTheme="minorEastAsia"/>
          <w:szCs w:val="24"/>
        </w:rPr>
        <w:t xml:space="preserve"> -  </w:t>
      </w:r>
      <w:r w:rsidRPr="00DE681F">
        <w:rPr>
          <w:rFonts w:eastAsiaTheme="minorEastAsia"/>
        </w:rPr>
        <w:t>[</w:t>
      </w:r>
      <w:r w:rsidRPr="00DE681F">
        <w:rPr>
          <w:rFonts w:eastAsiaTheme="minorEastAsia"/>
          <w:lang w:val="en-US"/>
        </w:rPr>
        <w:t>Mx</w:t>
      </w:r>
      <w:r w:rsidRPr="00DE681F">
        <w:rPr>
          <w:rFonts w:eastAsiaTheme="minorEastAsia"/>
        </w:rPr>
        <w:t>](матрица 2.5)</w:t>
      </w:r>
    </w:p>
    <w:p w:rsidR="00396423" w:rsidRPr="00396423" w:rsidRDefault="00396423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202B0F">
        <w:rPr>
          <w:rFonts w:eastAsiaTheme="minorEastAsia"/>
          <w:szCs w:val="24"/>
        </w:rPr>
        <w:t>Вычисление матриц</w:t>
      </w:r>
      <w:r>
        <w:rPr>
          <w:rFonts w:eastAsiaTheme="minorEastAsia"/>
          <w:szCs w:val="24"/>
        </w:rPr>
        <w:t xml:space="preserve">ы перспективного преобразования -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(используя матрицу (2.13</m:t>
        </m:r>
      </m:oMath>
      <w:r>
        <w:rPr>
          <w:rFonts w:eastAsiaTheme="minorEastAsia"/>
        </w:rPr>
        <w:t>))</w:t>
      </w:r>
    </w:p>
    <w:p w:rsidR="00D13F60" w:rsidRPr="00396423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396423">
        <w:rPr>
          <w:rFonts w:eastAsiaTheme="minorEastAsia"/>
        </w:rPr>
        <w:t>Вычи</w:t>
      </w:r>
      <w:r w:rsidR="00FB4889" w:rsidRPr="00396423">
        <w:rPr>
          <w:rFonts w:eastAsiaTheme="minorEastAsia"/>
        </w:rPr>
        <w:t>сление матрицы центрального проецирования</w:t>
      </w:r>
      <w:r w:rsidRPr="00396423">
        <w:rPr>
          <w:rFonts w:eastAsiaTheme="minorEastAsi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396423">
        <w:rPr>
          <w:rFonts w:eastAsiaTheme="minorEastAsia"/>
        </w:rPr>
        <w:t xml:space="preserve"> </w:t>
      </w:r>
      <w:r w:rsidR="00D13F60" w:rsidRPr="00396423">
        <w:rPr>
          <w:rFonts w:eastAsiaTheme="minorEastAsia"/>
        </w:rPr>
        <w:t>(</w:t>
      </w:r>
      <w:r w:rsidRPr="00396423">
        <w:rPr>
          <w:rFonts w:eastAsiaTheme="minorEastAsia"/>
        </w:rPr>
        <w:t>формула</w:t>
      </w:r>
      <w:r w:rsidRPr="00396423">
        <w:rPr>
          <w:rFonts w:eastAsiaTheme="minorEastAsia"/>
          <w:szCs w:val="24"/>
        </w:rPr>
        <w:t>(2.б.1)</w:t>
      </w:r>
      <w:r w:rsidR="00D13F60" w:rsidRPr="00396423">
        <w:rPr>
          <w:rFonts w:eastAsiaTheme="minorEastAsia"/>
          <w:szCs w:val="24"/>
        </w:rPr>
        <w:t>)</w:t>
      </w:r>
    </w:p>
    <w:p w:rsidR="00F07BF4" w:rsidRPr="00723F88" w:rsidRDefault="00F07BF4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</w:t>
      </w:r>
      <w:r w:rsidR="00D13F60" w:rsidRPr="00723F88">
        <w:rPr>
          <w:rFonts w:eastAsiaTheme="minorEastAsia"/>
          <w:szCs w:val="24"/>
        </w:rPr>
        <w:t>2.б</w:t>
      </w:r>
      <w:r w:rsidRPr="00723F88">
        <w:rPr>
          <w:rFonts w:eastAsiaTheme="minorEastAsia"/>
          <w:szCs w:val="24"/>
        </w:rPr>
        <w:t xml:space="preserve">.2) и матрицу </w:t>
      </w:r>
      <w:r w:rsidR="00396423">
        <w:rPr>
          <w:rFonts w:eastAsiaTheme="minorEastAsia"/>
          <w:szCs w:val="24"/>
        </w:rPr>
        <w:t xml:space="preserve">центрального </w:t>
      </w:r>
      <w:r w:rsidR="00396423" w:rsidRPr="00723F88">
        <w:rPr>
          <w:rFonts w:eastAsiaTheme="minorEastAsia"/>
          <w:szCs w:val="24"/>
        </w:rPr>
        <w:t>проецирования</w:t>
      </w:r>
      <w:r w:rsidRPr="00723F88">
        <w:rPr>
          <w:rFonts w:eastAsiaTheme="minorEastAsia"/>
          <w:szCs w:val="24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="00D13F60"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D9491E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F07BF4" w:rsidRPr="00723F88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системы координат точек</w:t>
      </w:r>
      <w:r w:rsidR="00D13F60" w:rsidRPr="00723F88">
        <w:rPr>
          <w:rFonts w:eastAsiaTheme="minorEastAsia"/>
          <w:szCs w:val="24"/>
        </w:rPr>
        <w:t>:</w:t>
      </w:r>
      <w:r w:rsidRPr="00723F88">
        <w:rPr>
          <w:rFonts w:eastAsiaTheme="minorEastAsia"/>
          <w:szCs w:val="24"/>
        </w:rPr>
        <w:t xml:space="preserve"> О, Х, Y, Z; </w:t>
      </w:r>
    </w:p>
    <w:p w:rsidR="00F07BF4" w:rsidRPr="00723F88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F07BF4" w:rsidRDefault="00F07BF4" w:rsidP="00491E68">
      <w:pPr>
        <w:pStyle w:val="16"/>
        <w:numPr>
          <w:ilvl w:val="3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F42B6D" w:rsidRDefault="00AD160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>
        <w:rPr>
          <w:rFonts w:eastAsiaTheme="minorEastAsia"/>
        </w:rPr>
        <w:t>Нормирование координат точек с помощью формулы (2.б.0).</w:t>
      </w:r>
    </w:p>
    <w:p w:rsidR="00F42B6D" w:rsidRPr="00F42B6D" w:rsidRDefault="00F42B6D" w:rsidP="00491E68">
      <w:pPr>
        <w:pStyle w:val="16"/>
        <w:numPr>
          <w:ilvl w:val="1"/>
          <w:numId w:val="23"/>
        </w:numPr>
        <w:spacing w:before="0" w:beforeAutospacing="0" w:after="0" w:afterAutospacing="0"/>
        <w:ind w:left="0" w:firstLine="709"/>
        <w:jc w:val="both"/>
        <w:rPr>
          <w:rFonts w:eastAsiaTheme="minorEastAsia"/>
          <w:szCs w:val="24"/>
        </w:rPr>
      </w:pPr>
      <w:r w:rsidRPr="00F42B6D">
        <w:rPr>
          <w:rFonts w:eastAsiaTheme="minorEastAsia"/>
        </w:rPr>
        <w:t>Проверка выхода проекции за границы экрана (</w:t>
      </w:r>
      <w:r w:rsidR="00A91F08">
        <w:rPr>
          <w:rFonts w:eastAsiaTheme="minorEastAsia"/>
        </w:rPr>
        <w:t>Проверка 2</w:t>
      </w:r>
      <w:r w:rsidRPr="00F42B6D">
        <w:rPr>
          <w:rFonts w:eastAsiaTheme="minorEastAsia"/>
        </w:rPr>
        <w:t>)</w:t>
      </w:r>
    </w:p>
    <w:p w:rsidR="00AD160D" w:rsidRPr="00723F88" w:rsidRDefault="00AD160D" w:rsidP="00AD160D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06466C" w:rsidRPr="00723F88" w:rsidRDefault="0006466C" w:rsidP="00723F88">
      <w:pPr>
        <w:pStyle w:val="16"/>
        <w:spacing w:before="0" w:beforeAutospacing="0" w:after="0" w:afterAutospacing="0"/>
        <w:ind w:firstLine="709"/>
        <w:jc w:val="both"/>
      </w:pPr>
    </w:p>
    <w:p w:rsidR="008A6E9E" w:rsidRPr="00723F88" w:rsidRDefault="008A6E9E" w:rsidP="00723F88">
      <w:pPr>
        <w:pStyle w:val="a0"/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38080F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8" w:name="_Toc445762028"/>
      <w:r w:rsidRPr="00723F88">
        <w:rPr>
          <w:rFonts w:ascii="Times New Roman" w:hAnsi="Times New Roman"/>
          <w:sz w:val="24"/>
        </w:rPr>
        <w:t>5</w:t>
      </w:r>
      <w:r w:rsidR="0038080F" w:rsidRPr="00723F88">
        <w:rPr>
          <w:rFonts w:ascii="Times New Roman" w:hAnsi="Times New Roman"/>
          <w:sz w:val="24"/>
        </w:rPr>
        <w:t>. Отрисовка (вывод чертежей на экран).</w:t>
      </w:r>
      <w:bookmarkEnd w:id="8"/>
    </w:p>
    <w:p w:rsidR="0018248C" w:rsidRPr="00723F88" w:rsidRDefault="000163DF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hAnsi="Times New Roman"/>
        </w:rPr>
        <w:t>Данный пункт был рассмотрен в лабораторной работе №1.</w:t>
      </w:r>
    </w:p>
    <w:p w:rsidR="0018248C" w:rsidRPr="00723F88" w:rsidRDefault="00CB7AD4" w:rsidP="00723F88">
      <w:pPr>
        <w:pStyle w:val="1"/>
        <w:spacing w:before="0" w:after="0"/>
        <w:ind w:left="0" w:firstLine="709"/>
        <w:jc w:val="both"/>
        <w:rPr>
          <w:rFonts w:ascii="Times New Roman" w:hAnsi="Times New Roman"/>
          <w:sz w:val="24"/>
        </w:rPr>
      </w:pPr>
      <w:bookmarkStart w:id="9" w:name="_Toc383391232"/>
      <w:bookmarkStart w:id="10" w:name="_Toc383391409"/>
      <w:bookmarkStart w:id="11" w:name="_Toc385010229"/>
      <w:bookmarkStart w:id="12" w:name="_Toc416163092"/>
      <w:bookmarkStart w:id="13" w:name="_Toc436083574"/>
      <w:bookmarkStart w:id="14" w:name="_Toc445762029"/>
      <w:r w:rsidRPr="00723F88">
        <w:rPr>
          <w:rFonts w:ascii="Times New Roman" w:hAnsi="Times New Roman"/>
          <w:sz w:val="24"/>
        </w:rPr>
        <w:t>6</w:t>
      </w:r>
      <w:r w:rsidR="0018248C" w:rsidRPr="00723F88">
        <w:rPr>
          <w:rFonts w:ascii="Times New Roman" w:hAnsi="Times New Roman"/>
          <w:sz w:val="24"/>
        </w:rPr>
        <w:t>. Описание реализации применяемых методов</w:t>
      </w:r>
      <w:bookmarkEnd w:id="9"/>
      <w:bookmarkEnd w:id="10"/>
      <w:bookmarkEnd w:id="11"/>
      <w:bookmarkEnd w:id="12"/>
      <w:bookmarkEnd w:id="13"/>
      <w:bookmarkEnd w:id="14"/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Точка в трехмерном пространстве определяется с помощью трех 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соответственно.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силу применения однородных координат для трехмерных точек, к трех существующим координатам добавится еще одна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25089D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В двумерном пространстве точка определяется уже двумя координатами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расположенные на осях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. 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Так как необходимо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спроецировать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трехмерную систему координат и точки в ней в двумерную систему координат экрана, имеем тип двухмерных и </w:t>
      </w:r>
      <w:r w:rsidR="009309EA"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четырехмерных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точек. </w:t>
      </w:r>
    </w:p>
    <w:p w:rsidR="00724BB4" w:rsidRPr="00724BB4" w:rsidRDefault="0018248C" w:rsidP="00724BB4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Для хранения 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однородных 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координат точек трехмерного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CA4089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CA4089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определяющую точку в трехмерной плоскости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в однородных коорд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и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н</w:t>
      </w:r>
      <w:r w:rsidR="009309EA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а</w:t>
      </w:r>
      <w:r w:rsidR="00F1129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тах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и обработки матриц будем использовать структуру </w:t>
      </w:r>
      <w:r w:rsidR="00D60DCF">
        <w:rPr>
          <w:rFonts w:ascii="Times New Roman" w:eastAsiaTheme="minorHAnsi" w:hAnsi="Times New Roman" w:cs="Times New Roman"/>
          <w:kern w:val="0"/>
          <w:lang w:val="en-US" w:eastAsia="ru-RU" w:bidi="ar-SA"/>
        </w:rPr>
        <w:t>Matrix</w:t>
      </w:r>
      <w:r w:rsidR="00D60DCF">
        <w:rPr>
          <w:rFonts w:ascii="Times New Roman" w:eastAsiaTheme="minorHAnsi" w:hAnsi="Times New Roman" w:cs="Times New Roman"/>
          <w:kern w:val="0"/>
          <w:lang w:eastAsia="ru-RU" w:bidi="ar-SA"/>
        </w:rPr>
        <w:t>, для которой определены операции между матрицами: сложение, умножение, и т.д.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Для хранения координат точек двумерного пространства будем использовать структуру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которая представляет упорядоченную пару целых чисел-координат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определяющую точку в двумерной плоскости. Используемая константа для вычисления: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(полуоси, соотвественно равные половине ширины экрана и высоты). Входные параметры для вычисления – значения ползунков (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alpha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), значение 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RadioButton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(</w:t>
      </w:r>
      <w:r w:rsidR="00724BB4">
        <w:rPr>
          <w:rFonts w:ascii="Times New Roman" w:eastAsiaTheme="minorHAnsi" w:hAnsi="Times New Roman" w:cs="Times New Roman"/>
          <w:kern w:val="0"/>
          <w:lang w:val="en-US" w:eastAsia="ru-RU" w:bidi="ar-SA"/>
        </w:rPr>
        <w:t>bool</w:t>
      </w:r>
      <w:r w:rsidR="00724BB4" w:rsidRPr="00724BB4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="00724BB4">
        <w:rPr>
          <w:rFonts w:ascii="Times New Roman" w:eastAsiaTheme="minorHAnsi" w:hAnsi="Times New Roman" w:cs="Times New Roman"/>
          <w:kern w:val="0"/>
          <w:lang w:eastAsia="ru-RU" w:bidi="ar-SA"/>
        </w:rPr>
        <w:t>Ортогональное)</w:t>
      </w:r>
      <w:r w:rsidR="004544F0">
        <w:rPr>
          <w:rFonts w:ascii="Times New Roman" w:eastAsiaTheme="minorHAnsi" w:hAnsi="Times New Roman" w:cs="Times New Roman"/>
          <w:kern w:val="0"/>
          <w:lang w:eastAsia="ru-RU" w:bidi="ar-SA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Segoe UI"/>
          <w:color w:val="2A2A2A"/>
          <w:kern w:val="0"/>
          <w:shd w:val="clear" w:color="auto" w:fill="FFFFE1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b/>
          <w:kern w:val="0"/>
          <w:u w:val="single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kern w:val="0"/>
          <w:u w:val="single"/>
          <w:lang w:eastAsia="ru-RU" w:bidi="ar-SA"/>
        </w:rPr>
        <w:t>Имена используемых переменных и их смысл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Общие: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-значения ползунков по осям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точки пространства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</w:p>
    <w:p w:rsidR="00AF289E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25089D" w:rsidRPr="00723F88">
        <w:rPr>
          <w:rFonts w:ascii="Times New Roman" w:eastAsiaTheme="minorEastAsia" w:hAnsi="Times New Roman" w:cstheme="minorBidi"/>
        </w:rPr>
        <w:t xml:space="preserve"> – значения ползунков по осям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Ox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Oy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25089D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Oz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точки наблюдателя</w:t>
      </w:r>
    </w:p>
    <w:p w:rsidR="00A341A4" w:rsidRPr="00F42B6D" w:rsidRDefault="003D0682" w:rsidP="003D0682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  <w:r w:rsidR="00A341A4" w:rsidRPr="00EF3455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</w:t>
      </w:r>
      <w:r w:rsidR="00A341A4" w:rsidRPr="00A341A4">
        <w:rPr>
          <w:rFonts w:ascii="Times New Roman" w:eastAsiaTheme="minorHAnsi" w:hAnsi="Times New Roman" w:cstheme="minorBidi"/>
          <w:kern w:val="0"/>
          <w:lang w:val="en-US" w:eastAsia="ru-RU" w:bidi="ar-SA"/>
        </w:rPr>
        <w:t>C</w:t>
      </w:r>
      <w:r w:rsidR="00A341A4" w:rsidRPr="00A341A4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w</m:t>
            </m:r>
          </m:e>
        </m:d>
        <m:r>
          <w:rPr>
            <w:rFonts w:ascii="Cambria Math" w:hAnsi="Cambria Math"/>
          </w:rPr>
          <m:t xml:space="preserve"> (тип 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Point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eastAsia="ru-RU" w:bidi="ar-SA"/>
          </w:rPr>
          <m:t>4</m:t>
        </m:r>
        <m:r>
          <m:rPr>
            <m:sty m:val="p"/>
          </m:rPr>
          <w:rPr>
            <w:rFonts w:ascii="Cambria Math" w:eastAsiaTheme="minorHAnsi" w:hAnsi="Cambria Math" w:cstheme="minorBidi"/>
            <w:kern w:val="0"/>
            <w:lang w:val="en-US" w:eastAsia="ru-RU" w:bidi="ar-SA"/>
          </w:rPr>
          <m:t>D</m:t>
        </m:r>
        <m:r>
          <w:rPr>
            <w:rFonts w:ascii="Cambria Math" w:hAnsi="Cambria Math"/>
          </w:rPr>
          <m:t>)</m:t>
        </m:r>
      </m:oMath>
      <w:r w:rsidR="00A341A4" w:rsidRPr="00A341A4">
        <w:rPr>
          <w:rFonts w:ascii="Times New Roman" w:eastAsiaTheme="minorEastAsia" w:hAnsi="Times New Roman" w:cstheme="minorBidi"/>
        </w:rPr>
        <w:t xml:space="preserve"> – </w:t>
      </w:r>
      <w:r w:rsidR="00A341A4">
        <w:rPr>
          <w:rFonts w:ascii="Times New Roman" w:eastAsiaTheme="minorEastAsia" w:hAnsi="Times New Roman" w:cstheme="minorBidi"/>
        </w:rPr>
        <w:t>точка наблюдателя</w:t>
      </w:r>
      <w:r w:rsidR="00F42B6D">
        <w:rPr>
          <w:rFonts w:ascii="Times New Roman" w:eastAsiaTheme="minorEastAsia" w:hAnsi="Times New Roman" w:cstheme="minorBidi"/>
        </w:rPr>
        <w:t xml:space="preserve">. В зависимости от того какой вид проецирования выбран, </w:t>
      </w:r>
      <w:r w:rsidR="00F42B6D">
        <w:rPr>
          <w:rFonts w:ascii="Times New Roman" w:eastAsiaTheme="minorEastAsia" w:hAnsi="Times New Roman" w:cstheme="minorBidi"/>
          <w:lang w:val="en-US"/>
        </w:rPr>
        <w:t>w</w:t>
      </w:r>
      <w:r w:rsidR="00F42B6D" w:rsidRPr="00F42B6D">
        <w:rPr>
          <w:rFonts w:ascii="Times New Roman" w:eastAsiaTheme="minorEastAsia" w:hAnsi="Times New Roman" w:cstheme="minorBidi"/>
        </w:rPr>
        <w:t xml:space="preserve"> </w:t>
      </w:r>
      <w:r w:rsidR="00F42B6D">
        <w:rPr>
          <w:rFonts w:ascii="Times New Roman" w:eastAsiaTheme="minorEastAsia" w:hAnsi="Times New Roman" w:cstheme="minorBidi"/>
        </w:rPr>
        <w:t xml:space="preserve">будет равен: 1, если центральное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 xml:space="preserve">; 0, если ортогональное </w:t>
      </w:r>
      <w:r w:rsidR="00DF7342">
        <w:rPr>
          <w:rFonts w:ascii="Times New Roman" w:eastAsiaTheme="minorEastAsia" w:hAnsi="Times New Roman" w:cstheme="minorBidi"/>
        </w:rPr>
        <w:t>проецирование</w:t>
      </w:r>
      <w:r w:rsidR="00F42B6D">
        <w:rPr>
          <w:rFonts w:ascii="Times New Roman" w:eastAsiaTheme="minorEastAsia" w:hAnsi="Times New Roman" w:cstheme="minorBidi"/>
        </w:rPr>
        <w:t>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A341A4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ширины экрана</w:t>
      </w:r>
    </w:p>
    <w:p w:rsidR="0018248C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 - полуось, равная половине высоты экрана</w:t>
      </w:r>
    </w:p>
    <w:p w:rsidR="00577ABA" w:rsidRDefault="00577AB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  <w:t xml:space="preserve"> 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Единичная_Матрица_4_на_4 –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единичная</w:t>
      </w:r>
      <w:r w:rsidRPr="00577ABA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матрица размерностью 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4*4</w:t>
      </w:r>
    </w:p>
    <w:p w:rsidR="00A341A4" w:rsidRPr="004544F0" w:rsidRDefault="00724BB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ab/>
        <w:t xml:space="preserve">  Поз</w:t>
      </w:r>
      <w:r w:rsidR="00301313">
        <w:rPr>
          <w:rFonts w:ascii="Times New Roman" w:eastAsiaTheme="minorHAnsi" w:hAnsi="Times New Roman" w:cstheme="minorBidi"/>
          <w:kern w:val="0"/>
          <w:lang w:eastAsia="ru-RU" w:bidi="ar-SA"/>
        </w:rPr>
        <w:t>иция_Переключателя_Проецироания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(тип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bool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–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значение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RadioButton</w:t>
      </w:r>
      <w:r w:rsidR="004544F0" w:rsidRP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компонента. Если </w:t>
      </w:r>
      <w:r w:rsidR="004544F0">
        <w:rPr>
          <w:rFonts w:ascii="Times New Roman" w:eastAsiaTheme="minorHAnsi" w:hAnsi="Times New Roman" w:cstheme="minorBidi"/>
          <w:kern w:val="0"/>
          <w:lang w:val="en-US" w:eastAsia="ru-RU" w:bidi="ar-SA"/>
        </w:rPr>
        <w:t>fasle</w:t>
      </w:r>
      <w:r w:rsidR="004544F0">
        <w:rPr>
          <w:rFonts w:ascii="Times New Roman" w:eastAsiaTheme="minorHAnsi" w:hAnsi="Times New Roman" w:cstheme="minorBidi"/>
          <w:kern w:val="0"/>
          <w:lang w:eastAsia="ru-RU" w:bidi="ar-SA"/>
        </w:rPr>
        <w:t>, то пользователь выбрал «Центральное проецирование», иначе «Ортогональное проецирование».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AF289E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чертежа: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хранения точек трехмерного пространства введем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25089D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="00CA4089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где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-  точка начала координат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– исходная точка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проекции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на плоскости П1, П2, П3 соответственно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точка на осях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соответственно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– точки для построения осей координат. </w:t>
      </w:r>
    </w:p>
    <w:p w:rsidR="00062F72" w:rsidRDefault="0018248C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Так как нам нужно преобразовать трехмерную систему координат в двумерную систему экрана, то введем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2A5964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2A5964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 определяющий двумерную систему координат экрана, где каждая точка этой системы имеет тип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Point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bookmarkStart w:id="15" w:name="_Toc385010232"/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3D0682" w:rsidRDefault="003D0682" w:rsidP="004C2D9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  <w:bookmarkEnd w:id="15"/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: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ab/>
      </w:r>
    </w:p>
    <w:p w:rsidR="0018248C" w:rsidRPr="00723F88" w:rsidRDefault="00AF289E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F1129C" w:rsidRPr="00723F88" w:rsidRDefault="00F1129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16" w:name="_Toc383391234"/>
      <w:bookmarkStart w:id="17" w:name="_Toc383391411"/>
      <w:bookmarkStart w:id="18" w:name="_Toc385010231"/>
      <w:bookmarkStart w:id="19" w:name="_Toc416163094"/>
      <w:bookmarkStart w:id="20" w:name="_Toc436083575"/>
      <w:bookmarkStart w:id="21" w:name="_Toc445762030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bookmarkEnd w:id="16"/>
      <w:bookmarkEnd w:id="17"/>
      <w:bookmarkEnd w:id="18"/>
      <w:bookmarkEnd w:id="19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1 Укрупненный алгоритм.</w:t>
      </w:r>
      <w:bookmarkEnd w:id="20"/>
      <w:bookmarkEnd w:id="21"/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2" w:name="_Toc383391233"/>
      <w:bookmarkStart w:id="23" w:name="_Toc383391410"/>
      <w:bookmarkStart w:id="24" w:name="_Toc385010230"/>
      <w:bookmarkStart w:id="25" w:name="_Toc416163093"/>
      <w:bookmarkStart w:id="26" w:name="_Toc436083576"/>
      <w:bookmarkStart w:id="27" w:name="_Toc445762031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 Ввод координат точ</w:t>
      </w:r>
      <w:bookmarkEnd w:id="22"/>
      <w:bookmarkEnd w:id="23"/>
      <w:bookmarkEnd w:id="24"/>
      <w:bookmarkEnd w:id="25"/>
      <w:bookmarkEnd w:id="26"/>
      <w:bookmarkEnd w:id="27"/>
      <w:r w:rsidR="00F1129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ек</w:t>
      </w:r>
    </w:p>
    <w:p w:rsidR="0018248C" w:rsidRPr="00723F88" w:rsidRDefault="0018248C" w:rsidP="00723F88">
      <w:pPr>
        <w:ind w:firstLine="709"/>
        <w:jc w:val="both"/>
        <w:rPr>
          <w:rFonts w:ascii="Times New Roman" w:hAnsi="Times New Roman"/>
        </w:rPr>
      </w:pPr>
      <w:r w:rsidRPr="00723F88">
        <w:rPr>
          <w:rFonts w:ascii="Times New Roman" w:hAnsi="Times New Roman" w:cs="Times New Roman"/>
        </w:rPr>
        <w:t xml:space="preserve">Для ввода координат и угла между осями используется класс </w:t>
      </w:r>
      <w:r w:rsidRPr="00723F88">
        <w:rPr>
          <w:rFonts w:ascii="Times New Roman" w:hAnsi="Times New Roman" w:cs="Times New Roman"/>
          <w:lang w:val="en-US"/>
        </w:rPr>
        <w:t>TrackBar</w:t>
      </w:r>
      <w:r w:rsidRPr="00723F88">
        <w:rPr>
          <w:rFonts w:ascii="Times New Roman" w:hAnsi="Times New Roman" w:cs="Times New Roman"/>
        </w:rPr>
        <w:t xml:space="preserve"> (ползунковый переключатель), у которого будут использоваться следующие свойства:</w:t>
      </w:r>
    </w:p>
    <w:tbl>
      <w:tblPr>
        <w:tblStyle w:val="15"/>
        <w:tblW w:w="0" w:type="auto"/>
        <w:tblInd w:w="708" w:type="dxa"/>
        <w:tblLook w:val="04A0" w:firstRow="1" w:lastRow="0" w:firstColumn="1" w:lastColumn="0" w:noHBand="0" w:noVBand="1"/>
      </w:tblPr>
      <w:tblGrid>
        <w:gridCol w:w="4836"/>
        <w:gridCol w:w="4912"/>
      </w:tblGrid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Свойство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Maximum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Максимальное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Minimum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Минимальное значение</w:t>
            </w:r>
          </w:p>
        </w:tc>
      </w:tr>
      <w:tr w:rsidR="0018248C" w:rsidRPr="00723F88" w:rsidTr="0018248C"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val="en-US" w:eastAsia="ru-RU" w:bidi="ar-SA"/>
              </w:rPr>
              <w:t>Value</w:t>
            </w:r>
          </w:p>
        </w:tc>
        <w:tc>
          <w:tcPr>
            <w:tcW w:w="5341" w:type="dxa"/>
          </w:tcPr>
          <w:p w:rsidR="0018248C" w:rsidRPr="00723F88" w:rsidRDefault="0018248C" w:rsidP="00723F88">
            <w:pPr>
              <w:widowControl/>
              <w:suppressAutoHyphens w:val="0"/>
              <w:ind w:firstLine="709"/>
              <w:jc w:val="both"/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</w:pPr>
            <w:r w:rsidRPr="00723F88">
              <w:rPr>
                <w:rFonts w:ascii="Times New Roman" w:eastAsiaTheme="minorHAnsi" w:hAnsi="Times New Roman" w:cstheme="minorBidi"/>
                <w:kern w:val="0"/>
                <w:lang w:eastAsia="ru-RU" w:bidi="ar-SA"/>
              </w:rPr>
              <w:t>Текущая позиция</w:t>
            </w:r>
          </w:p>
        </w:tc>
      </w:tr>
    </w:tbl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Свойство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определяет текущее положение ползунка. Для ввода координат точки и угла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alpha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воспользуемся именно этим свойством. Значение координат точки целочисленные.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Таким образом, точка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A20047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 xml:space="preserve">3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(исходная точка) из массива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112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задается с помощью значений свойств </w:t>
      </w:r>
      <w:r w:rsidR="00A2004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Value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ползунков, представляющих собой значения соответствующих координат.</w:t>
      </w: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8F3610" w:rsidRPr="00723F88" w:rsidRDefault="008F361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713780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28" w:name="_Toc436083577"/>
      <w:bookmarkStart w:id="29" w:name="_Toc445762032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386017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Вычисления</w:t>
      </w:r>
      <w:bookmarkEnd w:id="28"/>
      <w:bookmarkEnd w:id="29"/>
    </w:p>
    <w:p w:rsidR="0018248C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 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18248C">
          <w:headerReference w:type="even" r:id="rId48"/>
          <w:footerReference w:type="even" r:id="rId49"/>
          <w:footerReference w:type="default" r:id="rId50"/>
          <w:pgSz w:w="11906" w:h="16838"/>
          <w:pgMar w:top="720" w:right="720" w:bottom="426" w:left="720" w:header="708" w:footer="708" w:gutter="0"/>
          <w:cols w:space="708"/>
          <w:titlePg/>
          <w:docGrid w:linePitch="381"/>
        </w:sect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Трехмерная система координат представляют собой массив точек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Так как нам нужно преобразовать трехмерную систему координат в двумерную систему экрана, то точки системы экрана будем хранить в массиве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]. Добавим значения точек в массив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18248C" w:rsidRPr="00527719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527719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[1]:=(0,0,0</w:t>
      </w:r>
      <w:r w:rsidR="00E82F98" w:rsidRPr="00527719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527719" w:rsidRDefault="0018248C" w:rsidP="00E31943">
      <w:pPr>
        <w:widowControl/>
        <w:suppressAutoHyphens w:val="0"/>
        <w:ind w:right="-295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527719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[2]:=(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,0,0</w:t>
      </w:r>
      <w:r w:rsidR="00E31943" w:rsidRPr="00527719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527719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E82F98" w:rsidP="00E31943">
      <w:pPr>
        <w:widowControl/>
        <w:suppressAutoHyphens w:val="0"/>
        <w:ind w:right="-2138"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D[3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]:=(0,semiaxis_w, 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</w:t>
      </w:r>
      <w:r w:rsidR="004504D1">
        <w:rPr>
          <w:rFonts w:ascii="Times New Roman" w:eastAsiaTheme="minorHAnsi" w:hAnsi="Times New Roman" w:cstheme="minorBidi"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EA5166">
      <w:pPr>
        <w:widowControl/>
        <w:tabs>
          <w:tab w:val="left" w:pos="709"/>
        </w:tabs>
        <w:suppressAutoHyphens w:val="0"/>
        <w:ind w:firstLine="426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]:=(0,0, semiaxis_h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D[5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D[6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]:=(X,Y,0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E82F98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T4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D[7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]:=(X,0,Z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D[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8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]:=(0,Y,Z</w:t>
      </w:r>
      <w:r w:rsidR="00E82F9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527719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r w:rsidR="00EA280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9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]:=(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,0,0</w:t>
      </w:r>
      <w:r w:rsidR="00E82F9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527719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[</w:t>
      </w:r>
      <w:r w:rsidR="00EA280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10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]:=(0,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,0</w:t>
      </w:r>
      <w:r w:rsidR="00E82F98"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,1</w:t>
      </w:r>
      <w:r w:rsidRPr="00527719">
        <w:rPr>
          <w:rFonts w:ascii="Times New Roman" w:eastAsiaTheme="minorHAnsi" w:hAnsi="Times New Roman" w:cstheme="minorBidi"/>
          <w:kern w:val="0"/>
          <w:lang w:val="en-US"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[1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]:=(0,0,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E82F9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,1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  <w:sectPr w:rsidR="0018248C" w:rsidRPr="00723F88" w:rsidSect="00EA5166">
          <w:type w:val="continuous"/>
          <w:pgSz w:w="11906" w:h="16838"/>
          <w:pgMar w:top="720" w:right="720" w:bottom="426" w:left="720" w:header="708" w:footer="708" w:gutter="0"/>
          <w:cols w:num="3" w:space="134"/>
          <w:titlePg/>
          <w:docGrid w:linePitch="381"/>
        </w:sectPr>
      </w:pPr>
    </w:p>
    <w:p w:rsidR="0018248C" w:rsidRPr="00723F88" w:rsidRDefault="0018248C" w:rsidP="00723F88">
      <w:pPr>
        <w:pStyle w:val="16"/>
        <w:spacing w:before="0" w:beforeAutospacing="0" w:after="0" w:afterAutospacing="0"/>
        <w:ind w:firstLine="709"/>
        <w:jc w:val="both"/>
        <w:rPr>
          <w:rFonts w:eastAsiaTheme="minorHAnsi"/>
          <w:shd w:val="clear" w:color="auto" w:fill="FFFFFF"/>
        </w:rPr>
      </w:pPr>
    </w:p>
    <w:p w:rsidR="00BE5744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>Преобразование трехмерной системы координат в двумерную систему экрана осуществляется: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сначала определяется центр экрана с помощью </w:t>
      </w:r>
      <w:r w:rsidR="00F5339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выполнения шагов из пункта 2.а</w:t>
      </w:r>
      <w:r w:rsidR="00A2004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</w:t>
      </w:r>
      <w:r w:rsidR="00562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затем, применяя к 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каждой точке массива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формулу 2.а.2 и взяв первые две координаты получившейся точки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получаем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элемент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а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386017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86017" w:rsidRPr="00723F88">
        <w:rPr>
          <w:rFonts w:ascii="Times New Roman" w:eastAsiaTheme="minorHAnsi" w:hAnsi="Times New Roman" w:cstheme="minorBidi"/>
          <w:kern w:val="0"/>
          <w:lang w:eastAsia="ru-RU" w:bidi="ar-SA"/>
        </w:rPr>
        <w:t>.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Центральное проецирование строится так же, за исключением того, что вместо формулы (2.а.2) будет применятся, для получения массива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BE5744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BE5744"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формула (2.б.2).</w:t>
      </w:r>
    </w:p>
    <w:p w:rsidR="0018248C" w:rsidRDefault="00386017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Точки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="0018248C"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3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массива 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="007E2F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используют в качестве своих координат значение полуосей s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emiaxis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w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, 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semiaxis</w:t>
      </w:r>
      <w:r w:rsidR="0018248C" w:rsidRPr="00723F88">
        <w:rPr>
          <w:rFonts w:ascii="Times New Roman" w:eastAsiaTheme="minorHAnsi" w:hAnsi="Times New Roman" w:cs="Times New Roman"/>
          <w:kern w:val="0"/>
          <w:lang w:eastAsia="ru-RU" w:bidi="ar-SA"/>
        </w:rPr>
        <w:t>_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h</w:t>
      </w:r>
      <w:r w:rsidR="0018248C"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2369C0" w:rsidRPr="00723F88" w:rsidRDefault="002369C0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Default="007325C5" w:rsidP="007325C5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7325C5">
        <w:rPr>
          <w:rFonts w:ascii="Times New Roman" w:eastAsiaTheme="minorHAnsi" w:hAnsi="Times New Roman" w:cstheme="minorBidi"/>
          <w:b/>
          <w:kern w:val="0"/>
          <w:lang w:eastAsia="ru-RU" w:bidi="ar-SA"/>
        </w:rPr>
        <w:t>Ортогональное проецирование</w:t>
      </w:r>
    </w:p>
    <w:p w:rsidR="002369C0" w:rsidRDefault="002369C0" w:rsidP="002369C0">
      <w:pPr>
        <w:pStyle w:val="16"/>
        <w:spacing w:before="0" w:beforeAutospacing="0" w:after="0" w:afterAutospacing="0"/>
        <w:ind w:left="709"/>
        <w:jc w:val="both"/>
        <w:rPr>
          <w:rFonts w:eastAsiaTheme="minorEastAsia"/>
          <w:szCs w:val="24"/>
        </w:rPr>
      </w:pPr>
    </w:p>
    <w:p w:rsidR="007325C5" w:rsidRDefault="007325C5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Проверка</w:t>
      </w:r>
      <w:r w:rsidR="00F30323">
        <w:rPr>
          <w:rFonts w:eastAsiaTheme="minorEastAsia"/>
          <w:szCs w:val="24"/>
        </w:rPr>
        <w:t xml:space="preserve"> 0 (точка наблюдателя </w:t>
      </w:r>
      <w:r w:rsidRPr="00723F88">
        <w:rPr>
          <w:rFonts w:eastAsiaTheme="minorEastAsia"/>
          <w:szCs w:val="24"/>
        </w:rPr>
        <w:t>в начале системы координат</w:t>
      </w:r>
      <w:r w:rsidR="00F30323">
        <w:rPr>
          <w:rFonts w:eastAsiaTheme="minorEastAsia"/>
          <w:szCs w:val="24"/>
        </w:rPr>
        <w:t>)</w:t>
      </w:r>
      <w:r w:rsidRPr="00723F88">
        <w:rPr>
          <w:rFonts w:eastAsiaTheme="minorEastAsia"/>
          <w:szCs w:val="24"/>
        </w:rPr>
        <w:t>.</w:t>
      </w:r>
    </w:p>
    <w:p w:rsidR="00946552" w:rsidRDefault="007325C5" w:rsidP="00946552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Для выполнения этой проверки необходимо, чтобы координаты </w:t>
      </w:r>
      <w:r w:rsidR="002369C0">
        <w:rPr>
          <w:rFonts w:eastAsiaTheme="minorEastAsia"/>
          <w:szCs w:val="24"/>
        </w:rPr>
        <w:t>точки С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X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Y</w:t>
      </w:r>
      <w:r w:rsidR="001A6ECC" w:rsidRPr="001A6ECC">
        <w:rPr>
          <w:rFonts w:eastAsiaTheme="minorEastAsia"/>
          <w:szCs w:val="24"/>
        </w:rPr>
        <w:t xml:space="preserve">, </w:t>
      </w:r>
      <w:r w:rsidR="001A6ECC">
        <w:rPr>
          <w:rFonts w:eastAsiaTheme="minorEastAsia"/>
          <w:szCs w:val="24"/>
          <w:lang w:val="en-US"/>
        </w:rPr>
        <w:t>C</w:t>
      </w:r>
      <w:r w:rsidR="001A6ECC" w:rsidRPr="001A6ECC">
        <w:rPr>
          <w:rFonts w:eastAsiaTheme="minorEastAsia"/>
          <w:szCs w:val="24"/>
        </w:rPr>
        <w:t>.</w:t>
      </w:r>
      <w:r w:rsidR="001A6ECC">
        <w:rPr>
          <w:rFonts w:eastAsiaTheme="minorEastAsia"/>
          <w:szCs w:val="24"/>
          <w:lang w:val="en-US"/>
        </w:rPr>
        <w:t>Z</w:t>
      </w:r>
      <w:r w:rsidR="002369C0">
        <w:rPr>
          <w:rFonts w:eastAsiaTheme="minorEastAsia"/>
          <w:szCs w:val="24"/>
        </w:rPr>
        <w:t xml:space="preserve"> были не равны 0.</w:t>
      </w:r>
      <w:r w:rsidR="004A7F8E">
        <w:rPr>
          <w:rFonts w:eastAsiaTheme="minorEastAsia"/>
          <w:szCs w:val="24"/>
        </w:rPr>
        <w:t xml:space="preserve"> Если это условие не выполняется, то вернуть ошибку.</w:t>
      </w:r>
    </w:p>
    <w:p w:rsidR="00FD46CA" w:rsidRDefault="002369C0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</w:t>
      </w:r>
      <w:r w:rsidRPr="002369C0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Rz</w:t>
      </w:r>
      <w:r w:rsidRPr="002369C0">
        <w:rPr>
          <w:rFonts w:eastAsiaTheme="minorEastAsia"/>
          <w:szCs w:val="24"/>
        </w:rPr>
        <w:t>]</w:t>
      </w:r>
      <w:r w:rsidR="00FD46CA" w:rsidRPr="00FD46CA">
        <w:rPr>
          <w:rFonts w:eastAsiaTheme="minorEastAsia"/>
          <w:szCs w:val="24"/>
        </w:rPr>
        <w:t>(</w:t>
      </w:r>
      <w:r w:rsidR="00FD46CA">
        <w:rPr>
          <w:rFonts w:eastAsiaTheme="minorEastAsia"/>
          <w:szCs w:val="24"/>
        </w:rPr>
        <w:t>матрица 2.3</w:t>
      </w:r>
      <w:r w:rsidR="00FD46CA" w:rsidRPr="00FD46CA">
        <w:rPr>
          <w:rFonts w:eastAsiaTheme="minorEastAsia"/>
          <w:szCs w:val="24"/>
        </w:rPr>
        <w:t>)</w:t>
      </w:r>
      <w:r w:rsidRPr="002369C0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</w:rPr>
        <w:t xml:space="preserve">нужно подсчитать значения </w:t>
      </w:r>
    </w:p>
    <w:p w:rsidR="00E07C49" w:rsidRDefault="00527719" w:rsidP="00E07C49">
      <w:pPr>
        <w:pStyle w:val="16"/>
        <w:ind w:left="709"/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4"/>
              </w:rPr>
              <m:t>χ</m:t>
            </m:r>
          </m:e>
        </m:func>
        <m:r>
          <w:rPr>
            <w:rFonts w:ascii="Cambria Math" w:eastAsiaTheme="minorEastAsia" w:hAnsi="Cambria Math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Cs w:val="24"/>
              </w:rPr>
              <m:t>С.</m:t>
            </m:r>
            <m:r>
              <w:rPr>
                <w:rFonts w:ascii="Cambria Math" w:eastAsiaTheme="minorEastAsia" w:hAnsi="Cambria Math"/>
                <w:szCs w:val="24"/>
                <w:lang w:val="en-US"/>
              </w:rPr>
              <m:t>Y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Cs w:val="24"/>
              </w:rPr>
              <m:t>6.2.1</m:t>
            </m:r>
          </m:e>
        </m:d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                           sin</m:t>
            </m:r>
          </m:fName>
          <m:e>
            <m:r>
              <w:rPr>
                <w:rFonts w:ascii="Cambria Math" w:eastAsiaTheme="minorEastAsia" w:hAnsi="Cambria Math"/>
              </w:rPr>
              <m:t>χ</m:t>
            </m:r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C.X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C.X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C.Y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E07C49" w:rsidRPr="00107BBC">
        <w:rPr>
          <w:rFonts w:eastAsiaTheme="minorEastAsia"/>
        </w:rPr>
        <w:t>(6.2.2)</w:t>
      </w:r>
    </w:p>
    <w:p w:rsidR="001A6ECC" w:rsidRPr="001A6ECC" w:rsidRDefault="001A6ECC" w:rsidP="00EA5166">
      <w:pPr>
        <w:pStyle w:val="16"/>
        <w:ind w:left="709"/>
        <w:rPr>
          <w:rFonts w:eastAsiaTheme="minorEastAsia"/>
        </w:rPr>
      </w:pPr>
      <w:r>
        <w:rPr>
          <w:rFonts w:eastAsiaTheme="minorEastAsia"/>
        </w:rPr>
        <w:t>Если С.</w:t>
      </w:r>
      <w:r>
        <w:rPr>
          <w:rFonts w:eastAsiaTheme="minorEastAsia"/>
          <w:lang w:val="en-US"/>
        </w:rPr>
        <w:t>Y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или </w:t>
      </w:r>
      <w:r>
        <w:rPr>
          <w:rFonts w:eastAsiaTheme="minorEastAsia"/>
          <w:lang w:val="en-US"/>
        </w:rPr>
        <w:t>C</w:t>
      </w:r>
      <w:r w:rsidRPr="001A6ECC">
        <w:rPr>
          <w:rFonts w:eastAsiaTheme="minorEastAsia"/>
        </w:rPr>
        <w:t>.</w:t>
      </w:r>
      <w:r>
        <w:rPr>
          <w:rFonts w:eastAsiaTheme="minorEastAsia"/>
          <w:lang w:val="en-US"/>
        </w:rPr>
        <w:t>Z</w:t>
      </w:r>
      <w:r w:rsidRPr="001A6EC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окажутся равными 0, то необходимо матрицу </w:t>
      </w:r>
      <w:r w:rsidRPr="001A6ECC">
        <w:rPr>
          <w:rFonts w:eastAsiaTheme="minorEastAsia"/>
        </w:rPr>
        <w:t>[</w:t>
      </w:r>
      <w:r>
        <w:rPr>
          <w:rFonts w:eastAsiaTheme="minorEastAsia"/>
          <w:lang w:val="en-US"/>
        </w:rPr>
        <w:t>Rz</w:t>
      </w:r>
      <w:r w:rsidRPr="001A6ECC">
        <w:rPr>
          <w:rFonts w:eastAsiaTheme="minorEastAsia"/>
        </w:rPr>
        <w:t xml:space="preserve">] </w:t>
      </w:r>
      <w:r>
        <w:rPr>
          <w:rFonts w:eastAsiaTheme="minorEastAsia"/>
        </w:rPr>
        <w:t>заменить единичной матрицей</w:t>
      </w:r>
      <w:r w:rsidR="00EA5166">
        <w:rPr>
          <w:rFonts w:eastAsiaTheme="minorEastAsia"/>
        </w:rPr>
        <w:t>.</w:t>
      </w:r>
    </w:p>
    <w:p w:rsidR="002369C0" w:rsidRDefault="001A6ECC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вычисления матрицы</w:t>
      </w:r>
      <w:r w:rsidR="002A5964" w:rsidRPr="002A5964">
        <w:rPr>
          <w:rFonts w:eastAsiaTheme="minorEastAsia"/>
          <w:szCs w:val="24"/>
        </w:rPr>
        <w:t xml:space="preserve"> </w:t>
      </w:r>
      <w:r w:rsidR="002A5964">
        <w:rPr>
          <w:rFonts w:eastAsiaTheme="minorEastAsia"/>
          <w:szCs w:val="24"/>
        </w:rPr>
        <w:t xml:space="preserve">поворота относительно оси </w:t>
      </w:r>
      <w:r w:rsidR="002A5964">
        <w:rPr>
          <w:rFonts w:eastAsiaTheme="minorEastAsia"/>
          <w:szCs w:val="24"/>
          <w:lang w:val="en-US"/>
        </w:rPr>
        <w:t>X</w:t>
      </w:r>
      <w:r>
        <w:rPr>
          <w:rFonts w:eastAsiaTheme="minorEastAsia"/>
          <w:szCs w:val="24"/>
        </w:rPr>
        <w:t xml:space="preserve"> </w:t>
      </w:r>
      <w:r w:rsidRPr="001A6ECC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Rx</w:t>
      </w:r>
      <w:r w:rsidRPr="001A6ECC">
        <w:rPr>
          <w:rFonts w:eastAsiaTheme="minorEastAsia"/>
          <w:szCs w:val="24"/>
        </w:rPr>
        <w:t>](</w:t>
      </w:r>
      <w:r>
        <w:rPr>
          <w:rFonts w:eastAsiaTheme="minorEastAsia"/>
          <w:szCs w:val="24"/>
        </w:rPr>
        <w:t>матрица 2.1</w:t>
      </w:r>
      <w:r w:rsidRPr="001A6ECC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 xml:space="preserve">, нужно подсчитать значения </w:t>
      </w:r>
    </w:p>
    <w:p w:rsidR="0044283D" w:rsidRPr="00EA5166" w:rsidRDefault="00527719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lang w:val="en-US"/>
                </w:rPr>
                <m:t>C.Z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C.Z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24"/>
              <w:lang w:val="en-US"/>
            </w:rPr>
            <m:t xml:space="preserve"> (6.2.3)                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β=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lang w:val="en-US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C.Z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sz w:val="24"/>
                  <w:lang w:val="en-US"/>
                </w:rPr>
                <m:t xml:space="preserve"> (6.2.4)</m:t>
              </m:r>
            </m:e>
          </m:func>
        </m:oMath>
      </m:oMathPara>
    </w:p>
    <w:p w:rsidR="00EA5166" w:rsidRPr="0044283D" w:rsidRDefault="00EA5166" w:rsidP="0044283D">
      <w:pPr>
        <w:pStyle w:val="aff7"/>
        <w:ind w:firstLine="709"/>
        <w:jc w:val="both"/>
        <w:rPr>
          <w:rFonts w:ascii="Times New Roman" w:eastAsiaTheme="minorEastAsia" w:hAnsi="Times New Roman"/>
          <w:sz w:val="24"/>
          <w:lang w:val="en-US"/>
        </w:rPr>
      </w:pPr>
    </w:p>
    <w:p w:rsidR="0044283D" w:rsidRPr="00DB53DF" w:rsidRDefault="0044283D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2A5964" w:rsidRPr="002A5964">
        <w:rPr>
          <w:rFonts w:ascii="Times New Roman" w:eastAsiaTheme="minorEastAsia" w:hAnsi="Times New Roman"/>
          <w:sz w:val="24"/>
        </w:rPr>
        <w:t xml:space="preserve"> </w:t>
      </w:r>
      <w:r w:rsidR="002A5964">
        <w:rPr>
          <w:rFonts w:ascii="Times New Roman" w:eastAsiaTheme="minorEastAsia" w:hAnsi="Times New Roman"/>
          <w:sz w:val="24"/>
        </w:rPr>
        <w:t>переноса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r w:rsidRPr="00E005AC">
        <w:rPr>
          <w:rFonts w:ascii="Times New Roman" w:eastAsiaTheme="minorEastAsia" w:hAnsi="Times New Roman"/>
          <w:sz w:val="24"/>
        </w:rPr>
        <w:t>](</w:t>
      </w:r>
      <w:r w:rsidR="00E005AC">
        <w:rPr>
          <w:rFonts w:ascii="Times New Roman" w:eastAsiaTheme="minorEastAsia" w:hAnsi="Times New Roman"/>
          <w:sz w:val="24"/>
        </w:rPr>
        <w:t>матрица 2.а.0</w:t>
      </w:r>
      <w:r w:rsidR="00EA5166">
        <w:rPr>
          <w:rFonts w:ascii="Times New Roman" w:eastAsiaTheme="minorEastAsia" w:hAnsi="Times New Roman"/>
          <w:sz w:val="24"/>
        </w:rPr>
        <w:t>) необходимы экранные координ</w:t>
      </w:r>
      <w:r w:rsidR="002A5964">
        <w:rPr>
          <w:rFonts w:ascii="Times New Roman" w:eastAsiaTheme="minorEastAsia" w:hAnsi="Times New Roman"/>
          <w:sz w:val="24"/>
        </w:rPr>
        <w:t>а</w:t>
      </w:r>
      <w:r w:rsidR="00EA5166">
        <w:rPr>
          <w:rFonts w:ascii="Times New Roman" w:eastAsiaTheme="minorEastAsia" w:hAnsi="Times New Roman"/>
          <w:sz w:val="24"/>
        </w:rPr>
        <w:t xml:space="preserve">ты точки О: О.Х = </w:t>
      </w:r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w</w:t>
      </w:r>
      <w:r w:rsidR="00EA5166" w:rsidRPr="00EA5166">
        <w:rPr>
          <w:rFonts w:ascii="Times New Roman" w:eastAsiaTheme="minorEastAsia" w:hAnsi="Times New Roman"/>
          <w:sz w:val="24"/>
        </w:rPr>
        <w:t xml:space="preserve">, </w:t>
      </w:r>
      <w:r w:rsidR="00EA5166">
        <w:rPr>
          <w:rFonts w:ascii="Times New Roman" w:eastAsiaTheme="minorEastAsia" w:hAnsi="Times New Roman"/>
          <w:sz w:val="24"/>
          <w:lang w:val="en-US"/>
        </w:rPr>
        <w:t>O</w:t>
      </w:r>
      <w:r w:rsidR="00EA5166" w:rsidRPr="00EA5166">
        <w:rPr>
          <w:rFonts w:ascii="Times New Roman" w:eastAsiaTheme="minorEastAsia" w:hAnsi="Times New Roman"/>
          <w:sz w:val="24"/>
        </w:rPr>
        <w:t>.</w:t>
      </w:r>
      <w:r w:rsidR="00EA5166">
        <w:rPr>
          <w:rFonts w:ascii="Times New Roman" w:eastAsiaTheme="minorEastAsia" w:hAnsi="Times New Roman"/>
          <w:sz w:val="24"/>
          <w:lang w:val="en-US"/>
        </w:rPr>
        <w:t>Y</w:t>
      </w:r>
      <w:r w:rsidR="00EA5166" w:rsidRPr="00EA5166">
        <w:rPr>
          <w:rFonts w:ascii="Times New Roman" w:eastAsiaTheme="minorEastAsia" w:hAnsi="Times New Roman"/>
          <w:sz w:val="24"/>
        </w:rPr>
        <w:t xml:space="preserve">  = </w:t>
      </w:r>
      <w:r w:rsidR="00EA5166">
        <w:rPr>
          <w:rFonts w:ascii="Times New Roman" w:eastAsiaTheme="minorEastAsia" w:hAnsi="Times New Roman"/>
          <w:sz w:val="24"/>
          <w:lang w:val="en-US"/>
        </w:rPr>
        <w:t>semiaxis</w:t>
      </w:r>
      <w:r w:rsidR="00EA5166" w:rsidRPr="00EA5166">
        <w:rPr>
          <w:rFonts w:ascii="Times New Roman" w:eastAsiaTheme="minorEastAsia" w:hAnsi="Times New Roman"/>
          <w:sz w:val="24"/>
        </w:rPr>
        <w:t>_</w:t>
      </w:r>
      <w:r w:rsidR="00EA5166">
        <w:rPr>
          <w:rFonts w:ascii="Times New Roman" w:eastAsiaTheme="minorEastAsia" w:hAnsi="Times New Roman"/>
          <w:sz w:val="24"/>
          <w:lang w:val="en-US"/>
        </w:rPr>
        <w:t>h</w:t>
      </w:r>
    </w:p>
    <w:p w:rsidR="00DB53DF" w:rsidRDefault="00DB53DF" w:rsidP="002A5964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</w:t>
      </w:r>
      <w:r w:rsidR="002A5964" w:rsidRPr="002A5964">
        <w:rPr>
          <w:rFonts w:ascii="Times New Roman" w:eastAsiaTheme="minorEastAsia" w:hAnsi="Times New Roman"/>
          <w:sz w:val="24"/>
        </w:rPr>
        <w:t>проецирования на плоскость XOY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Pz</w:t>
      </w:r>
      <w:r w:rsidRPr="002A5964">
        <w:rPr>
          <w:rFonts w:ascii="Times New Roman" w:eastAsiaTheme="minorEastAsia" w:hAnsi="Times New Roman"/>
          <w:sz w:val="24"/>
        </w:rPr>
        <w:t xml:space="preserve">] </w:t>
      </w:r>
      <w:r>
        <w:rPr>
          <w:rFonts w:ascii="Times New Roman" w:eastAsiaTheme="minorEastAsia" w:hAnsi="Times New Roman"/>
          <w:sz w:val="24"/>
        </w:rPr>
        <w:t>(матрица 2.10)</w:t>
      </w:r>
    </w:p>
    <w:p w:rsidR="00471B9A" w:rsidRPr="00E005AC" w:rsidRDefault="00471B9A" w:rsidP="00491E68">
      <w:pPr>
        <w:pStyle w:val="aff7"/>
        <w:numPr>
          <w:ilvl w:val="0"/>
          <w:numId w:val="2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Вычисление матрицы</w:t>
      </w:r>
      <w:r w:rsidR="002A5964">
        <w:rPr>
          <w:rFonts w:ascii="Times New Roman" w:eastAsiaTheme="minorEastAsia" w:hAnsi="Times New Roman"/>
          <w:sz w:val="24"/>
        </w:rPr>
        <w:t xml:space="preserve"> отражения относительно оси </w:t>
      </w:r>
      <w:r w:rsidR="002A5964">
        <w:rPr>
          <w:rFonts w:ascii="Times New Roman" w:eastAsiaTheme="minorEastAsia" w:hAnsi="Times New Roman"/>
          <w:sz w:val="24"/>
          <w:lang w:val="en-US"/>
        </w:rPr>
        <w:t>X</w:t>
      </w:r>
      <w:r>
        <w:rPr>
          <w:rFonts w:ascii="Times New Roman" w:eastAsiaTheme="minorEastAsia" w:hAnsi="Times New Roman"/>
          <w:sz w:val="24"/>
        </w:rPr>
        <w:t xml:space="preserve"> </w:t>
      </w:r>
      <w:r w:rsidRPr="002A5964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Mx</w:t>
      </w:r>
      <w:r w:rsidRPr="002A5964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>матрица 2.5</w:t>
      </w:r>
      <w:r w:rsidRPr="002A5964">
        <w:rPr>
          <w:rFonts w:ascii="Times New Roman" w:eastAsiaTheme="minorEastAsia" w:hAnsi="Times New Roman"/>
          <w:sz w:val="24"/>
        </w:rPr>
        <w:t>)</w:t>
      </w:r>
    </w:p>
    <w:p w:rsidR="001A6ECC" w:rsidRPr="00EA5166" w:rsidRDefault="00EA5166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2A5964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="000173A4"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="000173A4" w:rsidRPr="000173A4">
        <w:rPr>
          <w:rFonts w:eastAsiaTheme="minorEastAsia"/>
          <w:szCs w:val="24"/>
        </w:rPr>
        <w:t>)</w:t>
      </w:r>
      <w:r>
        <w:rPr>
          <w:rFonts w:eastAsiaTheme="minorEastAsia"/>
          <w:szCs w:val="24"/>
        </w:rPr>
        <w:t>.</w:t>
      </w:r>
      <w:r w:rsidRPr="00EA5166">
        <w:rPr>
          <w:rFonts w:eastAsiaTheme="minorEastAsia"/>
          <w:szCs w:val="24"/>
        </w:rPr>
        <w:t xml:space="preserve"> </w:t>
      </w:r>
    </w:p>
    <w:p w:rsidR="002369C0" w:rsidRPr="00202B0F" w:rsidRDefault="002369C0" w:rsidP="002369C0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7325C5" w:rsidRPr="00723F88" w:rsidRDefault="007325C5" w:rsidP="00491E68">
      <w:pPr>
        <w:pStyle w:val="16"/>
        <w:numPr>
          <w:ilvl w:val="0"/>
          <w:numId w:val="2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7325C5" w:rsidRPr="000173A4" w:rsidRDefault="007325C5" w:rsidP="00491E68">
      <w:pPr>
        <w:pStyle w:val="16"/>
        <w:numPr>
          <w:ilvl w:val="1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0173A4">
        <w:rPr>
          <w:rFonts w:eastAsiaTheme="minorEastAsia"/>
          <w:szCs w:val="24"/>
        </w:rPr>
        <w:t>Координаты точки Т</w:t>
      </w:r>
      <w:r w:rsidR="000173A4" w:rsidRPr="000173A4">
        <w:rPr>
          <w:rFonts w:eastAsiaTheme="minorEastAsia"/>
          <w:szCs w:val="24"/>
        </w:rPr>
        <w:t xml:space="preserve">: </w:t>
      </w:r>
      <w:r w:rsidR="000173A4" w:rsidRPr="000173A4">
        <w:rPr>
          <w:rFonts w:eastAsiaTheme="minorHAnsi" w:cstheme="minorBidi"/>
          <w:lang w:val="en-US"/>
        </w:rPr>
        <w:t>T</w:t>
      </w:r>
      <w:r w:rsidR="000173A4" w:rsidRPr="000173A4">
        <w:rPr>
          <w:rFonts w:eastAsiaTheme="minorHAnsi" w:cstheme="minorBidi"/>
        </w:rPr>
        <w:t>2</w:t>
      </w:r>
      <w:r w:rsidR="000173A4" w:rsidRPr="000173A4">
        <w:rPr>
          <w:rFonts w:eastAsiaTheme="minorHAnsi" w:cstheme="minorBidi"/>
          <w:lang w:val="en-US"/>
        </w:rPr>
        <w:t>D</w:t>
      </w:r>
      <w:r w:rsidR="000173A4" w:rsidRPr="000173A4">
        <w:rPr>
          <w:rFonts w:eastAsiaTheme="minorHAnsi" w:cstheme="minorBidi"/>
        </w:rPr>
        <w:t>_</w:t>
      </w:r>
      <w:r w:rsidR="000173A4" w:rsidRPr="000173A4">
        <w:rPr>
          <w:rFonts w:eastAsiaTheme="minorHAnsi" w:cstheme="minorBidi"/>
          <w:lang w:val="en-US"/>
        </w:rPr>
        <w:t>area</w:t>
      </w:r>
      <w:r w:rsidR="000173A4" w:rsidRPr="000173A4">
        <w:rPr>
          <w:rFonts w:eastAsiaTheme="minorHAnsi" w:cstheme="minorBidi"/>
        </w:rPr>
        <w:t>[</w:t>
      </w:r>
      <w:r w:rsidR="000173A4" w:rsidRPr="000173A4">
        <w:rPr>
          <w:rFonts w:eastAsiaTheme="minorHAnsi" w:cstheme="minorBidi"/>
          <w:lang w:val="en-US"/>
        </w:rPr>
        <w:t>T</w:t>
      </w:r>
      <w:r w:rsidR="000173A4" w:rsidRPr="000173A4">
        <w:rPr>
          <w:rFonts w:eastAsiaTheme="minorHAnsi" w:cstheme="minorBidi"/>
          <w:vertAlign w:val="subscript"/>
        </w:rPr>
        <w:t>2</w:t>
      </w:r>
      <w:r w:rsidR="000173A4" w:rsidRPr="000173A4">
        <w:rPr>
          <w:rFonts w:eastAsiaTheme="minorHAnsi" w:cstheme="minorBidi"/>
        </w:rPr>
        <w:t xml:space="preserve">] = </w:t>
      </w:r>
      <w:r w:rsidR="000173A4" w:rsidRPr="000173A4">
        <w:rPr>
          <w:rFonts w:eastAsiaTheme="minorHAnsi" w:cstheme="minorBidi"/>
          <w:lang w:val="en-US"/>
        </w:rPr>
        <w:t>T</w:t>
      </w:r>
      <w:r w:rsidR="000173A4" w:rsidRPr="000173A4">
        <w:rPr>
          <w:rFonts w:eastAsiaTheme="minorHAnsi" w:cstheme="minorBidi"/>
        </w:rPr>
        <w:t>4</w:t>
      </w:r>
      <w:r w:rsidR="000173A4" w:rsidRPr="000173A4">
        <w:rPr>
          <w:rFonts w:eastAsiaTheme="minorHAnsi" w:cstheme="minorBidi"/>
          <w:lang w:val="en-US"/>
        </w:rPr>
        <w:t>D</w:t>
      </w:r>
      <w:r w:rsidR="000173A4" w:rsidRPr="000173A4">
        <w:rPr>
          <w:rFonts w:eastAsiaTheme="minorHAnsi" w:cstheme="minorBidi"/>
        </w:rPr>
        <w:t>[</w:t>
      </w:r>
      <w:r w:rsidR="000173A4" w:rsidRPr="000173A4">
        <w:rPr>
          <w:rFonts w:eastAsiaTheme="minorHAnsi" w:cstheme="minorBidi"/>
          <w:lang w:val="en-US"/>
        </w:rPr>
        <w:t>T</w:t>
      </w:r>
      <w:r w:rsidR="000173A4" w:rsidRPr="000173A4">
        <w:rPr>
          <w:rFonts w:eastAsiaTheme="minorHAnsi" w:cstheme="minorBidi"/>
          <w:vertAlign w:val="subscript"/>
        </w:rPr>
        <w:t>3</w:t>
      </w:r>
      <w:r w:rsidR="000173A4" w:rsidRPr="000173A4">
        <w:rPr>
          <w:rFonts w:eastAsiaTheme="minorHAnsi" w:cstheme="minorBidi"/>
        </w:rPr>
        <w:t>]*[</w:t>
      </w:r>
      <w:r w:rsidR="000173A4" w:rsidRPr="000173A4">
        <w:rPr>
          <w:rFonts w:eastAsiaTheme="minorHAnsi" w:cstheme="minorBidi"/>
          <w:lang w:val="en-US"/>
        </w:rPr>
        <w:t>A</w:t>
      </w:r>
      <w:r w:rsidR="000173A4" w:rsidRPr="000173A4">
        <w:rPr>
          <w:rFonts w:eastAsiaTheme="minorHAnsi" w:cstheme="minorBidi"/>
        </w:rPr>
        <w:t>]</w:t>
      </w:r>
    </w:p>
    <w:p w:rsidR="007325C5" w:rsidRDefault="007325C5" w:rsidP="00491E68">
      <w:pPr>
        <w:pStyle w:val="16"/>
        <w:numPr>
          <w:ilvl w:val="1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</w:t>
      </w:r>
      <w:r w:rsidR="000173A4">
        <w:rPr>
          <w:rFonts w:eastAsiaTheme="minorEastAsia"/>
          <w:szCs w:val="24"/>
        </w:rPr>
        <w:t>емы координат точек О, Х, Y, Z:</w:t>
      </w:r>
    </w:p>
    <w:p w:rsidR="0029083A" w:rsidRPr="0029083A" w:rsidRDefault="0029083A" w:rsidP="00491E68">
      <w:pPr>
        <w:pStyle w:val="16"/>
        <w:numPr>
          <w:ilvl w:val="0"/>
          <w:numId w:val="32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HAnsi" w:cstheme="minorBidi"/>
        </w:rPr>
        <w:t xml:space="preserve">Точка О: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0173A4">
        <w:rPr>
          <w:rFonts w:eastAsiaTheme="minorHAnsi" w:cstheme="minorBidi"/>
        </w:rPr>
        <w:t>[</w:t>
      </w:r>
      <w:r>
        <w:rPr>
          <w:rFonts w:eastAsiaTheme="minorHAnsi" w:cstheme="minorBidi"/>
          <w:lang w:val="en-US"/>
        </w:rPr>
        <w:t>O</w:t>
      </w:r>
      <w:r w:rsidRPr="000173A4">
        <w:rPr>
          <w:rFonts w:eastAsiaTheme="minorHAnsi" w:cstheme="minorBidi"/>
          <w:vertAlign w:val="subscript"/>
        </w:rPr>
        <w:t>2</w:t>
      </w:r>
      <w:r w:rsidRPr="000173A4">
        <w:rPr>
          <w:rFonts w:eastAsiaTheme="minorHAnsi" w:cstheme="minorBidi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[</w:t>
      </w:r>
      <w:r w:rsidRPr="0029083A">
        <w:rPr>
          <w:rFonts w:eastAsiaTheme="minorHAnsi" w:cstheme="minorBidi"/>
        </w:rPr>
        <w:t>О</w:t>
      </w:r>
      <w:r w:rsidRPr="000173A4">
        <w:rPr>
          <w:rFonts w:eastAsiaTheme="minorHAnsi" w:cstheme="minorBidi"/>
          <w:vertAlign w:val="subscript"/>
        </w:rPr>
        <w:t>3</w:t>
      </w:r>
      <w:r w:rsidRPr="000173A4">
        <w:rPr>
          <w:rFonts w:eastAsiaTheme="minorHAnsi" w:cstheme="minorBidi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0173A4">
        <w:rPr>
          <w:rFonts w:eastAsiaTheme="minorHAnsi" w:cstheme="minorBidi"/>
        </w:rPr>
        <w:t>]</w:t>
      </w:r>
    </w:p>
    <w:p w:rsidR="0029083A" w:rsidRPr="0029083A" w:rsidRDefault="0029083A" w:rsidP="00491E68">
      <w:pPr>
        <w:pStyle w:val="16"/>
        <w:numPr>
          <w:ilvl w:val="0"/>
          <w:numId w:val="32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HAnsi" w:cstheme="minorBidi"/>
        </w:rPr>
        <w:t>Точка</w:t>
      </w:r>
      <w:r w:rsidRPr="0029083A">
        <w:rPr>
          <w:rFonts w:eastAsiaTheme="minorHAnsi" w:cstheme="minorBidi"/>
          <w:lang w:val="en-US"/>
        </w:rPr>
        <w:t xml:space="preserve"> </w:t>
      </w:r>
      <w:r>
        <w:rPr>
          <w:rFonts w:eastAsiaTheme="minorHAnsi" w:cstheme="minorBidi"/>
        </w:rPr>
        <w:t>Х</w:t>
      </w:r>
      <w:r w:rsidRPr="0029083A">
        <w:rPr>
          <w:rFonts w:eastAsiaTheme="minorHAnsi" w:cstheme="minorBidi"/>
          <w:lang w:val="en-US"/>
        </w:rPr>
        <w:t xml:space="preserve">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xl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xl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29083A" w:rsidRDefault="0029083A" w:rsidP="00491E68">
      <w:pPr>
        <w:pStyle w:val="16"/>
        <w:numPr>
          <w:ilvl w:val="0"/>
          <w:numId w:val="32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29083A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 xml:space="preserve">Y: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yl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yl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29083A" w:rsidRPr="0029083A" w:rsidRDefault="0029083A" w:rsidP="00491E68">
      <w:pPr>
        <w:pStyle w:val="16"/>
        <w:numPr>
          <w:ilvl w:val="0"/>
          <w:numId w:val="32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29083A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Z:</w:t>
      </w:r>
      <w:r w:rsidRPr="0029083A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zl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zl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29083A" w:rsidRPr="0029083A" w:rsidRDefault="0029083A" w:rsidP="0029083A">
      <w:pPr>
        <w:pStyle w:val="16"/>
        <w:spacing w:before="0" w:beforeAutospacing="0" w:after="0" w:afterAutospacing="0"/>
        <w:ind w:left="1440"/>
        <w:jc w:val="both"/>
        <w:rPr>
          <w:rFonts w:eastAsiaTheme="minorEastAsia"/>
          <w:szCs w:val="24"/>
          <w:lang w:val="en-US"/>
        </w:rPr>
      </w:pPr>
    </w:p>
    <w:p w:rsidR="007325C5" w:rsidRDefault="007325C5" w:rsidP="00491E68">
      <w:pPr>
        <w:pStyle w:val="16"/>
        <w:numPr>
          <w:ilvl w:val="1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E96987" w:rsidRPr="00E96987" w:rsidRDefault="00E9698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 xml:space="preserve">1: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T1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T1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E96987" w:rsidRPr="00E96987" w:rsidRDefault="00E9698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>2:</w:t>
      </w:r>
      <w:r w:rsidRPr="00E96987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T2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T2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E96987" w:rsidRPr="00E96987" w:rsidRDefault="00E9698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>3:</w:t>
      </w:r>
      <w:r w:rsidRPr="00E96987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T3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T3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]*[</w:t>
      </w:r>
      <w:r w:rsidRPr="000173A4">
        <w:rPr>
          <w:rFonts w:eastAsiaTheme="minorHAnsi" w:cstheme="minorBidi"/>
          <w:lang w:val="en-US"/>
        </w:rPr>
        <w:t>A</w:t>
      </w:r>
      <w:r w:rsidRPr="0029083A">
        <w:rPr>
          <w:rFonts w:eastAsiaTheme="minorHAnsi" w:cstheme="minorBidi"/>
          <w:lang w:val="en-US"/>
        </w:rPr>
        <w:t>]</w:t>
      </w:r>
    </w:p>
    <w:p w:rsidR="007325C5" w:rsidRDefault="007325C5" w:rsidP="00491E68">
      <w:pPr>
        <w:pStyle w:val="16"/>
        <w:numPr>
          <w:ilvl w:val="1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lastRenderedPageBreak/>
        <w:t>Координаты проекций точки T на координатные оси – Tx, Ty, Tz;</w:t>
      </w:r>
    </w:p>
    <w:p w:rsidR="008814F7" w:rsidRPr="00016F98" w:rsidRDefault="008814F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Tx:</w:t>
      </w:r>
      <w:r w:rsidR="00016F98">
        <w:rPr>
          <w:rFonts w:eastAsiaTheme="minorEastAsia"/>
          <w:szCs w:val="24"/>
          <w:lang w:val="en-US"/>
        </w:rPr>
        <w:t xml:space="preserve">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2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_</w:t>
      </w:r>
      <w:r w:rsidR="00016F98" w:rsidRPr="000173A4">
        <w:rPr>
          <w:rFonts w:eastAsiaTheme="minorHAnsi" w:cstheme="minorBidi"/>
          <w:lang w:val="en-US"/>
        </w:rPr>
        <w:t>area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Tx</w:t>
      </w:r>
      <w:r w:rsidR="00016F98" w:rsidRPr="0029083A">
        <w:rPr>
          <w:rFonts w:eastAsiaTheme="minorHAnsi" w:cstheme="minorBidi"/>
          <w:vertAlign w:val="subscript"/>
          <w:lang w:val="en-US"/>
        </w:rPr>
        <w:t>2</w:t>
      </w:r>
      <w:r w:rsidR="00016F98" w:rsidRPr="0029083A">
        <w:rPr>
          <w:rFonts w:eastAsiaTheme="minorHAnsi" w:cstheme="minorBidi"/>
          <w:lang w:val="en-US"/>
        </w:rPr>
        <w:t xml:space="preserve">] =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4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Tx</w:t>
      </w:r>
      <w:r w:rsidR="00016F98" w:rsidRPr="0029083A">
        <w:rPr>
          <w:rFonts w:eastAsiaTheme="minorHAnsi" w:cstheme="minorBidi"/>
          <w:vertAlign w:val="subscript"/>
          <w:lang w:val="en-US"/>
        </w:rPr>
        <w:t>3</w:t>
      </w:r>
      <w:r w:rsidR="00016F98" w:rsidRPr="0029083A">
        <w:rPr>
          <w:rFonts w:eastAsiaTheme="minorHAnsi" w:cstheme="minorBidi"/>
          <w:lang w:val="en-US"/>
        </w:rPr>
        <w:t>]*[</w:t>
      </w:r>
      <w:r w:rsidR="00016F98" w:rsidRPr="000173A4">
        <w:rPr>
          <w:rFonts w:eastAsiaTheme="minorHAnsi" w:cstheme="minorBidi"/>
          <w:lang w:val="en-US"/>
        </w:rPr>
        <w:t>A</w:t>
      </w:r>
      <w:r w:rsidR="00016F98" w:rsidRPr="0029083A">
        <w:rPr>
          <w:rFonts w:eastAsiaTheme="minorHAnsi" w:cstheme="minorBidi"/>
          <w:lang w:val="en-US"/>
        </w:rPr>
        <w:t>]</w:t>
      </w:r>
    </w:p>
    <w:p w:rsidR="008814F7" w:rsidRPr="00016F98" w:rsidRDefault="008814F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Ty:</w:t>
      </w:r>
      <w:r w:rsidR="00016F98" w:rsidRPr="00016F98">
        <w:rPr>
          <w:rFonts w:eastAsiaTheme="minorHAnsi" w:cstheme="minorBidi"/>
          <w:lang w:val="en-US"/>
        </w:rPr>
        <w:t xml:space="preserve">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2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_</w:t>
      </w:r>
      <w:r w:rsidR="00016F98" w:rsidRPr="000173A4">
        <w:rPr>
          <w:rFonts w:eastAsiaTheme="minorHAnsi" w:cstheme="minorBidi"/>
          <w:lang w:val="en-US"/>
        </w:rPr>
        <w:t>area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Ty</w:t>
      </w:r>
      <w:r w:rsidR="00016F98" w:rsidRPr="0029083A">
        <w:rPr>
          <w:rFonts w:eastAsiaTheme="minorHAnsi" w:cstheme="minorBidi"/>
          <w:vertAlign w:val="subscript"/>
          <w:lang w:val="en-US"/>
        </w:rPr>
        <w:t>2</w:t>
      </w:r>
      <w:r w:rsidR="00016F98" w:rsidRPr="0029083A">
        <w:rPr>
          <w:rFonts w:eastAsiaTheme="minorHAnsi" w:cstheme="minorBidi"/>
          <w:lang w:val="en-US"/>
        </w:rPr>
        <w:t xml:space="preserve">] =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4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Ty</w:t>
      </w:r>
      <w:r w:rsidR="00016F98" w:rsidRPr="0029083A">
        <w:rPr>
          <w:rFonts w:eastAsiaTheme="minorHAnsi" w:cstheme="minorBidi"/>
          <w:vertAlign w:val="subscript"/>
          <w:lang w:val="en-US"/>
        </w:rPr>
        <w:t>3</w:t>
      </w:r>
      <w:r w:rsidR="00016F98" w:rsidRPr="0029083A">
        <w:rPr>
          <w:rFonts w:eastAsiaTheme="minorHAnsi" w:cstheme="minorBidi"/>
          <w:lang w:val="en-US"/>
        </w:rPr>
        <w:t>]*[</w:t>
      </w:r>
      <w:r w:rsidR="00016F98" w:rsidRPr="000173A4">
        <w:rPr>
          <w:rFonts w:eastAsiaTheme="minorHAnsi" w:cstheme="minorBidi"/>
          <w:lang w:val="en-US"/>
        </w:rPr>
        <w:t>A</w:t>
      </w:r>
      <w:r w:rsidR="00016F98" w:rsidRPr="0029083A">
        <w:rPr>
          <w:rFonts w:eastAsiaTheme="minorHAnsi" w:cstheme="minorBidi"/>
          <w:lang w:val="en-US"/>
        </w:rPr>
        <w:t>]</w:t>
      </w:r>
    </w:p>
    <w:p w:rsidR="008814F7" w:rsidRPr="00016F98" w:rsidRDefault="008814F7" w:rsidP="00491E68">
      <w:pPr>
        <w:pStyle w:val="16"/>
        <w:numPr>
          <w:ilvl w:val="2"/>
          <w:numId w:val="29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Tz:</w:t>
      </w:r>
      <w:r w:rsidR="00016F98" w:rsidRPr="00016F98">
        <w:rPr>
          <w:rFonts w:eastAsiaTheme="minorHAnsi" w:cstheme="minorBidi"/>
          <w:lang w:val="en-US"/>
        </w:rPr>
        <w:t xml:space="preserve">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2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_</w:t>
      </w:r>
      <w:r w:rsidR="00016F98" w:rsidRPr="000173A4">
        <w:rPr>
          <w:rFonts w:eastAsiaTheme="minorHAnsi" w:cstheme="minorBidi"/>
          <w:lang w:val="en-US"/>
        </w:rPr>
        <w:t>area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Tz</w:t>
      </w:r>
      <w:r w:rsidR="00016F98" w:rsidRPr="0029083A">
        <w:rPr>
          <w:rFonts w:eastAsiaTheme="minorHAnsi" w:cstheme="minorBidi"/>
          <w:vertAlign w:val="subscript"/>
          <w:lang w:val="en-US"/>
        </w:rPr>
        <w:t>2</w:t>
      </w:r>
      <w:r w:rsidR="00016F98" w:rsidRPr="0029083A">
        <w:rPr>
          <w:rFonts w:eastAsiaTheme="minorHAnsi" w:cstheme="minorBidi"/>
          <w:lang w:val="en-US"/>
        </w:rPr>
        <w:t xml:space="preserve">] = </w:t>
      </w:r>
      <w:r w:rsidR="00016F98" w:rsidRPr="000173A4">
        <w:rPr>
          <w:rFonts w:eastAsiaTheme="minorHAnsi" w:cstheme="minorBidi"/>
          <w:lang w:val="en-US"/>
        </w:rPr>
        <w:t>T</w:t>
      </w:r>
      <w:r w:rsidR="00016F98" w:rsidRPr="0029083A">
        <w:rPr>
          <w:rFonts w:eastAsiaTheme="minorHAnsi" w:cstheme="minorBidi"/>
          <w:lang w:val="en-US"/>
        </w:rPr>
        <w:t>4</w:t>
      </w:r>
      <w:r w:rsidR="00016F98" w:rsidRPr="000173A4">
        <w:rPr>
          <w:rFonts w:eastAsiaTheme="minorHAnsi" w:cstheme="minorBidi"/>
          <w:lang w:val="en-US"/>
        </w:rPr>
        <w:t>D</w:t>
      </w:r>
      <w:r w:rsidR="00016F98" w:rsidRPr="0029083A">
        <w:rPr>
          <w:rFonts w:eastAsiaTheme="minorHAnsi" w:cstheme="minorBidi"/>
          <w:lang w:val="en-US"/>
        </w:rPr>
        <w:t>[</w:t>
      </w:r>
      <w:r w:rsidR="00016F98">
        <w:rPr>
          <w:rFonts w:eastAsiaTheme="minorHAnsi" w:cstheme="minorBidi"/>
          <w:lang w:val="en-US"/>
        </w:rPr>
        <w:t>Tz</w:t>
      </w:r>
      <w:r w:rsidR="00016F98" w:rsidRPr="0029083A">
        <w:rPr>
          <w:rFonts w:eastAsiaTheme="minorHAnsi" w:cstheme="minorBidi"/>
          <w:vertAlign w:val="subscript"/>
          <w:lang w:val="en-US"/>
        </w:rPr>
        <w:t>3</w:t>
      </w:r>
      <w:r w:rsidR="00016F98" w:rsidRPr="0029083A">
        <w:rPr>
          <w:rFonts w:eastAsiaTheme="minorHAnsi" w:cstheme="minorBidi"/>
          <w:lang w:val="en-US"/>
        </w:rPr>
        <w:t>]*[</w:t>
      </w:r>
      <w:r w:rsidR="00016F98" w:rsidRPr="000173A4">
        <w:rPr>
          <w:rFonts w:eastAsiaTheme="minorHAnsi" w:cstheme="minorBidi"/>
          <w:lang w:val="en-US"/>
        </w:rPr>
        <w:t>A</w:t>
      </w:r>
      <w:r w:rsidR="00016F98" w:rsidRPr="0029083A">
        <w:rPr>
          <w:rFonts w:eastAsiaTheme="minorHAnsi" w:cstheme="minorBidi"/>
          <w:lang w:val="en-US"/>
        </w:rPr>
        <w:t>]</w:t>
      </w:r>
    </w:p>
    <w:p w:rsidR="002C33BB" w:rsidRDefault="002C33BB" w:rsidP="002C33BB">
      <w:pPr>
        <w:widowControl/>
        <w:suppressAutoHyphens w:val="0"/>
        <w:rPr>
          <w:rFonts w:ascii="Times New Roman" w:eastAsiaTheme="minorHAnsi" w:hAnsi="Times New Roman" w:cstheme="minorBidi"/>
          <w:kern w:val="0"/>
          <w:lang w:val="en-US" w:eastAsia="ru-RU" w:bidi="ar-SA"/>
        </w:rPr>
      </w:pPr>
    </w:p>
    <w:p w:rsidR="002C33BB" w:rsidRDefault="002C33BB" w:rsidP="002C33BB">
      <w:pPr>
        <w:widowControl/>
        <w:suppressAutoHyphens w:val="0"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 w:rsidRPr="002C33BB">
        <w:rPr>
          <w:rFonts w:ascii="Times New Roman" w:eastAsiaTheme="minorHAnsi" w:hAnsi="Times New Roman" w:cstheme="minorBidi"/>
          <w:b/>
          <w:kern w:val="0"/>
          <w:lang w:eastAsia="ru-RU" w:bidi="ar-SA"/>
        </w:rPr>
        <w:t>Центральное проецирование</w:t>
      </w:r>
    </w:p>
    <w:p w:rsidR="0096260F" w:rsidRDefault="007F7093" w:rsidP="00D8116E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Поскольку, в обобщенном алгоритме для центрального проецирования присутствуют повторяющиеся с ортогональным проецированием пункты: 1, </w:t>
      </w:r>
      <w:r w:rsidR="0096260F">
        <w:rPr>
          <w:rFonts w:ascii="Times New Roman" w:eastAsiaTheme="minorHAnsi" w:hAnsi="Times New Roman" w:cstheme="minorBidi"/>
          <w:kern w:val="0"/>
          <w:lang w:eastAsia="ru-RU" w:bidi="ar-SA"/>
        </w:rPr>
        <w:t>4-8, рассмотрению будут подлежать, не вошедшие в этот список, пункты.</w:t>
      </w:r>
    </w:p>
    <w:p w:rsidR="00524047" w:rsidRDefault="007D219D" w:rsidP="00491E68">
      <w:pPr>
        <w:pStyle w:val="16"/>
        <w:numPr>
          <w:ilvl w:val="0"/>
          <w:numId w:val="4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Проверка</w:t>
      </w:r>
      <w:r w:rsidR="00E86449">
        <w:rPr>
          <w:rFonts w:eastAsiaTheme="minorEastAsia"/>
          <w:szCs w:val="24"/>
        </w:rPr>
        <w:t xml:space="preserve"> 4</w:t>
      </w:r>
      <w:r>
        <w:rPr>
          <w:rFonts w:eastAsiaTheme="minorEastAsia"/>
          <w:szCs w:val="24"/>
        </w:rPr>
        <w:t xml:space="preserve"> </w:t>
      </w:r>
      <w:r w:rsidR="00E86449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совпадения то</w:t>
      </w:r>
      <w:r w:rsidR="00E86449">
        <w:rPr>
          <w:rFonts w:eastAsiaTheme="minorEastAsia"/>
          <w:szCs w:val="24"/>
        </w:rPr>
        <w:t>чек пространства и наблюдателя)</w:t>
      </w:r>
    </w:p>
    <w:p w:rsidR="008E0F8D" w:rsidRPr="008E0F8D" w:rsidRDefault="008E0F8D" w:rsidP="008E0F8D">
      <w:pPr>
        <w:pStyle w:val="16"/>
        <w:spacing w:before="0" w:beforeAutospacing="0" w:after="0" w:afterAutospacing="0"/>
        <w:ind w:left="1418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выполнения этой проверки необходимо, чтобы координаты точки С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X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Y</w:t>
      </w:r>
      <w:r w:rsidRPr="001A6ECC">
        <w:rPr>
          <w:rFonts w:eastAsiaTheme="minorEastAsia"/>
          <w:szCs w:val="24"/>
        </w:rPr>
        <w:t xml:space="preserve">, </w:t>
      </w:r>
      <w:r>
        <w:rPr>
          <w:rFonts w:eastAsiaTheme="minorEastAsia"/>
          <w:szCs w:val="24"/>
          <w:lang w:val="en-US"/>
        </w:rPr>
        <w:t>C</w:t>
      </w:r>
      <w:r w:rsidRPr="001A6ECC">
        <w:rPr>
          <w:rFonts w:eastAsiaTheme="minorEastAsia"/>
          <w:szCs w:val="24"/>
        </w:rPr>
        <w:t>.</w:t>
      </w:r>
      <w:r>
        <w:rPr>
          <w:rFonts w:eastAsiaTheme="minorEastAsia"/>
          <w:szCs w:val="24"/>
          <w:lang w:val="en-US"/>
        </w:rPr>
        <w:t>Z</w:t>
      </w:r>
      <w:r>
        <w:rPr>
          <w:rFonts w:eastAsiaTheme="minorEastAsia"/>
          <w:szCs w:val="24"/>
        </w:rPr>
        <w:t xml:space="preserve"> были не равны соответствующим координатам точки </w:t>
      </w:r>
      <w:r>
        <w:rPr>
          <w:rFonts w:eastAsiaTheme="minorEastAsia"/>
          <w:szCs w:val="24"/>
          <w:lang w:val="en-US"/>
        </w:rPr>
        <w:t>T</w:t>
      </w:r>
      <w:r>
        <w:rPr>
          <w:rFonts w:eastAsiaTheme="minorEastAsia"/>
          <w:szCs w:val="24"/>
        </w:rPr>
        <w:t>. Если это условие не выполняется, то вернуть ошибку.</w:t>
      </w:r>
    </w:p>
    <w:p w:rsidR="00D8116E" w:rsidRPr="00915861" w:rsidRDefault="00D8116E" w:rsidP="00491E68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A0CAB">
        <w:rPr>
          <w:rFonts w:eastAsiaTheme="minorEastAsia"/>
          <w:szCs w:val="24"/>
        </w:rPr>
        <w:t>перспективного преобразования</w:t>
      </w:r>
      <w:r w:rsidR="00DA0CA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72443C" w:rsidRDefault="00915861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</w:rPr>
        <w:t>Вычи</w:t>
      </w:r>
      <w:r>
        <w:rPr>
          <w:rFonts w:eastAsiaTheme="minorEastAsia"/>
        </w:rPr>
        <w:t>сление матрицы центрального прое</w:t>
      </w:r>
      <w:r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(формула</w:t>
      </w:r>
      <w:r w:rsidRPr="00723F88">
        <w:rPr>
          <w:rFonts w:eastAsiaTheme="minorEastAsia"/>
          <w:szCs w:val="24"/>
        </w:rPr>
        <w:t>(2.б.1))</w:t>
      </w:r>
    </w:p>
    <w:p w:rsidR="004A7F8E" w:rsidRPr="0096260F" w:rsidRDefault="00990C2F" w:rsidP="00491E68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eastAsiaTheme="minorEastAsia"/>
        </w:rPr>
        <w:t>Проверка</w:t>
      </w:r>
      <w:r w:rsidR="00E86449">
        <w:rPr>
          <w:rFonts w:eastAsiaTheme="minorEastAsia"/>
        </w:rPr>
        <w:t xml:space="preserve"> 1 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E86449">
        <w:t>)</w:t>
      </w:r>
    </w:p>
    <w:p w:rsidR="000545BE" w:rsidRPr="00723F88" w:rsidRDefault="000545BE" w:rsidP="00491E68">
      <w:pPr>
        <w:pStyle w:val="16"/>
        <w:numPr>
          <w:ilvl w:val="0"/>
          <w:numId w:val="30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(2.а.2) и матрицу </w:t>
      </w:r>
      <w:r w:rsidR="000264AB">
        <w:rPr>
          <w:rFonts w:eastAsiaTheme="minorEastAsia"/>
          <w:szCs w:val="24"/>
        </w:rPr>
        <w:t>центрального проецирования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Pr="00723F88">
        <w:rPr>
          <w:rFonts w:eastAsiaTheme="minorEastAsia"/>
          <w:szCs w:val="24"/>
        </w:rPr>
        <w:t>] найти:</w:t>
      </w:r>
    </w:p>
    <w:p w:rsidR="000545BE" w:rsidRPr="000173A4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0173A4">
        <w:rPr>
          <w:rFonts w:eastAsiaTheme="minorEastAsia"/>
          <w:szCs w:val="24"/>
        </w:rPr>
        <w:t xml:space="preserve">Координаты точки Т: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0173A4">
        <w:rPr>
          <w:rFonts w:eastAsiaTheme="minorHAnsi" w:cstheme="minorBidi"/>
        </w:rPr>
        <w:t>[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  <w:vertAlign w:val="subscript"/>
        </w:rPr>
        <w:t>2</w:t>
      </w:r>
      <w:r w:rsidRPr="000173A4">
        <w:rPr>
          <w:rFonts w:eastAsiaTheme="minorHAnsi" w:cstheme="minorBidi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[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  <w:vertAlign w:val="subscript"/>
        </w:rPr>
        <w:t>3</w:t>
      </w:r>
      <w:r w:rsidRPr="000173A4">
        <w:rPr>
          <w:rFonts w:eastAsiaTheme="minorHAnsi" w:cstheme="minorBidi"/>
        </w:rPr>
        <w:t>]*</w:t>
      </w:r>
      <w:r w:rsidR="000264AB" w:rsidRPr="000264AB">
        <w:rPr>
          <w:rFonts w:eastAsiaTheme="minorEastAsia"/>
          <w:szCs w:val="24"/>
        </w:rPr>
        <w:t xml:space="preserve"> </w:t>
      </w:r>
      <w:r w:rsidR="000264AB">
        <w:rPr>
          <w:rFonts w:eastAsiaTheme="minorEastAsia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723F88">
        <w:rPr>
          <w:rFonts w:eastAsiaTheme="minorEastAsia"/>
          <w:szCs w:val="24"/>
        </w:rPr>
        <w:t>]</w:t>
      </w:r>
    </w:p>
    <w:p w:rsidR="000545BE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</w:t>
      </w:r>
      <w:r>
        <w:rPr>
          <w:rFonts w:eastAsiaTheme="minorEastAsia"/>
          <w:szCs w:val="24"/>
        </w:rPr>
        <w:t>емы координат точек О, Х, Y, Z:</w:t>
      </w:r>
    </w:p>
    <w:p w:rsidR="000545BE" w:rsidRPr="0029083A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HAnsi" w:cstheme="minorBidi"/>
        </w:rPr>
        <w:t xml:space="preserve">Точка О: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0173A4">
        <w:rPr>
          <w:rFonts w:eastAsiaTheme="minorHAnsi" w:cstheme="minorBidi"/>
        </w:rPr>
        <w:t>[</w:t>
      </w:r>
      <w:r>
        <w:rPr>
          <w:rFonts w:eastAsiaTheme="minorHAnsi" w:cstheme="minorBidi"/>
          <w:lang w:val="en-US"/>
        </w:rPr>
        <w:t>O</w:t>
      </w:r>
      <w:r w:rsidRPr="000173A4">
        <w:rPr>
          <w:rFonts w:eastAsiaTheme="minorHAnsi" w:cstheme="minorBidi"/>
          <w:vertAlign w:val="subscript"/>
        </w:rPr>
        <w:t>2</w:t>
      </w:r>
      <w:r w:rsidRPr="000173A4">
        <w:rPr>
          <w:rFonts w:eastAsiaTheme="minorHAnsi" w:cstheme="minorBidi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0173A4">
        <w:rPr>
          <w:rFonts w:eastAsiaTheme="minorHAnsi" w:cstheme="minorBidi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0173A4">
        <w:rPr>
          <w:rFonts w:eastAsiaTheme="minorHAnsi" w:cstheme="minorBidi"/>
        </w:rPr>
        <w:t>[</w:t>
      </w:r>
      <w:r w:rsidRPr="0029083A">
        <w:rPr>
          <w:rFonts w:eastAsiaTheme="minorHAnsi" w:cstheme="minorBidi"/>
        </w:rPr>
        <w:t>О</w:t>
      </w:r>
      <w:r w:rsidRPr="000173A4">
        <w:rPr>
          <w:rFonts w:eastAsiaTheme="minorHAnsi" w:cstheme="minorBidi"/>
          <w:vertAlign w:val="subscript"/>
        </w:rPr>
        <w:t>3</w:t>
      </w:r>
      <w:r w:rsidRPr="000173A4">
        <w:rPr>
          <w:rFonts w:eastAsiaTheme="minorHAnsi" w:cstheme="minorBidi"/>
        </w:rPr>
        <w:t>]*</w:t>
      </w:r>
      <w:r w:rsidR="000264AB" w:rsidRPr="000264AB">
        <w:rPr>
          <w:rFonts w:eastAsiaTheme="minorEastAsia"/>
          <w:szCs w:val="24"/>
        </w:rPr>
        <w:t xml:space="preserve"> </w:t>
      </w:r>
      <w:r w:rsidR="000264AB">
        <w:rPr>
          <w:rFonts w:eastAsiaTheme="minorEastAsia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723F88">
        <w:rPr>
          <w:rFonts w:eastAsiaTheme="minorEastAsia"/>
          <w:szCs w:val="24"/>
        </w:rPr>
        <w:t>]</w:t>
      </w:r>
    </w:p>
    <w:p w:rsidR="000545BE" w:rsidRPr="000264AB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HAnsi" w:cstheme="minorBidi"/>
        </w:rPr>
        <w:t>Точка</w:t>
      </w:r>
      <w:r w:rsidRPr="000264AB">
        <w:rPr>
          <w:rFonts w:eastAsiaTheme="minorHAnsi" w:cstheme="minorBidi"/>
        </w:rPr>
        <w:t xml:space="preserve"> </w:t>
      </w:r>
      <w:r>
        <w:rPr>
          <w:rFonts w:eastAsiaTheme="minorHAnsi" w:cstheme="minorBidi"/>
        </w:rPr>
        <w:t>Х</w:t>
      </w:r>
      <w:r w:rsidRPr="000264AB">
        <w:rPr>
          <w:rFonts w:eastAsiaTheme="minorHAnsi" w:cstheme="minorBidi"/>
        </w:rPr>
        <w:t xml:space="preserve">: </w:t>
      </w:r>
      <w:r w:rsidRPr="000173A4">
        <w:rPr>
          <w:rFonts w:eastAsiaTheme="minorHAnsi" w:cstheme="minorBidi"/>
          <w:lang w:val="en-US"/>
        </w:rPr>
        <w:t>T</w:t>
      </w:r>
      <w:r w:rsidRPr="000264AB">
        <w:rPr>
          <w:rFonts w:eastAsiaTheme="minorHAnsi" w:cstheme="minorBidi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0264AB">
        <w:rPr>
          <w:rFonts w:eastAsiaTheme="minorHAnsi" w:cstheme="minorBidi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0264AB">
        <w:rPr>
          <w:rFonts w:eastAsiaTheme="minorHAnsi" w:cstheme="minorBidi"/>
        </w:rPr>
        <w:t>[</w:t>
      </w:r>
      <w:r>
        <w:rPr>
          <w:rFonts w:eastAsiaTheme="minorHAnsi" w:cstheme="minorBidi"/>
          <w:lang w:val="en-US"/>
        </w:rPr>
        <w:t>xl</w:t>
      </w:r>
      <w:r w:rsidRPr="000264AB">
        <w:rPr>
          <w:rFonts w:eastAsiaTheme="minorHAnsi" w:cstheme="minorBidi"/>
          <w:vertAlign w:val="subscript"/>
        </w:rPr>
        <w:t>2</w:t>
      </w:r>
      <w:r w:rsidRPr="000264AB">
        <w:rPr>
          <w:rFonts w:eastAsiaTheme="minorHAnsi" w:cstheme="minorBidi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0264AB">
        <w:rPr>
          <w:rFonts w:eastAsiaTheme="minorHAnsi" w:cstheme="minorBidi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0264AB">
        <w:rPr>
          <w:rFonts w:eastAsiaTheme="minorHAnsi" w:cstheme="minorBidi"/>
        </w:rPr>
        <w:t>[</w:t>
      </w:r>
      <w:r>
        <w:rPr>
          <w:rFonts w:eastAsiaTheme="minorHAnsi" w:cstheme="minorBidi"/>
          <w:lang w:val="en-US"/>
        </w:rPr>
        <w:t>xl</w:t>
      </w:r>
      <w:r w:rsidRPr="000264AB">
        <w:rPr>
          <w:rFonts w:eastAsiaTheme="minorHAnsi" w:cstheme="minorBidi"/>
          <w:vertAlign w:val="subscript"/>
        </w:rPr>
        <w:t>3</w:t>
      </w:r>
      <w:r w:rsidRPr="000264AB">
        <w:rPr>
          <w:rFonts w:eastAsiaTheme="minorHAnsi" w:cstheme="minorBidi"/>
        </w:rPr>
        <w:t>]*</w:t>
      </w:r>
      <w:r w:rsidR="000264AB" w:rsidRPr="000264AB">
        <w:rPr>
          <w:rFonts w:eastAsiaTheme="minorEastAsia"/>
          <w:szCs w:val="24"/>
        </w:rPr>
        <w:t xml:space="preserve"> </w:t>
      </w:r>
      <w:r w:rsidR="000264AB">
        <w:rPr>
          <w:rFonts w:eastAsiaTheme="minorEastAsia"/>
          <w:szCs w:val="24"/>
        </w:rPr>
        <w:t>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723F88">
        <w:rPr>
          <w:rFonts w:eastAsiaTheme="minorEastAsia"/>
          <w:szCs w:val="24"/>
        </w:rPr>
        <w:t>]</w:t>
      </w:r>
    </w:p>
    <w:p w:rsidR="000545BE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29083A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 xml:space="preserve">Y: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yl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yl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Pr="0029083A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29083A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Z:</w:t>
      </w:r>
      <w:r w:rsidRPr="0029083A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zl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zl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Pr="0029083A" w:rsidRDefault="000545BE" w:rsidP="000545BE">
      <w:pPr>
        <w:pStyle w:val="16"/>
        <w:spacing w:before="0" w:beforeAutospacing="0" w:after="0" w:afterAutospacing="0"/>
        <w:ind w:left="1440"/>
        <w:jc w:val="both"/>
        <w:rPr>
          <w:rFonts w:eastAsiaTheme="minorEastAsia"/>
          <w:szCs w:val="24"/>
          <w:lang w:val="en-US"/>
        </w:rPr>
      </w:pPr>
    </w:p>
    <w:p w:rsidR="000545BE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0545BE" w:rsidRPr="00E96987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 xml:space="preserve">1: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T1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T1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Pr="00E96987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>2:</w:t>
      </w:r>
      <w:r w:rsidRPr="00E96987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T2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T2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Pr="00E96987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E96987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</w:rPr>
        <w:t>Т</w:t>
      </w:r>
      <w:r w:rsidRPr="00E96987">
        <w:rPr>
          <w:rFonts w:eastAsiaTheme="minorEastAsia"/>
          <w:szCs w:val="24"/>
          <w:lang w:val="en-US"/>
        </w:rPr>
        <w:t>3:</w:t>
      </w:r>
      <w:r w:rsidRPr="00E96987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T3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T3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0545BE" w:rsidRPr="00016F98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 xml:space="preserve">Tx: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Tx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Tx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Pr="00016F98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Ty:</w:t>
      </w:r>
      <w:r w:rsidRPr="00016F98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Ty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Ty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0545BE" w:rsidRDefault="000545BE" w:rsidP="00491E68">
      <w:pPr>
        <w:pStyle w:val="16"/>
        <w:numPr>
          <w:ilvl w:val="1"/>
          <w:numId w:val="34"/>
        </w:numPr>
        <w:spacing w:before="0" w:beforeAutospacing="0" w:after="0" w:afterAutospacing="0"/>
        <w:jc w:val="both"/>
        <w:rPr>
          <w:rFonts w:eastAsiaTheme="minorEastAsia"/>
          <w:szCs w:val="24"/>
          <w:lang w:val="en-US"/>
        </w:rPr>
      </w:pPr>
      <w:r>
        <w:rPr>
          <w:rFonts w:eastAsiaTheme="minorEastAsia"/>
          <w:szCs w:val="24"/>
        </w:rPr>
        <w:t>Точка</w:t>
      </w:r>
      <w:r w:rsidRPr="00016F98">
        <w:rPr>
          <w:rFonts w:eastAsiaTheme="minorEastAsia"/>
          <w:szCs w:val="24"/>
          <w:lang w:val="en-US"/>
        </w:rPr>
        <w:t xml:space="preserve"> </w:t>
      </w:r>
      <w:r>
        <w:rPr>
          <w:rFonts w:eastAsiaTheme="minorEastAsia"/>
          <w:szCs w:val="24"/>
          <w:lang w:val="en-US"/>
        </w:rPr>
        <w:t>Tz:</w:t>
      </w:r>
      <w:r w:rsidRPr="00016F98">
        <w:rPr>
          <w:rFonts w:eastAsiaTheme="minorHAnsi" w:cstheme="minorBidi"/>
          <w:lang w:val="en-US"/>
        </w:rPr>
        <w:t xml:space="preserve">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2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_</w:t>
      </w:r>
      <w:r w:rsidRPr="000173A4">
        <w:rPr>
          <w:rFonts w:eastAsiaTheme="minorHAnsi" w:cstheme="minorBidi"/>
          <w:lang w:val="en-US"/>
        </w:rPr>
        <w:t>area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Tz</w:t>
      </w:r>
      <w:r w:rsidRPr="0029083A">
        <w:rPr>
          <w:rFonts w:eastAsiaTheme="minorHAnsi" w:cstheme="minorBidi"/>
          <w:vertAlign w:val="subscript"/>
          <w:lang w:val="en-US"/>
        </w:rPr>
        <w:t>2</w:t>
      </w:r>
      <w:r w:rsidRPr="0029083A">
        <w:rPr>
          <w:rFonts w:eastAsiaTheme="minorHAnsi" w:cstheme="minorBidi"/>
          <w:lang w:val="en-US"/>
        </w:rPr>
        <w:t xml:space="preserve">] = </w:t>
      </w:r>
      <w:r w:rsidRPr="000173A4">
        <w:rPr>
          <w:rFonts w:eastAsiaTheme="minorHAnsi" w:cstheme="minorBidi"/>
          <w:lang w:val="en-US"/>
        </w:rPr>
        <w:t>T</w:t>
      </w:r>
      <w:r w:rsidRPr="0029083A">
        <w:rPr>
          <w:rFonts w:eastAsiaTheme="minorHAnsi" w:cstheme="minorBidi"/>
          <w:lang w:val="en-US"/>
        </w:rPr>
        <w:t>4</w:t>
      </w:r>
      <w:r w:rsidRPr="000173A4">
        <w:rPr>
          <w:rFonts w:eastAsiaTheme="minorHAnsi" w:cstheme="minorBidi"/>
          <w:lang w:val="en-US"/>
        </w:rPr>
        <w:t>D</w:t>
      </w:r>
      <w:r w:rsidRPr="0029083A">
        <w:rPr>
          <w:rFonts w:eastAsiaTheme="minorHAnsi" w:cstheme="minorBidi"/>
          <w:lang w:val="en-US"/>
        </w:rPr>
        <w:t>[</w:t>
      </w:r>
      <w:r>
        <w:rPr>
          <w:rFonts w:eastAsiaTheme="minorHAnsi" w:cstheme="minorBidi"/>
          <w:lang w:val="en-US"/>
        </w:rPr>
        <w:t>Tz</w:t>
      </w:r>
      <w:r w:rsidRPr="0029083A">
        <w:rPr>
          <w:rFonts w:eastAsiaTheme="minorHAnsi" w:cstheme="minorBidi"/>
          <w:vertAlign w:val="subscript"/>
          <w:lang w:val="en-US"/>
        </w:rPr>
        <w:t>3</w:t>
      </w:r>
      <w:r w:rsidRPr="0029083A">
        <w:rPr>
          <w:rFonts w:eastAsiaTheme="minorHAnsi" w:cstheme="minorBidi"/>
          <w:lang w:val="en-US"/>
        </w:rPr>
        <w:t>]*</w:t>
      </w:r>
      <w:r w:rsidR="000264AB" w:rsidRPr="000264AB">
        <w:rPr>
          <w:rFonts w:eastAsiaTheme="minorEastAsia"/>
          <w:szCs w:val="24"/>
          <w:lang w:val="en-US"/>
        </w:rPr>
        <w:t xml:space="preserve"> [</w:t>
      </w:r>
      <m:oMath>
        <m:sSub>
          <m:sSubPr>
            <m:ctrlPr>
              <w:rPr>
                <w:rFonts w:ascii="Cambria Math" w:eastAsiaTheme="minorEastAsia" w:hAnsi="Cambria Math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А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с</m:t>
            </m:r>
          </m:sub>
        </m:sSub>
      </m:oMath>
      <w:r w:rsidR="000264AB" w:rsidRPr="000264AB">
        <w:rPr>
          <w:rFonts w:eastAsiaTheme="minorEastAsia"/>
          <w:szCs w:val="24"/>
          <w:lang w:val="en-US"/>
        </w:rPr>
        <w:t>]</w:t>
      </w:r>
    </w:p>
    <w:p w:rsidR="007D63F2" w:rsidRPr="00016F98" w:rsidRDefault="007D63F2" w:rsidP="007D63F2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szCs w:val="24"/>
          <w:lang w:val="en-US"/>
        </w:rPr>
      </w:pPr>
    </w:p>
    <w:p w:rsidR="007D63F2" w:rsidRPr="007D63F2" w:rsidRDefault="007D63F2" w:rsidP="00491E68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D63F2">
        <w:rPr>
          <w:rFonts w:ascii="Times New Roman" w:eastAsiaTheme="minorHAnsi" w:hAnsi="Times New Roman" w:cstheme="minorBidi"/>
          <w:kern w:val="0"/>
          <w:lang w:eastAsia="ru-RU" w:bidi="ar-SA"/>
        </w:rPr>
        <w:t>Нормирование координат точек с помощью формулы (2.б.0).</w:t>
      </w:r>
    </w:p>
    <w:p w:rsidR="007D63F2" w:rsidRPr="00D8116E" w:rsidRDefault="007D63F2" w:rsidP="00D8116E">
      <w:pPr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нормирования необходимо применить формулу (2.б.0) ко всем элементам массива </w:t>
      </w:r>
      <w:r w:rsidRPr="00D8116E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D8116E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 xml:space="preserve">. </w:t>
      </w:r>
    </w:p>
    <w:p w:rsidR="007D219D" w:rsidRDefault="007D219D" w:rsidP="00491E68">
      <w:pPr>
        <w:pStyle w:val="aff4"/>
        <w:widowControl/>
        <w:numPr>
          <w:ilvl w:val="0"/>
          <w:numId w:val="30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E86449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E86449">
        <w:rPr>
          <w:rFonts w:ascii="Times New Roman" w:eastAsiaTheme="minorHAnsi" w:hAnsi="Times New Roman" w:cstheme="minorBidi"/>
          <w:kern w:val="0"/>
          <w:lang w:eastAsia="ru-RU" w:bidi="ar-SA"/>
        </w:rPr>
        <w:t>(выход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 за границы экрана</w:t>
      </w:r>
      <w:r w:rsidR="00E86449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7D219D" w:rsidRDefault="007D219D" w:rsidP="007D219D">
      <w:pPr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Если выполняется условие (2.б.4) по отношению к точке </w:t>
      </w:r>
      <w:r w:rsidRPr="00D8116E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>4</w:t>
      </w:r>
      <w:r w:rsidRPr="00D8116E"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>[</w:t>
      </w:r>
      <w:r w:rsidRPr="00D8116E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D8116E">
        <w:rPr>
          <w:rFonts w:eastAsiaTheme="minorHAnsi" w:cstheme="minorBidi"/>
          <w:vertAlign w:val="subscript"/>
        </w:rPr>
        <w:t>3</w:t>
      </w:r>
      <w:r w:rsidRPr="00D8116E">
        <w:rPr>
          <w:rFonts w:ascii="Times New Roman" w:eastAsiaTheme="minorHAnsi" w:hAnsi="Times New Roman" w:cstheme="minorBidi"/>
          <w:kern w:val="0"/>
          <w:lang w:eastAsia="ru-RU" w:bidi="ar-SA"/>
        </w:rPr>
        <w:t xml:space="preserve">], то нужно выдать сообщение об ошибке. </w:t>
      </w:r>
    </w:p>
    <w:p w:rsidR="007325C5" w:rsidRPr="007D63F2" w:rsidRDefault="007325C5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C33BB" w:rsidRPr="007D63F2" w:rsidRDefault="002C33BB" w:rsidP="007325C5">
      <w:pPr>
        <w:widowControl/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BE5744" w:rsidRPr="00723F88" w:rsidRDefault="0018248C" w:rsidP="00491E68">
      <w:pPr>
        <w:widowControl/>
        <w:numPr>
          <w:ilvl w:val="0"/>
          <w:numId w:val="6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color w:val="1F497D" w:themeColor="text2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 чертежа</w:t>
      </w:r>
      <w:bookmarkStart w:id="30" w:name="_Toc436083578"/>
      <w:bookmarkStart w:id="31" w:name="_Toc445762033"/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Данный пункт рассматривался в лабораторной работе №1.</w:t>
      </w:r>
    </w:p>
    <w:p w:rsidR="00BE5744" w:rsidRPr="00723F88" w:rsidRDefault="00BE5744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.1.3 Прорисовка.</w:t>
      </w:r>
      <w:bookmarkEnd w:id="30"/>
      <w:bookmarkEnd w:id="31"/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BE5744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осей: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lastRenderedPageBreak/>
        <w:t xml:space="preserve">Соединить точки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="00EA2808"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Отрисовать строку “Х”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EA2808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Отрисовать строку “Y”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="00656995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[4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0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Отрисовать строку 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” на положительном конце оси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точек:</w:t>
      </w:r>
    </w:p>
    <w:p w:rsidR="0018248C" w:rsidRPr="00723F88" w:rsidRDefault="0018248C" w:rsidP="00491E68">
      <w:pPr>
        <w:widowControl/>
        <w:numPr>
          <w:ilvl w:val="0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Для каждой точки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Нарисовать круг с центром-координатами точки. Отрисовать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DrawEllipse</w:t>
      </w:r>
    </w:p>
    <w:p w:rsidR="0018248C" w:rsidRPr="00723F88" w:rsidRDefault="0018248C" w:rsidP="00491E68">
      <w:pPr>
        <w:widowControl/>
        <w:numPr>
          <w:ilvl w:val="1"/>
          <w:numId w:val="11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Подписать точку методом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Отрисовка линий связи: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="Times New Roman"/>
          <w:color w:val="000000"/>
          <w:kern w:val="0"/>
          <w:shd w:val="clear" w:color="auto" w:fill="FFFFFF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х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то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1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Tz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[1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491E68">
      <w:pPr>
        <w:widowControl/>
        <w:numPr>
          <w:ilvl w:val="0"/>
          <w:numId w:val="12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Соединить точки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3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vertAlign w:val="subscript"/>
          <w:lang w:eastAsia="ru-RU" w:bidi="ar-SA"/>
        </w:rPr>
        <w:t>2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из массива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линией с помощью метода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а именно точки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] и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656995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</w:p>
    <w:p w:rsidR="0018248C" w:rsidRPr="00723F88" w:rsidRDefault="0018248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7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комплексного чертежа</w:t>
      </w:r>
    </w:p>
    <w:p w:rsidR="0018248C" w:rsidRDefault="00E92C3C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841529" w:rsidRPr="00723F88" w:rsidRDefault="00841529" w:rsidP="00723F88">
      <w:pPr>
        <w:widowControl/>
        <w:suppressAutoHyphens w:val="0"/>
        <w:ind w:firstLine="709"/>
        <w:contextualSpacing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18248C" w:rsidRPr="00723F88" w:rsidRDefault="0018248C" w:rsidP="00491E68">
      <w:pPr>
        <w:pStyle w:val="aff4"/>
        <w:keepNext/>
        <w:keepLines/>
        <w:widowControl/>
        <w:numPr>
          <w:ilvl w:val="1"/>
          <w:numId w:val="13"/>
        </w:numPr>
        <w:suppressAutoHyphens w:val="0"/>
        <w:ind w:left="0"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2" w:name="_Toc416163095"/>
      <w:bookmarkStart w:id="33" w:name="_Toc436083579"/>
      <w:bookmarkStart w:id="34" w:name="_Toc445762034"/>
      <w:bookmarkStart w:id="35" w:name="_Toc3850102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Детализированный алгоритм</w:t>
      </w:r>
      <w:bookmarkEnd w:id="32"/>
      <w:bookmarkEnd w:id="33"/>
      <w:bookmarkEnd w:id="34"/>
      <w:r w:rsidRPr="00723F88"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  <w:t xml:space="preserve"> 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i/>
          <w:color w:val="4F81BD" w:themeColor="accent1"/>
          <w:kern w:val="0"/>
          <w:lang w:eastAsia="ru-RU" w:bidi="ar-SA"/>
        </w:rPr>
      </w:pPr>
      <w:bookmarkStart w:id="36" w:name="_Toc383391235"/>
      <w:bookmarkStart w:id="37" w:name="_Toc383391412"/>
      <w:bookmarkStart w:id="38" w:name="_Toc385010234"/>
      <w:bookmarkStart w:id="39" w:name="_Toc436083580"/>
      <w:bookmarkStart w:id="40" w:name="_Toc445762035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.2.1. </w:t>
      </w:r>
      <w:bookmarkEnd w:id="36"/>
      <w:bookmarkEnd w:id="37"/>
      <w:bookmarkEnd w:id="38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Вычисления</w:t>
      </w:r>
      <w:bookmarkEnd w:id="39"/>
      <w:bookmarkEnd w:id="40"/>
    </w:p>
    <w:p w:rsidR="0018248C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E4477B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аксонометрического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 чертежа</w:t>
      </w:r>
    </w:p>
    <w:p w:rsidR="004061D8" w:rsidRDefault="004061D8" w:rsidP="004061D8">
      <w:pPr>
        <w:widowControl/>
        <w:suppressAutoHyphens w:val="0"/>
        <w:ind w:left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</w:p>
    <w:p w:rsidR="00713A48" w:rsidRDefault="00713A48">
      <w:pPr>
        <w:widowControl/>
        <w:suppressAutoHyphens w:val="0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br w:type="page"/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b/>
          <w:kern w:val="0"/>
          <w:lang w:eastAsia="ru-RU" w:bidi="ar-SA"/>
        </w:rPr>
        <w:lastRenderedPageBreak/>
        <w:t>Ортогональное проецирование</w:t>
      </w:r>
    </w:p>
    <w:p w:rsidR="004061D8" w:rsidRDefault="004061D8" w:rsidP="004061D8">
      <w:pPr>
        <w:widowControl/>
        <w:suppressAutoHyphens w:val="0"/>
        <w:ind w:left="709"/>
        <w:contextualSpacing/>
        <w:jc w:val="center"/>
        <w:rPr>
          <w:rFonts w:ascii="Times New Roman" w:eastAsiaTheme="minorHAnsi" w:hAnsi="Times New Roman" w:cstheme="minorBidi"/>
          <w:b/>
          <w:kern w:val="0"/>
          <w:lang w:eastAsia="ru-RU" w:bidi="ar-SA"/>
        </w:rPr>
      </w:pPr>
    </w:p>
    <w:p w:rsidR="00ED23EE" w:rsidRPr="00ED23EE" w:rsidRDefault="004061D8" w:rsidP="00491E6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</w:rPr>
      </w:pPr>
      <w:r w:rsidRPr="00ED23EE">
        <w:rPr>
          <w:rFonts w:eastAsiaTheme="minorEastAsia"/>
          <w:szCs w:val="24"/>
        </w:rPr>
        <w:t>Проверка</w:t>
      </w:r>
      <w:r w:rsidR="008F0A8F">
        <w:rPr>
          <w:rFonts w:eastAsiaTheme="minorEastAsia"/>
          <w:szCs w:val="24"/>
        </w:rPr>
        <w:t xml:space="preserve"> 0</w:t>
      </w:r>
      <w:r w:rsidRPr="00ED23EE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 xml:space="preserve">(точка наблюдателя </w:t>
      </w:r>
      <w:r w:rsidRPr="00ED23EE">
        <w:rPr>
          <w:rFonts w:eastAsiaTheme="minorEastAsia"/>
          <w:szCs w:val="24"/>
        </w:rPr>
        <w:t xml:space="preserve"> в начале системы координат</w:t>
      </w:r>
      <w:r w:rsidR="008F0A8F">
        <w:rPr>
          <w:rFonts w:eastAsiaTheme="minorEastAsia"/>
          <w:szCs w:val="24"/>
        </w:rPr>
        <w:t>)</w:t>
      </w:r>
      <w:r w:rsidRPr="00ED23EE">
        <w:rPr>
          <w:rFonts w:eastAsiaTheme="minorEastAsia"/>
          <w:szCs w:val="24"/>
        </w:rPr>
        <w:t>.</w:t>
      </w:r>
    </w:p>
    <w:p w:rsidR="004061D8" w:rsidRPr="000B58C0" w:rsidRDefault="008F0A8F" w:rsidP="000B58C0">
      <w:pPr>
        <w:pStyle w:val="16"/>
        <w:spacing w:before="0" w:beforeAutospacing="0" w:after="0" w:afterAutospacing="0"/>
        <w:ind w:firstLine="709"/>
        <w:jc w:val="both"/>
        <w:rPr>
          <w:rFonts w:eastAsiaTheme="minorEastAsia"/>
          <w:i/>
          <w:sz w:val="22"/>
          <w:szCs w:val="22"/>
        </w:rPr>
      </w:pPr>
      <w:r>
        <w:rPr>
          <w:rFonts w:eastAsiaTheme="minorEastAsia"/>
          <w:i/>
          <w:sz w:val="22"/>
          <w:szCs w:val="22"/>
        </w:rPr>
        <w:t>Проверка_0</w:t>
      </w:r>
      <w:r w:rsidR="004061D8" w:rsidRPr="000B58C0">
        <w:rPr>
          <w:rFonts w:eastAsiaTheme="minorEastAsia"/>
          <w:i/>
          <w:sz w:val="22"/>
          <w:szCs w:val="22"/>
        </w:rPr>
        <w:t>()</w:t>
      </w:r>
    </w:p>
    <w:p w:rsidR="004061D8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Начало</w:t>
      </w:r>
    </w:p>
    <w:p w:rsidR="00ED23EE" w:rsidRPr="000B58C0" w:rsidRDefault="004061D8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Если С.Х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и С.У </w:t>
      </w:r>
      <w:r w:rsidR="00ED23EE" w:rsidRPr="000B58C0">
        <w:rPr>
          <w:rFonts w:eastAsiaTheme="minorEastAsia"/>
          <w:i/>
          <w:sz w:val="22"/>
          <w:szCs w:val="22"/>
        </w:rPr>
        <w:t>=</w:t>
      </w:r>
      <w:r w:rsidRPr="000B58C0">
        <w:rPr>
          <w:rFonts w:eastAsiaTheme="minorEastAsia"/>
          <w:i/>
          <w:sz w:val="22"/>
          <w:szCs w:val="22"/>
        </w:rPr>
        <w:t xml:space="preserve"> 0 и С.</w:t>
      </w:r>
      <w:r w:rsidRPr="000B58C0">
        <w:rPr>
          <w:rFonts w:eastAsiaTheme="minorEastAsia"/>
          <w:i/>
          <w:sz w:val="22"/>
          <w:szCs w:val="22"/>
          <w:lang w:val="en-US"/>
        </w:rPr>
        <w:t>Z</w:t>
      </w:r>
      <w:r w:rsidR="00ED23EE" w:rsidRPr="000B58C0">
        <w:rPr>
          <w:rFonts w:eastAsiaTheme="minorEastAsia"/>
          <w:i/>
          <w:sz w:val="22"/>
          <w:szCs w:val="22"/>
        </w:rPr>
        <w:t xml:space="preserve"> =</w:t>
      </w:r>
      <w:r w:rsidRPr="000B58C0">
        <w:rPr>
          <w:rFonts w:eastAsiaTheme="minorEastAsia"/>
          <w:i/>
          <w:sz w:val="22"/>
          <w:szCs w:val="22"/>
        </w:rPr>
        <w:t xml:space="preserve"> 0 </w:t>
      </w:r>
      <w:r w:rsidR="00ED23EE" w:rsidRPr="000B58C0">
        <w:rPr>
          <w:rFonts w:eastAsiaTheme="minorEastAsia"/>
          <w:i/>
          <w:sz w:val="22"/>
          <w:szCs w:val="22"/>
        </w:rPr>
        <w:t>тогда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Вернуть Ошибка</w:t>
      </w:r>
      <w:r w:rsidR="00715E10">
        <w:rPr>
          <w:rFonts w:eastAsiaTheme="minorEastAsia"/>
          <w:i/>
          <w:sz w:val="22"/>
          <w:szCs w:val="22"/>
        </w:rPr>
        <w:t>;</w:t>
      </w:r>
    </w:p>
    <w:p w:rsidR="000B58C0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КонецЕсли</w:t>
      </w:r>
    </w:p>
    <w:p w:rsidR="00ED23EE" w:rsidRPr="000B58C0" w:rsidRDefault="00ED23EE" w:rsidP="000B58C0">
      <w:pPr>
        <w:pStyle w:val="16"/>
        <w:spacing w:before="0" w:beforeAutospacing="0" w:after="0" w:afterAutospacing="0"/>
        <w:jc w:val="both"/>
        <w:rPr>
          <w:rFonts w:eastAsiaTheme="minorEastAsia"/>
          <w:i/>
          <w:sz w:val="22"/>
          <w:szCs w:val="22"/>
        </w:rPr>
      </w:pPr>
      <w:r w:rsidRPr="000B58C0">
        <w:rPr>
          <w:rFonts w:eastAsiaTheme="minorEastAsia"/>
          <w:i/>
          <w:sz w:val="22"/>
          <w:szCs w:val="22"/>
        </w:rPr>
        <w:tab/>
      </w:r>
      <w:r w:rsidRPr="000B58C0">
        <w:rPr>
          <w:rFonts w:eastAsiaTheme="minorEastAsia"/>
          <w:i/>
          <w:sz w:val="22"/>
          <w:szCs w:val="22"/>
        </w:rPr>
        <w:tab/>
        <w:t>Конец</w:t>
      </w:r>
    </w:p>
    <w:p w:rsidR="004061D8" w:rsidRPr="002369C0" w:rsidRDefault="004061D8" w:rsidP="004061D8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107BBC" w:rsidRPr="00E07C49" w:rsidRDefault="00216A28" w:rsidP="00A91F08">
      <w:pPr>
        <w:pStyle w:val="16"/>
        <w:numPr>
          <w:ilvl w:val="0"/>
          <w:numId w:val="33"/>
        </w:numPr>
        <w:jc w:val="both"/>
        <w:rPr>
          <w:rFonts w:eastAsiaTheme="minorEastAsia"/>
        </w:rPr>
      </w:pPr>
      <w:r>
        <w:rPr>
          <w:rFonts w:eastAsiaTheme="minorEastAsia"/>
          <w:szCs w:val="24"/>
        </w:rPr>
        <w:t>Вычисление</w:t>
      </w:r>
      <w:r w:rsidR="004061D8" w:rsidRPr="00E07C49">
        <w:rPr>
          <w:rFonts w:eastAsiaTheme="minorEastAsia"/>
          <w:szCs w:val="24"/>
        </w:rPr>
        <w:t xml:space="preserve"> матрицы</w:t>
      </w:r>
      <w:r w:rsidR="008F0A8F">
        <w:rPr>
          <w:rFonts w:eastAsiaTheme="minorEastAsia"/>
          <w:szCs w:val="24"/>
        </w:rPr>
        <w:t xml:space="preserve"> поворота относительно оси </w:t>
      </w:r>
      <w:r w:rsidR="008F0A8F">
        <w:rPr>
          <w:rFonts w:eastAsiaTheme="minorEastAsia"/>
          <w:szCs w:val="24"/>
          <w:lang w:val="en-US"/>
        </w:rPr>
        <w:t>Z</w:t>
      </w:r>
      <w:r w:rsidR="004061D8" w:rsidRPr="00E07C49">
        <w:rPr>
          <w:rFonts w:eastAsiaTheme="minorEastAsia"/>
          <w:szCs w:val="24"/>
        </w:rPr>
        <w:t xml:space="preserve"> [</w:t>
      </w:r>
      <w:r w:rsidR="004061D8" w:rsidRPr="00E07C49">
        <w:rPr>
          <w:rFonts w:eastAsiaTheme="minorEastAsia"/>
          <w:szCs w:val="24"/>
          <w:lang w:val="en-US"/>
        </w:rPr>
        <w:t>Rz</w:t>
      </w:r>
      <w:r w:rsidR="004061D8" w:rsidRPr="00E07C49">
        <w:rPr>
          <w:rFonts w:eastAsiaTheme="minorEastAsia"/>
          <w:szCs w:val="24"/>
        </w:rPr>
        <w:t>](матрица 2.3)</w:t>
      </w:r>
    </w:p>
    <w:p w:rsidR="00107BBC" w:rsidRPr="00E07C49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="003036AB" w:rsidRPr="008B1C81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>()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07BBC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>
        <w:rPr>
          <w:rFonts w:eastAsiaTheme="minorEastAsia"/>
          <w:i/>
        </w:rPr>
        <w:t>_4_на_4</w:t>
      </w:r>
      <w:r>
        <w:rPr>
          <w:rFonts w:eastAsiaTheme="minorEastAsia"/>
          <w:i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>Если С.</w:t>
      </w:r>
      <w:r>
        <w:rPr>
          <w:rFonts w:eastAsiaTheme="minorEastAsia"/>
          <w:i/>
          <w:lang w:val="en-US"/>
        </w:rPr>
        <w:t>X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 xml:space="preserve">и </w:t>
      </w:r>
      <w:r>
        <w:rPr>
          <w:rFonts w:eastAsiaTheme="minorEastAsia"/>
          <w:i/>
          <w:lang w:val="en-US"/>
        </w:rPr>
        <w:t>C</w:t>
      </w:r>
      <w:r w:rsidRPr="00E07C4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E07C49">
        <w:rPr>
          <w:rFonts w:eastAsiaTheme="minorEastAsia"/>
          <w:i/>
        </w:rPr>
        <w:t xml:space="preserve"> &lt;&gt; 0 </w:t>
      </w:r>
      <w:r>
        <w:rPr>
          <w:rFonts w:eastAsiaTheme="minorEastAsia"/>
          <w:i/>
        </w:rPr>
        <w:t>тогда</w:t>
      </w:r>
    </w:p>
    <w:p w:rsidR="00E07C49" w:rsidRP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>начало</w:t>
      </w:r>
    </w:p>
    <w:p w:rsidR="00107BBC" w:rsidRPr="00527719" w:rsidRDefault="00107BBC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[</w:t>
      </w:r>
      <w:r w:rsidR="00E07C49" w:rsidRPr="00527719">
        <w:rPr>
          <w:rFonts w:eastAsiaTheme="minorEastAsia"/>
          <w:i/>
        </w:rPr>
        <w:t>0,0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Rz</w:t>
      </w:r>
      <w:r w:rsidR="00E07C49" w:rsidRPr="00527719">
        <w:rPr>
          <w:rFonts w:eastAsiaTheme="minorEastAsia"/>
          <w:i/>
        </w:rPr>
        <w:t>[1,1</w:t>
      </w:r>
      <w:r w:rsidRPr="00527719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/</w:t>
      </w:r>
      <w:r>
        <w:rPr>
          <w:rFonts w:eastAsiaTheme="minorEastAsia"/>
          <w:i/>
          <w:lang w:val="en-US"/>
        </w:rPr>
        <w:t>sqrt</w:t>
      </w:r>
      <w:r w:rsidRPr="00527719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</w:rPr>
        <w:t>^2</w:t>
      </w:r>
      <w:r w:rsidR="00E07C49" w:rsidRPr="00527719">
        <w:rPr>
          <w:rFonts w:eastAsiaTheme="minorEastAsia"/>
          <w:i/>
        </w:rPr>
        <w:t>+</w:t>
      </w:r>
      <w:r>
        <w:rPr>
          <w:rFonts w:eastAsiaTheme="minorEastAsia"/>
          <w:i/>
          <w:lang w:val="en-US"/>
        </w:rPr>
        <w:t>C</w:t>
      </w:r>
      <w:r w:rsidRPr="00527719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</w:rPr>
        <w:t>^2))</w:t>
      </w:r>
      <w:r w:rsidR="00F758D8" w:rsidRPr="00527719">
        <w:rPr>
          <w:rFonts w:eastAsiaTheme="minorEastAsia"/>
          <w:i/>
        </w:rPr>
        <w:t>;</w:t>
      </w:r>
      <w:r w:rsidRPr="00527719">
        <w:rPr>
          <w:rFonts w:eastAsiaTheme="minorEastAsia"/>
          <w:i/>
        </w:rPr>
        <w:t>//</w:t>
      </w:r>
      <w:r>
        <w:rPr>
          <w:rFonts w:eastAsiaTheme="minorEastAsia"/>
          <w:i/>
        </w:rPr>
        <w:t>по</w:t>
      </w:r>
      <w:r w:rsidRPr="00527719">
        <w:rPr>
          <w:rFonts w:eastAsiaTheme="minorEastAsia"/>
          <w:i/>
        </w:rPr>
        <w:t xml:space="preserve"> </w:t>
      </w:r>
      <w:r w:rsidR="00E07C49">
        <w:rPr>
          <w:rFonts w:eastAsiaTheme="minorEastAsia"/>
          <w:i/>
        </w:rPr>
        <w:t>формуле</w:t>
      </w:r>
      <w:r w:rsidR="00E07C49" w:rsidRPr="00527719">
        <w:rPr>
          <w:rFonts w:eastAsiaTheme="minorEastAsia"/>
          <w:i/>
        </w:rPr>
        <w:t xml:space="preserve"> </w:t>
      </w:r>
      <w:r w:rsidRPr="00527719">
        <w:rPr>
          <w:rFonts w:eastAsiaTheme="minorEastAsia"/>
          <w:i/>
        </w:rPr>
        <w:t xml:space="preserve">6.2.1 </w:t>
      </w:r>
    </w:p>
    <w:p w:rsidR="00107BBC" w:rsidRPr="00F758D8" w:rsidRDefault="004F061A" w:rsidP="00216A28">
      <w:pPr>
        <w:pStyle w:val="16"/>
        <w:spacing w:before="0" w:beforeAutospacing="0" w:after="0" w:afterAutospacing="0"/>
        <w:ind w:left="2127" w:firstLine="993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 xml:space="preserve">[1,0] </w:t>
      </w:r>
      <w:r w:rsidR="00107BBC" w:rsidRPr="00F758D8">
        <w:rPr>
          <w:rFonts w:eastAsiaTheme="minorEastAsia"/>
          <w:i/>
        </w:rPr>
        <w:t xml:space="preserve">= </w:t>
      </w:r>
      <w:r w:rsidRPr="004F061A">
        <w:rPr>
          <w:rFonts w:eastAsiaTheme="minorEastAsia"/>
          <w:i/>
        </w:rPr>
        <w:t>-</w:t>
      </w:r>
      <w:r w:rsidR="00107BBC">
        <w:rPr>
          <w:rFonts w:eastAsiaTheme="minorEastAsia"/>
          <w:i/>
          <w:lang w:val="en-US"/>
        </w:rPr>
        <w:t>sin</w:t>
      </w:r>
      <w:r w:rsidR="00107BBC" w:rsidRPr="00F758D8">
        <w:rPr>
          <w:rFonts w:eastAsiaTheme="minorEastAsia"/>
          <w:i/>
        </w:rPr>
        <w:t xml:space="preserve"> 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F758D8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>/</w:t>
      </w:r>
      <w:r w:rsidR="00107BBC">
        <w:rPr>
          <w:rFonts w:eastAsiaTheme="minorEastAsia"/>
          <w:i/>
          <w:lang w:val="en-US"/>
        </w:rPr>
        <w:t>sqrt</w:t>
      </w:r>
      <w:r w:rsidR="00107BBC" w:rsidRPr="00F758D8">
        <w:rPr>
          <w:rFonts w:eastAsiaTheme="minorEastAsia"/>
          <w:i/>
        </w:rPr>
        <w:t>(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X</w:t>
      </w:r>
      <w:r w:rsidR="00107BBC" w:rsidRPr="00F758D8">
        <w:rPr>
          <w:rFonts w:eastAsiaTheme="minorEastAsia"/>
          <w:i/>
        </w:rPr>
        <w:t xml:space="preserve">^2 + </w:t>
      </w:r>
      <w:r w:rsidR="00107BBC">
        <w:rPr>
          <w:rFonts w:eastAsiaTheme="minorEastAsia"/>
          <w:i/>
          <w:lang w:val="en-US"/>
        </w:rPr>
        <w:t>C</w:t>
      </w:r>
      <w:r w:rsidR="00107BBC" w:rsidRPr="00F758D8">
        <w:rPr>
          <w:rFonts w:eastAsiaTheme="minorEastAsia"/>
          <w:i/>
        </w:rPr>
        <w:t>.</w:t>
      </w:r>
      <w:r w:rsidR="00107BBC">
        <w:rPr>
          <w:rFonts w:eastAsiaTheme="minorEastAsia"/>
          <w:i/>
          <w:lang w:val="en-US"/>
        </w:rPr>
        <w:t>Y</w:t>
      </w:r>
      <w:r w:rsidR="00107BBC" w:rsidRPr="00F758D8">
        <w:rPr>
          <w:rFonts w:eastAsiaTheme="minorEastAsia"/>
          <w:i/>
        </w:rPr>
        <w:t>^2)</w:t>
      </w:r>
      <w:r w:rsidR="00E07C49">
        <w:rPr>
          <w:rFonts w:eastAsiaTheme="minorEastAsia"/>
          <w:i/>
        </w:rPr>
        <w:t>);</w:t>
      </w:r>
      <w:r w:rsidR="00E07C49" w:rsidRPr="00E07C49">
        <w:rPr>
          <w:rFonts w:eastAsiaTheme="minorEastAsia"/>
          <w:i/>
        </w:rPr>
        <w:t xml:space="preserve"> </w:t>
      </w:r>
      <w:r w:rsidR="00E07C49" w:rsidRPr="00107BBC">
        <w:rPr>
          <w:rFonts w:eastAsiaTheme="minorEastAsia"/>
          <w:i/>
        </w:rPr>
        <w:t>//</w:t>
      </w:r>
      <w:r w:rsidR="00E07C49">
        <w:rPr>
          <w:rFonts w:eastAsiaTheme="minorEastAsia"/>
          <w:i/>
        </w:rPr>
        <w:t xml:space="preserve"> по формуле 6.2.</w:t>
      </w:r>
      <w:r w:rsidR="00E07C49" w:rsidRPr="00E07C49">
        <w:rPr>
          <w:rFonts w:eastAsiaTheme="minorEastAsia"/>
          <w:i/>
        </w:rPr>
        <w:t>2</w:t>
      </w:r>
      <w:r w:rsidR="00E07C49">
        <w:rPr>
          <w:rFonts w:eastAsiaTheme="minorEastAsia"/>
          <w:i/>
        </w:rPr>
        <w:t xml:space="preserve"> </w:t>
      </w:r>
    </w:p>
    <w:p w:rsidR="00107BBC" w:rsidRPr="004F061A" w:rsidRDefault="00107BBC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  <w:lang w:val="en-US"/>
        </w:rPr>
      </w:pPr>
      <w:r w:rsidRPr="00F758D8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E07C49">
        <w:rPr>
          <w:rFonts w:eastAsiaTheme="minorEastAsia"/>
          <w:i/>
        </w:rPr>
        <w:tab/>
      </w:r>
      <w:r w:rsidR="003036AB">
        <w:rPr>
          <w:rFonts w:eastAsiaTheme="minorEastAsia"/>
          <w:i/>
        </w:rPr>
        <w:t xml:space="preserve">    </w:t>
      </w:r>
      <w:r w:rsidR="004F061A">
        <w:rPr>
          <w:rFonts w:eastAsiaTheme="minorEastAsia"/>
          <w:i/>
          <w:lang w:val="en-US"/>
        </w:rPr>
        <w:t>Rz</w:t>
      </w:r>
      <w:r w:rsidR="004F061A">
        <w:rPr>
          <w:rFonts w:eastAsiaTheme="minorEastAsia"/>
          <w:i/>
        </w:rPr>
        <w:t>[0,1]</w:t>
      </w:r>
      <w:r w:rsidR="00E07C49" w:rsidRPr="00527719">
        <w:rPr>
          <w:rFonts w:eastAsiaTheme="minorEastAsia"/>
          <w:i/>
        </w:rPr>
        <w:t>= -</w:t>
      </w:r>
      <w:r w:rsidR="004F061A" w:rsidRPr="004F061A">
        <w:rPr>
          <w:rFonts w:eastAsiaTheme="minorEastAsia"/>
          <w:i/>
          <w:lang w:val="en-US"/>
        </w:rPr>
        <w:t xml:space="preserve"> </w:t>
      </w:r>
      <w:r w:rsidR="004F061A">
        <w:rPr>
          <w:rFonts w:eastAsiaTheme="minorEastAsia"/>
          <w:i/>
          <w:lang w:val="en-US"/>
        </w:rPr>
        <w:t>Rz</w:t>
      </w:r>
      <w:r w:rsidR="004F061A" w:rsidRPr="00527719">
        <w:rPr>
          <w:rFonts w:eastAsiaTheme="minorEastAsia"/>
          <w:i/>
        </w:rPr>
        <w:t>[1,0]</w:t>
      </w:r>
      <w:r w:rsidR="004F061A">
        <w:rPr>
          <w:rFonts w:eastAsiaTheme="minorEastAsia"/>
          <w:i/>
          <w:lang w:val="en-US"/>
        </w:rPr>
        <w:t>;</w:t>
      </w:r>
    </w:p>
    <w:p w:rsidR="00E07C49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 w:rsidR="000908CF">
        <w:rPr>
          <w:rFonts w:eastAsiaTheme="minorEastAsia"/>
          <w:i/>
        </w:rPr>
        <w:t>к</w:t>
      </w:r>
      <w:r>
        <w:rPr>
          <w:rFonts w:eastAsiaTheme="minorEastAsia"/>
          <w:i/>
        </w:rPr>
        <w:t>онец</w:t>
      </w:r>
    </w:p>
    <w:p w:rsidR="003036AB" w:rsidRPr="00527719" w:rsidRDefault="003036AB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;</w:t>
      </w:r>
    </w:p>
    <w:p w:rsidR="00107BBC" w:rsidRDefault="00E07C49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216A28" w:rsidRPr="00F758D8" w:rsidRDefault="00216A28" w:rsidP="00216A28">
      <w:pPr>
        <w:pStyle w:val="16"/>
        <w:spacing w:before="0" w:beforeAutospacing="0" w:after="0" w:afterAutospacing="0"/>
        <w:ind w:firstLine="993"/>
        <w:rPr>
          <w:rFonts w:eastAsiaTheme="minorEastAsia"/>
          <w:i/>
        </w:rPr>
      </w:pPr>
    </w:p>
    <w:p w:rsidR="004061D8" w:rsidRDefault="00216A2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Вычисление</w:t>
      </w:r>
      <w:r w:rsidR="004061D8">
        <w:rPr>
          <w:rFonts w:eastAsiaTheme="minorEastAsia"/>
          <w:szCs w:val="24"/>
        </w:rPr>
        <w:t xml:space="preserve"> матрицы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</w:rPr>
        <w:t>поворота относительно оси</w:t>
      </w:r>
      <w:r w:rsidR="008F0A8F" w:rsidRPr="008F0A8F">
        <w:rPr>
          <w:rFonts w:eastAsiaTheme="minorEastAsia"/>
          <w:szCs w:val="24"/>
        </w:rPr>
        <w:t xml:space="preserve"> </w:t>
      </w:r>
      <w:r w:rsidR="008F0A8F">
        <w:rPr>
          <w:rFonts w:eastAsiaTheme="minorEastAsia"/>
          <w:szCs w:val="24"/>
          <w:lang w:val="en-US"/>
        </w:rPr>
        <w:t>X</w:t>
      </w:r>
      <w:r w:rsidR="004061D8">
        <w:rPr>
          <w:rFonts w:eastAsiaTheme="minorEastAsia"/>
          <w:szCs w:val="24"/>
        </w:rPr>
        <w:t xml:space="preserve"> </w:t>
      </w:r>
      <w:r w:rsidR="004061D8" w:rsidRPr="001A6ECC">
        <w:rPr>
          <w:rFonts w:eastAsiaTheme="minorEastAsia"/>
          <w:szCs w:val="24"/>
        </w:rPr>
        <w:t>[</w:t>
      </w:r>
      <w:r w:rsidR="004061D8">
        <w:rPr>
          <w:rFonts w:eastAsiaTheme="minorEastAsia"/>
          <w:szCs w:val="24"/>
          <w:lang w:val="en-US"/>
        </w:rPr>
        <w:t>Rx</w:t>
      </w:r>
      <w:r w:rsidR="004061D8" w:rsidRPr="001A6ECC">
        <w:rPr>
          <w:rFonts w:eastAsiaTheme="minorEastAsia"/>
          <w:szCs w:val="24"/>
        </w:rPr>
        <w:t>](</w:t>
      </w:r>
      <w:r w:rsidR="004061D8">
        <w:rPr>
          <w:rFonts w:eastAsiaTheme="minorEastAsia"/>
          <w:szCs w:val="24"/>
        </w:rPr>
        <w:t>матрица 2.1</w:t>
      </w:r>
      <w:r w:rsidR="004061D8" w:rsidRPr="001A6ECC">
        <w:rPr>
          <w:rFonts w:eastAsiaTheme="minorEastAsia"/>
          <w:szCs w:val="24"/>
        </w:rPr>
        <w:t>)</w:t>
      </w:r>
      <w:r w:rsidR="004061D8">
        <w:rPr>
          <w:rFonts w:eastAsiaTheme="minorEastAsia"/>
          <w:szCs w:val="24"/>
        </w:rPr>
        <w:t xml:space="preserve"> </w:t>
      </w:r>
    </w:p>
    <w:p w:rsid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>
        <w:rPr>
          <w:rFonts w:eastAsiaTheme="minorEastAsia"/>
          <w:i/>
          <w:lang w:val="en-US"/>
        </w:rPr>
        <w:t>_Rx</w:t>
      </w:r>
      <w:r w:rsidRPr="00E07C49">
        <w:rPr>
          <w:rFonts w:eastAsiaTheme="minorEastAsia"/>
          <w:i/>
        </w:rPr>
        <w:t>()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3036AB" w:rsidRPr="00E07C49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Rz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="00C61560" w:rsidRPr="00C61560">
        <w:rPr>
          <w:rFonts w:eastAsiaTheme="minorEastAsia"/>
          <w:i/>
        </w:rPr>
        <w:t>_4_</w:t>
      </w:r>
      <w:r w:rsidR="00C61560">
        <w:rPr>
          <w:rFonts w:eastAsiaTheme="minorEastAsia"/>
          <w:i/>
        </w:rPr>
        <w:t>на_4</w:t>
      </w:r>
      <w:r>
        <w:rPr>
          <w:rFonts w:eastAsiaTheme="minorEastAsia"/>
          <w:i/>
        </w:rPr>
        <w:t>;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 w:rsidRPr="003036AB">
        <w:rPr>
          <w:rFonts w:eastAsiaTheme="minorEastAsia"/>
          <w:i/>
        </w:rPr>
        <w:t>[</w:t>
      </w:r>
      <w:r>
        <w:rPr>
          <w:rFonts w:eastAsiaTheme="minorEastAsia"/>
          <w:i/>
        </w:rPr>
        <w:t>1,1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[2,2</w:t>
      </w:r>
      <w:r w:rsidRPr="003036AB">
        <w:rPr>
          <w:rFonts w:eastAsiaTheme="minorEastAsia"/>
          <w:i/>
        </w:rPr>
        <w:t>]=</w:t>
      </w:r>
      <w:r>
        <w:rPr>
          <w:rFonts w:eastAsiaTheme="minorEastAsia"/>
          <w:i/>
          <w:lang w:val="en-US"/>
        </w:rPr>
        <w:t>cos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/</w:t>
      </w:r>
      <w:r>
        <w:rPr>
          <w:rFonts w:eastAsiaTheme="minorEastAsia"/>
          <w:i/>
          <w:lang w:val="en-US"/>
        </w:rPr>
        <w:t>sqrt</w:t>
      </w:r>
      <w:r w:rsidRPr="003036AB">
        <w:rPr>
          <w:rFonts w:eastAsiaTheme="minorEastAsia"/>
          <w:i/>
        </w:rPr>
        <w:t>(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3036AB">
        <w:rPr>
          <w:rFonts w:eastAsiaTheme="minorEastAsia"/>
          <w:i/>
        </w:rPr>
        <w:t>^2+</w:t>
      </w:r>
      <w:r>
        <w:rPr>
          <w:rFonts w:eastAsiaTheme="minorEastAsia"/>
          <w:i/>
          <w:lang w:val="en-US"/>
        </w:rPr>
        <w:t>C</w:t>
      </w:r>
      <w:r w:rsidRPr="003036AB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3036AB">
        <w:rPr>
          <w:rFonts w:eastAsiaTheme="minorEastAsia"/>
          <w:i/>
        </w:rPr>
        <w:t>^2));//</w:t>
      </w:r>
      <w:r>
        <w:rPr>
          <w:rFonts w:eastAsiaTheme="minorEastAsia"/>
          <w:i/>
        </w:rPr>
        <w:t>по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формуле</w:t>
      </w:r>
      <w:r w:rsidRPr="003036AB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6.2.3</w:t>
      </w:r>
    </w:p>
    <w:p w:rsidR="003036AB" w:rsidRPr="00F758D8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 w:rsidR="003036AB" w:rsidRPr="00F758D8">
        <w:rPr>
          <w:rFonts w:eastAsiaTheme="minorEastAsia"/>
          <w:i/>
        </w:rPr>
        <w:t>[</w:t>
      </w:r>
      <w:r>
        <w:rPr>
          <w:rFonts w:eastAsiaTheme="minorEastAsia"/>
          <w:i/>
        </w:rPr>
        <w:t>1</w:t>
      </w:r>
      <w:r w:rsidR="003036AB">
        <w:rPr>
          <w:rFonts w:eastAsiaTheme="minorEastAsia"/>
          <w:i/>
        </w:rPr>
        <w:t>,</w:t>
      </w:r>
      <w:r>
        <w:rPr>
          <w:rFonts w:eastAsiaTheme="minorEastAsia"/>
          <w:i/>
        </w:rPr>
        <w:t>0</w:t>
      </w:r>
      <w:r w:rsidR="003036AB" w:rsidRPr="00F758D8">
        <w:rPr>
          <w:rFonts w:eastAsiaTheme="minorEastAsia"/>
          <w:i/>
        </w:rPr>
        <w:t xml:space="preserve">] = </w:t>
      </w:r>
      <w:r>
        <w:rPr>
          <w:rFonts w:eastAsiaTheme="minorEastAsia"/>
          <w:i/>
        </w:rPr>
        <w:t>-</w:t>
      </w:r>
      <w:r w:rsidR="003036AB">
        <w:rPr>
          <w:rFonts w:eastAsiaTheme="minorEastAsia"/>
          <w:i/>
          <w:lang w:val="en-US"/>
        </w:rPr>
        <w:t>sin</w:t>
      </w:r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sqrt</w:t>
      </w:r>
      <w:r w:rsidR="003036AB" w:rsidRPr="003036AB">
        <w:rPr>
          <w:rFonts w:eastAsiaTheme="minorEastAsia"/>
          <w:i/>
        </w:rPr>
        <w:t>(</w:t>
      </w:r>
      <w:r w:rsidR="003036AB">
        <w:rPr>
          <w:rFonts w:eastAsiaTheme="minorEastAsia"/>
          <w:i/>
        </w:rPr>
        <w:t>С.</w:t>
      </w:r>
      <w:r w:rsidR="003036AB">
        <w:rPr>
          <w:rFonts w:eastAsiaTheme="minorEastAsia"/>
          <w:i/>
          <w:lang w:val="en-US"/>
        </w:rPr>
        <w:t>X</w:t>
      </w:r>
      <w:r w:rsidR="003036AB" w:rsidRPr="003036AB">
        <w:rPr>
          <w:rFonts w:eastAsiaTheme="minorEastAsia"/>
          <w:i/>
        </w:rPr>
        <w:t xml:space="preserve">^2 + 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3036AB">
        <w:rPr>
          <w:rFonts w:eastAsiaTheme="minorEastAsia"/>
          <w:i/>
        </w:rPr>
        <w:t>^2)</w:t>
      </w:r>
      <w:r w:rsidR="003036AB" w:rsidRPr="00F758D8">
        <w:rPr>
          <w:rFonts w:eastAsiaTheme="minorEastAsia"/>
          <w:i/>
        </w:rPr>
        <w:t>/</w:t>
      </w:r>
      <w:r w:rsidR="003036AB">
        <w:rPr>
          <w:rFonts w:eastAsiaTheme="minorEastAsia"/>
          <w:i/>
          <w:lang w:val="en-US"/>
        </w:rPr>
        <w:t>sqrt</w:t>
      </w:r>
      <w:r w:rsidR="003036AB" w:rsidRPr="00F758D8">
        <w:rPr>
          <w:rFonts w:eastAsiaTheme="minorEastAsia"/>
          <w:i/>
        </w:rPr>
        <w:t>(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X</w:t>
      </w:r>
      <w:r w:rsidR="003036AB">
        <w:rPr>
          <w:rFonts w:eastAsiaTheme="minorEastAsia"/>
          <w:i/>
        </w:rPr>
        <w:t>^2</w:t>
      </w:r>
      <w:r w:rsidR="003036AB" w:rsidRP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F758D8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Y</w:t>
      </w:r>
      <w:r w:rsidR="003036AB" w:rsidRPr="00F758D8">
        <w:rPr>
          <w:rFonts w:eastAsiaTheme="minorEastAsia"/>
          <w:i/>
        </w:rPr>
        <w:t>^2</w:t>
      </w:r>
      <w:r w:rsidR="003036AB">
        <w:rPr>
          <w:rFonts w:eastAsiaTheme="minorEastAsia"/>
          <w:i/>
        </w:rPr>
        <w:t>+</w:t>
      </w:r>
      <w:r w:rsidR="003036AB">
        <w:rPr>
          <w:rFonts w:eastAsiaTheme="minorEastAsia"/>
          <w:i/>
          <w:lang w:val="en-US"/>
        </w:rPr>
        <w:t>C</w:t>
      </w:r>
      <w:r w:rsidR="003036AB" w:rsidRPr="003036AB">
        <w:rPr>
          <w:rFonts w:eastAsiaTheme="minorEastAsia"/>
          <w:i/>
        </w:rPr>
        <w:t>.</w:t>
      </w:r>
      <w:r w:rsidR="003036AB">
        <w:rPr>
          <w:rFonts w:eastAsiaTheme="minorEastAsia"/>
          <w:i/>
          <w:lang w:val="en-US"/>
        </w:rPr>
        <w:t>Z</w:t>
      </w:r>
      <w:r w:rsidR="003036AB" w:rsidRPr="003036AB">
        <w:rPr>
          <w:rFonts w:eastAsiaTheme="minorEastAsia"/>
          <w:i/>
        </w:rPr>
        <w:t>^2</w:t>
      </w:r>
      <w:r w:rsidR="003036AB" w:rsidRPr="00F758D8">
        <w:rPr>
          <w:rFonts w:eastAsiaTheme="minorEastAsia"/>
          <w:i/>
        </w:rPr>
        <w:t>)</w:t>
      </w:r>
      <w:r w:rsidR="003036AB">
        <w:rPr>
          <w:rFonts w:eastAsiaTheme="minorEastAsia"/>
          <w:i/>
        </w:rPr>
        <w:t>);</w:t>
      </w:r>
      <w:r w:rsidR="003036AB" w:rsidRPr="00E07C49">
        <w:rPr>
          <w:rFonts w:eastAsiaTheme="minorEastAsia"/>
          <w:i/>
        </w:rPr>
        <w:t xml:space="preserve"> </w:t>
      </w:r>
      <w:r w:rsidR="003036AB" w:rsidRPr="00107BBC">
        <w:rPr>
          <w:rFonts w:eastAsiaTheme="minorEastAsia"/>
          <w:i/>
        </w:rPr>
        <w:t>//</w:t>
      </w:r>
      <w:r w:rsidR="003036AB">
        <w:rPr>
          <w:rFonts w:eastAsiaTheme="minorEastAsia"/>
          <w:i/>
        </w:rPr>
        <w:t xml:space="preserve"> по формуле 6.2.4</w:t>
      </w:r>
    </w:p>
    <w:p w:rsidR="003036AB" w:rsidRPr="004F061A" w:rsidRDefault="004F061A" w:rsidP="003036AB">
      <w:pPr>
        <w:pStyle w:val="16"/>
        <w:spacing w:before="0" w:beforeAutospacing="0" w:after="0" w:afterAutospacing="0"/>
        <w:ind w:left="567" w:firstLine="851"/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[0,1</w:t>
      </w:r>
      <w:r w:rsidR="003036AB" w:rsidRPr="004F061A">
        <w:rPr>
          <w:rFonts w:eastAsiaTheme="minorEastAsia"/>
          <w:i/>
        </w:rPr>
        <w:t xml:space="preserve">] = </w:t>
      </w:r>
      <w:r>
        <w:rPr>
          <w:rFonts w:eastAsiaTheme="minorEastAsia"/>
          <w:i/>
          <w:lang w:val="en-US"/>
        </w:rPr>
        <w:t>Rx</w:t>
      </w:r>
      <w:r>
        <w:rPr>
          <w:rFonts w:eastAsiaTheme="minorEastAsia"/>
          <w:i/>
        </w:rPr>
        <w:t>[1,0</w:t>
      </w:r>
      <w:r w:rsidR="003036AB" w:rsidRPr="004F061A">
        <w:rPr>
          <w:rFonts w:eastAsiaTheme="minorEastAsia"/>
          <w:i/>
        </w:rPr>
        <w:t>];</w:t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</w:p>
    <w:p w:rsidR="003036AB" w:rsidRPr="004F061A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 w:rsidRPr="004F061A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Вернуть </w:t>
      </w:r>
      <w:r>
        <w:rPr>
          <w:rFonts w:eastAsiaTheme="minorEastAsia"/>
          <w:i/>
          <w:lang w:val="en-US"/>
        </w:rPr>
        <w:t>Rx</w:t>
      </w:r>
      <w:r w:rsidR="000908CF">
        <w:rPr>
          <w:rFonts w:eastAsiaTheme="minorEastAsia"/>
          <w:i/>
        </w:rPr>
        <w:t>;</w:t>
      </w:r>
    </w:p>
    <w:p w:rsidR="003036AB" w:rsidRDefault="003036AB" w:rsidP="003036AB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36AB" w:rsidRPr="003036AB" w:rsidRDefault="003036AB" w:rsidP="003036AB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szCs w:val="24"/>
        </w:rPr>
      </w:pPr>
    </w:p>
    <w:p w:rsidR="004061D8" w:rsidRDefault="004061D8" w:rsidP="00A91F08">
      <w:pPr>
        <w:pStyle w:val="aff7"/>
        <w:numPr>
          <w:ilvl w:val="0"/>
          <w:numId w:val="33"/>
        </w:numPr>
        <w:jc w:val="both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Для вычисления матрицы</w:t>
      </w:r>
      <w:r w:rsidR="008F0A8F">
        <w:rPr>
          <w:rFonts w:ascii="Times New Roman" w:eastAsiaTheme="minorEastAsia" w:hAnsi="Times New Roman"/>
          <w:sz w:val="24"/>
        </w:rPr>
        <w:t xml:space="preserve"> переноса точки на вектор</w:t>
      </w:r>
      <w:r>
        <w:rPr>
          <w:rFonts w:ascii="Times New Roman" w:eastAsiaTheme="minorEastAsia" w:hAnsi="Times New Roman"/>
          <w:sz w:val="24"/>
        </w:rPr>
        <w:t xml:space="preserve"> </w:t>
      </w:r>
      <w:r w:rsidRPr="00E005AC">
        <w:rPr>
          <w:rFonts w:ascii="Times New Roman" w:eastAsiaTheme="minorEastAsia" w:hAnsi="Times New Roman"/>
          <w:sz w:val="24"/>
        </w:rPr>
        <w:t>[</w:t>
      </w:r>
      <w:r>
        <w:rPr>
          <w:rFonts w:ascii="Times New Roman" w:eastAsiaTheme="minorEastAsia" w:hAnsi="Times New Roman"/>
          <w:sz w:val="24"/>
          <w:lang w:val="en-US"/>
        </w:rPr>
        <w:t>T</w:t>
      </w:r>
      <w:r w:rsidRPr="00E005AC">
        <w:rPr>
          <w:rFonts w:ascii="Times New Roman" w:eastAsiaTheme="minorEastAsia" w:hAnsi="Times New Roman"/>
          <w:sz w:val="24"/>
        </w:rPr>
        <w:t>](</w:t>
      </w:r>
      <w:r>
        <w:rPr>
          <w:rFonts w:ascii="Times New Roman" w:eastAsiaTheme="minorEastAsia" w:hAnsi="Times New Roman"/>
          <w:sz w:val="24"/>
        </w:rPr>
        <w:t xml:space="preserve">матрица 2.а.0) 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>()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0908CF" w:rsidRPr="00E07C49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E07C4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E07C49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T[0,3] = semiaxis_w;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  <w:t>T[1,3] = semiaxis_h;</w:t>
      </w:r>
    </w:p>
    <w:p w:rsidR="000908CF" w:rsidRP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</w:rPr>
        <w:t>Вернуть T;</w:t>
      </w:r>
    </w:p>
    <w:p w:rsidR="003D0682" w:rsidRDefault="000908CF" w:rsidP="004F061A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  <w:r w:rsidR="003D0682">
        <w:rPr>
          <w:rFonts w:eastAsiaTheme="minorEastAsia"/>
          <w:i/>
        </w:rPr>
        <w:br w:type="page"/>
      </w:r>
    </w:p>
    <w:p w:rsidR="000908CF" w:rsidRDefault="000908CF" w:rsidP="000908CF">
      <w:pPr>
        <w:pStyle w:val="16"/>
        <w:spacing w:before="0" w:beforeAutospacing="0" w:after="0" w:afterAutospacing="0"/>
        <w:ind w:left="360" w:firstLine="774"/>
        <w:rPr>
          <w:rFonts w:eastAsiaTheme="minorEastAsia"/>
          <w:i/>
        </w:rPr>
      </w:pPr>
    </w:p>
    <w:p w:rsidR="001A4FBB" w:rsidRPr="001A4FBB" w:rsidRDefault="001A4FBB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проецирования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r>
        <w:rPr>
          <w:rFonts w:eastAsiaTheme="minorEastAsia"/>
          <w:lang w:val="en-US"/>
        </w:rPr>
        <w:t>Pz</w:t>
      </w:r>
      <w:r w:rsidRPr="008F0A8F">
        <w:rPr>
          <w:rFonts w:eastAsiaTheme="minorEastAsia"/>
        </w:rPr>
        <w:t>](</w:t>
      </w:r>
      <w:r>
        <w:rPr>
          <w:rFonts w:eastAsiaTheme="minorEastAsia"/>
        </w:rPr>
        <w:t>матрица 2.10</w:t>
      </w:r>
      <w:r w:rsidRPr="008F0A8F">
        <w:rPr>
          <w:rFonts w:eastAsiaTheme="minorEastAsia"/>
        </w:rPr>
        <w:t>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Pz()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Pz</w:t>
      </w:r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Pz[2,2] = 0;</w:t>
      </w:r>
      <w:r>
        <w:rPr>
          <w:rFonts w:eastAsiaTheme="minorEastAsia"/>
          <w:i/>
          <w:lang w:val="en-US"/>
        </w:rPr>
        <w:tab/>
      </w:r>
    </w:p>
    <w:p w:rsidR="003D0682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Pz;</w:t>
      </w:r>
    </w:p>
    <w:p w:rsidR="001A4FBB" w:rsidRDefault="001A4FBB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8C5AE6" w:rsidRPr="008C5AE6" w:rsidRDefault="008C5AE6" w:rsidP="001A4FBB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</w:p>
    <w:p w:rsidR="00E95575" w:rsidRPr="001A4FBB" w:rsidRDefault="00E95575" w:rsidP="00A91F08">
      <w:pPr>
        <w:pStyle w:val="16"/>
        <w:numPr>
          <w:ilvl w:val="0"/>
          <w:numId w:val="33"/>
        </w:numPr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</w:rPr>
        <w:t>Вычисление матрицы</w:t>
      </w:r>
      <w:r w:rsidR="008F0A8F">
        <w:rPr>
          <w:rFonts w:eastAsiaTheme="minorEastAsia"/>
        </w:rPr>
        <w:t xml:space="preserve"> зеркалирования(отражения) относительно оси Х</w:t>
      </w:r>
      <w:r>
        <w:rPr>
          <w:rFonts w:eastAsiaTheme="minorEastAsia"/>
        </w:rPr>
        <w:t xml:space="preserve"> </w:t>
      </w:r>
      <w:r w:rsidRPr="008F0A8F">
        <w:rPr>
          <w:rFonts w:eastAsiaTheme="minorEastAsia"/>
        </w:rPr>
        <w:t>[</w:t>
      </w:r>
      <w:r>
        <w:rPr>
          <w:rFonts w:eastAsiaTheme="minorEastAsia"/>
          <w:lang w:val="en-US"/>
        </w:rPr>
        <w:t>Mx</w:t>
      </w:r>
      <w:r w:rsidRPr="008F0A8F">
        <w:rPr>
          <w:rFonts w:eastAsiaTheme="minorEastAsia"/>
        </w:rPr>
        <w:t>](</w:t>
      </w:r>
      <w:r>
        <w:rPr>
          <w:rFonts w:eastAsiaTheme="minorEastAsia"/>
        </w:rPr>
        <w:t>матрица 2.5</w:t>
      </w:r>
      <w:r w:rsidRPr="008F0A8F">
        <w:rPr>
          <w:rFonts w:eastAsiaTheme="minorEastAsia"/>
        </w:rPr>
        <w:t>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Mx()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1A4FBB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Mx</w:t>
      </w:r>
      <w:r w:rsidRPr="001A4FBB">
        <w:rPr>
          <w:rFonts w:eastAsiaTheme="minorEastAsia"/>
          <w:i/>
        </w:rPr>
        <w:t xml:space="preserve"> = </w:t>
      </w:r>
      <w:r>
        <w:rPr>
          <w:rFonts w:eastAsiaTheme="minorEastAsia"/>
          <w:i/>
        </w:rPr>
        <w:t>Единичная_Ма</w:t>
      </w:r>
      <w:r w:rsidRPr="00E07C49">
        <w:rPr>
          <w:rFonts w:eastAsiaTheme="minorEastAsia"/>
          <w:i/>
        </w:rPr>
        <w:t>т</w:t>
      </w:r>
      <w:r>
        <w:rPr>
          <w:rFonts w:eastAsiaTheme="minorEastAsia"/>
          <w:i/>
        </w:rPr>
        <w:t>рица</w:t>
      </w:r>
      <w:r w:rsidRPr="00C61560">
        <w:rPr>
          <w:rFonts w:eastAsiaTheme="minorEastAsia"/>
          <w:i/>
        </w:rPr>
        <w:t>_4_</w:t>
      </w:r>
      <w:r>
        <w:rPr>
          <w:rFonts w:eastAsiaTheme="minorEastAsia"/>
          <w:i/>
        </w:rPr>
        <w:t>на_4;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Mx[0,0] = -1;</w:t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ab/>
      </w:r>
    </w:p>
    <w:p w:rsidR="00E95575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Mx;</w:t>
      </w:r>
    </w:p>
    <w:p w:rsidR="00E95575" w:rsidRPr="001A4FBB" w:rsidRDefault="00E95575" w:rsidP="00E9557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0908CF" w:rsidRDefault="000908CF" w:rsidP="00A91F08">
      <w:pPr>
        <w:pStyle w:val="aff7"/>
        <w:ind w:left="1080" w:firstLine="709"/>
        <w:jc w:val="both"/>
        <w:rPr>
          <w:rFonts w:ascii="Times New Roman" w:eastAsiaTheme="minorEastAsia" w:hAnsi="Times New Roman"/>
          <w:sz w:val="24"/>
        </w:rPr>
      </w:pPr>
    </w:p>
    <w:p w:rsidR="00E95575" w:rsidRPr="00E005AC" w:rsidRDefault="00E95575" w:rsidP="000908CF">
      <w:pPr>
        <w:pStyle w:val="aff7"/>
        <w:ind w:left="1080"/>
        <w:jc w:val="both"/>
        <w:rPr>
          <w:rFonts w:ascii="Times New Roman" w:eastAsiaTheme="minorEastAsia" w:hAnsi="Times New Roman"/>
          <w:sz w:val="24"/>
        </w:rPr>
      </w:pPr>
    </w:p>
    <w:p w:rsidR="008B1C81" w:rsidRDefault="004061D8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Матрица</w:t>
      </w:r>
      <w:r w:rsidR="00A91F08">
        <w:rPr>
          <w:rFonts w:eastAsiaTheme="minorEastAsia"/>
          <w:szCs w:val="24"/>
        </w:rPr>
        <w:t xml:space="preserve"> ортогонального проецирования</w:t>
      </w:r>
      <w:r>
        <w:rPr>
          <w:rFonts w:eastAsiaTheme="minorEastAsia"/>
          <w:szCs w:val="24"/>
        </w:rPr>
        <w:t xml:space="preserve"> </w:t>
      </w:r>
      <w:r w:rsidRPr="00EA5166">
        <w:rPr>
          <w:rFonts w:eastAsiaTheme="minorEastAsia"/>
          <w:szCs w:val="24"/>
        </w:rPr>
        <w:t>[</w:t>
      </w:r>
      <w:r>
        <w:rPr>
          <w:rFonts w:eastAsiaTheme="minorEastAsia"/>
          <w:szCs w:val="24"/>
          <w:lang w:val="en-US"/>
        </w:rPr>
        <w:t>A</w:t>
      </w:r>
      <w:r w:rsidRPr="00EA5166">
        <w:rPr>
          <w:rFonts w:eastAsiaTheme="minorEastAsia"/>
          <w:szCs w:val="24"/>
        </w:rPr>
        <w:t xml:space="preserve">] </w:t>
      </w:r>
      <w:r>
        <w:rPr>
          <w:rFonts w:eastAsiaTheme="minorEastAsia"/>
          <w:szCs w:val="24"/>
        </w:rPr>
        <w:t xml:space="preserve">рассчитывается, используя формулу </w:t>
      </w:r>
      <w:r w:rsidRPr="000173A4">
        <w:rPr>
          <w:rFonts w:eastAsiaTheme="minorEastAsia"/>
          <w:szCs w:val="24"/>
        </w:rPr>
        <w:t>(</w:t>
      </w:r>
      <w:r>
        <w:rPr>
          <w:rFonts w:eastAsiaTheme="minorEastAsia"/>
          <w:szCs w:val="24"/>
        </w:rPr>
        <w:t>2.а.1</w:t>
      </w:r>
      <w:r w:rsidRPr="000173A4">
        <w:rPr>
          <w:rFonts w:eastAsiaTheme="minorEastAsia"/>
          <w:szCs w:val="24"/>
        </w:rPr>
        <w:t>)</w:t>
      </w:r>
      <w:r w:rsidR="008B1C81">
        <w:rPr>
          <w:rFonts w:eastAsiaTheme="minorEastAsia"/>
          <w:szCs w:val="24"/>
        </w:rPr>
        <w:t>: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Матрица_А()</w:t>
      </w:r>
    </w:p>
    <w:p w:rsidR="008B1C81" w:rsidRDefault="008B1C81" w:rsidP="008B1C81">
      <w:pPr>
        <w:pStyle w:val="16"/>
        <w:spacing w:before="0" w:beforeAutospacing="0" w:after="0" w:afterAutospacing="0"/>
        <w:ind w:left="1080"/>
        <w:jc w:val="both"/>
        <w:rPr>
          <w:rFonts w:eastAsiaTheme="minorEastAsia"/>
          <w:i/>
          <w:szCs w:val="24"/>
        </w:rPr>
      </w:pPr>
      <w:r>
        <w:rPr>
          <w:rFonts w:eastAsiaTheme="minorEastAsia"/>
          <w:i/>
          <w:szCs w:val="24"/>
        </w:rPr>
        <w:t>Начало</w:t>
      </w:r>
    </w:p>
    <w:p w:rsidR="001C17E4" w:rsidRPr="00527719" w:rsidRDefault="008B1C81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="004061D8" w:rsidRPr="00EA5166">
        <w:rPr>
          <w:rFonts w:eastAsiaTheme="minorEastAsia"/>
          <w:szCs w:val="24"/>
        </w:rPr>
        <w:t xml:space="preserve"> </w:t>
      </w:r>
      <w:r w:rsidR="001C17E4">
        <w:rPr>
          <w:rFonts w:eastAsiaTheme="minorEastAsia"/>
          <w:szCs w:val="24"/>
          <w:lang w:val="en-US"/>
        </w:rPr>
        <w:t>Pz</w:t>
      </w:r>
      <w:r w:rsidR="001C17E4" w:rsidRPr="00527719">
        <w:rPr>
          <w:rFonts w:eastAsiaTheme="minorEastAsia"/>
          <w:szCs w:val="24"/>
        </w:rPr>
        <w:t xml:space="preserve"> = </w:t>
      </w:r>
      <w:r w:rsidR="001C17E4">
        <w:rPr>
          <w:rFonts w:eastAsiaTheme="minorEastAsia"/>
          <w:i/>
        </w:rPr>
        <w:t>Матрица_</w:t>
      </w:r>
      <w:r w:rsidR="001C17E4">
        <w:rPr>
          <w:rFonts w:eastAsiaTheme="minorEastAsia"/>
          <w:i/>
          <w:lang w:val="en-US"/>
        </w:rPr>
        <w:t>Pz</w:t>
      </w:r>
      <w:r w:rsidR="001C17E4"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Rz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Rx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527719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Mx</w:t>
      </w:r>
      <w:r w:rsidRPr="00527719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527719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Mx</w:t>
      </w:r>
      <w:r w:rsidRPr="00527719">
        <w:rPr>
          <w:rFonts w:eastAsiaTheme="minorEastAsia"/>
          <w:i/>
        </w:rPr>
        <w:t>();</w:t>
      </w:r>
    </w:p>
    <w:p w:rsidR="001C17E4" w:rsidRPr="00527719" w:rsidRDefault="001C17E4" w:rsidP="001C17E4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</w:p>
    <w:p w:rsidR="000D6979" w:rsidRPr="0071161F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527719">
        <w:rPr>
          <w:rFonts w:eastAsiaTheme="minorEastAsia"/>
          <w:i/>
        </w:rPr>
        <w:tab/>
      </w:r>
      <w:r w:rsidRPr="00527719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Pr="0071161F"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Mx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Pz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r w:rsidRPr="0071161F">
        <w:rPr>
          <w:rFonts w:eastAsiaTheme="minorEastAsia"/>
          <w:i/>
        </w:rPr>
        <w:t>;</w:t>
      </w:r>
      <w:r w:rsidR="0071161F">
        <w:rPr>
          <w:rFonts w:eastAsiaTheme="minorEastAsia"/>
          <w:i/>
        </w:rPr>
        <w:t>// по формуле 2.а.1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0D6979" w:rsidRPr="00A91F08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Pr="00A91F08">
        <w:rPr>
          <w:rFonts w:eastAsiaTheme="minorEastAsia"/>
          <w:i/>
        </w:rPr>
        <w:t>;</w:t>
      </w:r>
    </w:p>
    <w:p w:rsidR="000D6979" w:rsidRDefault="000D6979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A91F08">
        <w:rPr>
          <w:rFonts w:eastAsiaTheme="minorEastAsia"/>
          <w:i/>
        </w:rPr>
        <w:tab/>
      </w:r>
      <w:r>
        <w:rPr>
          <w:rFonts w:eastAsiaTheme="minorEastAsia"/>
          <w:i/>
        </w:rPr>
        <w:t xml:space="preserve">      Конец</w:t>
      </w:r>
    </w:p>
    <w:p w:rsidR="00DC711B" w:rsidRDefault="00DC711B" w:rsidP="000D6979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DC711B" w:rsidRPr="00723F88" w:rsidRDefault="00DC711B" w:rsidP="00A91F08">
      <w:pPr>
        <w:pStyle w:val="16"/>
        <w:numPr>
          <w:ilvl w:val="0"/>
          <w:numId w:val="33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Используя формулу (2.а.2) и матрицу ортогонального проецирования [A] найти: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 О, Х, Y, Z;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DC711B" w:rsidRPr="00723F88" w:rsidRDefault="00DC711B" w:rsidP="00491E68">
      <w:pPr>
        <w:pStyle w:val="16"/>
        <w:numPr>
          <w:ilvl w:val="3"/>
          <w:numId w:val="37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DC711B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</w:p>
    <w:p w:rsidR="00DC711B" w:rsidRPr="00B707A5" w:rsidRDefault="00DC711B" w:rsidP="00DC711B">
      <w:pPr>
        <w:pStyle w:val="16"/>
        <w:spacing w:before="0" w:beforeAutospacing="0" w:after="0" w:afterAutospacing="0"/>
        <w:ind w:left="36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 проекцию точки:</w:t>
      </w:r>
    </w:p>
    <w:p w:rsidR="00DC711B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</w:p>
    <w:p w:rsidR="00DC711B" w:rsidRPr="00723F88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 (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ачало</w:t>
      </w:r>
    </w:p>
    <w:p w:rsidR="00DC711B" w:rsidRPr="00C278E4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C278E4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C278E4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r>
          <w:rPr>
            <w:rFonts w:ascii="Cambria Math" w:hAnsi="Cambria Math"/>
          </w:rPr>
          <m:t>A</m:t>
        </m:r>
        <m:r>
          <w:rPr>
            <w:rFonts w:ascii="Cambria Math" w:eastAsiaTheme="minorEastAsia" w:hAnsi="Cambria Math" w:cstheme="minorBidi"/>
          </w:rPr>
          <m:t>();</m:t>
        </m:r>
      </m:oMath>
    </w:p>
    <w:p w:rsidR="00DC711B" w:rsidRPr="00DD1701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[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,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, 1]*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A</w:t>
      </w: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DC711B" w:rsidRPr="00AC74BA" w:rsidRDefault="00DC711B" w:rsidP="00DC711B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DC711B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lastRenderedPageBreak/>
        <w:t xml:space="preserve">    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DC711B" w:rsidRDefault="00DC711B" w:rsidP="00DC711B">
      <w:pPr>
        <w:widowControl/>
        <w:tabs>
          <w:tab w:val="left" w:pos="2025"/>
        </w:tabs>
        <w:suppressAutoHyphens w:val="0"/>
        <w:ind w:left="426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 проекции точек</w:t>
      </w:r>
      <w:r w:rsidR="0088509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с помощью этой функции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>:</w:t>
      </w: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DC711B" w:rsidRPr="00723F88" w:rsidRDefault="00DC711B" w:rsidP="00DC711B">
      <w:pPr>
        <w:widowControl/>
        <w:suppressAutoHyphens w:val="0"/>
        <w:ind w:left="1091"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 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,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723F88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системы координат точек О, Х, Y, Z;</w:t>
      </w:r>
    </w:p>
    <w:p w:rsidR="00DC711B" w:rsidRPr="00723F88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eastAsiaTheme="minorEastAsia"/>
        </w:rPr>
        <w:t xml:space="preserve">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O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(0,0,0)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szCs w:val="20"/>
          <w:lang w:eastAsia="ru-RU" w:bidi="ar-SA"/>
        </w:rPr>
        <w:t>РасчОртПроицир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semiaxis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szCs w:val="20"/>
          <w:lang w:val="en-US" w:eastAsia="ru-RU" w:bidi="ar-SA"/>
        </w:rPr>
        <w:t>w</w:t>
      </w:r>
      <w:r w:rsidRPr="00DC711B">
        <w:rPr>
          <w:rFonts w:ascii="Times New Roman" w:eastAsiaTheme="minorHAnsi" w:hAnsi="Times New Roman" w:cstheme="minorBidi"/>
          <w:kern w:val="0"/>
          <w:szCs w:val="20"/>
          <w:lang w:eastAsia="ru-RU" w:bidi="ar-SA"/>
        </w:rPr>
        <w:t>,0,0)</w:t>
      </w:r>
      <w:r w:rsidRPr="00DC711B">
        <w:rPr>
          <w:rFonts w:ascii="Times New Roman" w:eastAsiaTheme="minorHAnsi" w:hAnsi="Times New Roman" w:cstheme="minorBidi"/>
          <w:kern w:val="0"/>
          <w:szCs w:val="16"/>
          <w:lang w:eastAsia="ru-RU" w:bidi="ar-SA"/>
        </w:rPr>
        <w:t xml:space="preserve"> </w:t>
      </w:r>
    </w:p>
    <w:p w:rsidR="00DC711B" w:rsidRPr="00DC711B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h</w:t>
      </w:r>
      <w:r w:rsidRPr="00DC711B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DC711B" w:rsidRPr="005B7B17" w:rsidRDefault="00DC711B" w:rsidP="00DC711B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semiaxis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w</w:t>
      </w:r>
      <w:r w:rsidRPr="005B7B17">
        <w:rPr>
          <w:rFonts w:ascii="Times New Roman" w:eastAsiaTheme="minorHAnsi" w:hAnsi="Times New Roman" w:cstheme="minorBidi"/>
          <w:kern w:val="0"/>
          <w:lang w:eastAsia="ru-RU" w:bidi="ar-SA"/>
        </w:rPr>
        <w:t>, 0)</w:t>
      </w:r>
    </w:p>
    <w:p w:rsidR="00DC711B" w:rsidRPr="005B7B17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1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2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3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723F88" w:rsidRDefault="00DC711B" w:rsidP="00DC711B">
      <w:pPr>
        <w:pStyle w:val="16"/>
        <w:spacing w:before="0" w:beforeAutospacing="0" w:after="0" w:afterAutospacing="0"/>
        <w:jc w:val="both"/>
        <w:rPr>
          <w:rFonts w:eastAsiaTheme="minorEastAsia"/>
          <w:szCs w:val="24"/>
        </w:rPr>
      </w:pPr>
    </w:p>
    <w:p w:rsidR="00DC711B" w:rsidRDefault="00DC711B" w:rsidP="00491E68">
      <w:pPr>
        <w:pStyle w:val="16"/>
        <w:numPr>
          <w:ilvl w:val="3"/>
          <w:numId w:val="39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0, 0);</w:t>
      </w:r>
    </w:p>
    <w:p w:rsidR="005B7B17" w:rsidRPr="00723F88" w:rsidRDefault="005B7B17" w:rsidP="005B7B17">
      <w:pPr>
        <w:widowControl/>
        <w:suppressAutoHyphens w:val="0"/>
        <w:ind w:firstLine="184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Ty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=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РасчОртПроицир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(0, 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, 0);</w:t>
      </w:r>
    </w:p>
    <w:p w:rsidR="005B7B17" w:rsidRDefault="005B7B17" w:rsidP="005B7B17">
      <w:pPr>
        <w:pStyle w:val="16"/>
        <w:spacing w:before="0" w:beforeAutospacing="0" w:after="0" w:afterAutospacing="0"/>
        <w:ind w:firstLine="1843"/>
        <w:rPr>
          <w:rFonts w:eastAsiaTheme="minorEastAsia"/>
          <w:i/>
        </w:rPr>
      </w:pPr>
      <w:r w:rsidRPr="00723F88">
        <w:rPr>
          <w:rFonts w:eastAsiaTheme="minorHAnsi" w:cstheme="minorBidi"/>
          <w:lang w:val="en-US"/>
        </w:rPr>
        <w:t>Tz</w:t>
      </w:r>
      <w:r w:rsidRPr="00723F88">
        <w:rPr>
          <w:rFonts w:eastAsiaTheme="minorHAnsi" w:cstheme="minorBidi"/>
        </w:rPr>
        <w:t xml:space="preserve"> = </w:t>
      </w:r>
      <w:r w:rsidRPr="00723F88">
        <w:rPr>
          <w:rFonts w:eastAsiaTheme="minorHAnsi" w:cstheme="minorBidi"/>
          <w:i/>
        </w:rPr>
        <w:t>РасчОртПроицир</w:t>
      </w:r>
      <w:r w:rsidRPr="00723F88">
        <w:rPr>
          <w:rFonts w:eastAsiaTheme="minorHAnsi" w:cstheme="minorBidi"/>
        </w:rPr>
        <w:t xml:space="preserve"> (0,0, </w:t>
      </w:r>
      <w:r w:rsidRPr="00723F88">
        <w:rPr>
          <w:rFonts w:eastAsiaTheme="minorHAnsi" w:cstheme="minorBidi"/>
          <w:lang w:val="en-US"/>
        </w:rPr>
        <w:t>Z</w:t>
      </w:r>
      <w:r w:rsidRPr="00723F88">
        <w:rPr>
          <w:rFonts w:eastAsiaTheme="minorHAnsi" w:cstheme="minorBidi"/>
        </w:rPr>
        <w:t>);</w:t>
      </w:r>
    </w:p>
    <w:p w:rsidR="005B7B17" w:rsidRPr="00723F88" w:rsidRDefault="005B7B17" w:rsidP="005B7B17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0D6979" w:rsidRDefault="005238F1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Центральное проецирование</w:t>
      </w:r>
    </w:p>
    <w:p w:rsidR="00B707A5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Проверка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2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 w:rsidRPr="002C33BB">
        <w:rPr>
          <w:rFonts w:ascii="Times New Roman" w:eastAsiaTheme="minorHAnsi" w:hAnsi="Times New Roman" w:cstheme="minorBidi"/>
          <w:kern w:val="0"/>
          <w:lang w:eastAsia="ru-RU" w:bidi="ar-SA"/>
        </w:rPr>
        <w:t>выхода проекции за границы экрана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ab/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Проверка_</w:t>
      </w:r>
      <w:r w:rsidR="008F0A8F">
        <w:rPr>
          <w:rFonts w:ascii="Times New Roman" w:eastAsiaTheme="minorHAnsi" w:hAnsi="Times New Roman" w:cstheme="minorBidi"/>
          <w:i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EastAsia" w:hAnsi="Times New Roman" w:cstheme="minorBidi"/>
          <w:i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Если</w:t>
      </w:r>
      <w:r w:rsidRPr="00D10712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widt</m:t>
        </m:r>
        <m:r>
          <w:rPr>
            <w:rFonts w:ascii="Cambria Math" w:hAnsi="Cambria Math"/>
          </w:rPr>
          <m:t xml:space="preserve">h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 xml:space="preserve">&lt;0 или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&gt;h</m:t>
        </m:r>
        <m:r>
          <w:rPr>
            <w:rFonts w:ascii="Cambria Math" w:hAnsi="Cambria Math"/>
            <w:lang w:val="en-US"/>
          </w:rPr>
          <m:t>eig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t</m:t>
        </m:r>
      </m:oMath>
      <w:r w:rsidRPr="00D10712">
        <w:rPr>
          <w:rFonts w:ascii="Times New Roman" w:eastAsiaTheme="minorEastAsia" w:hAnsi="Times New Roman" w:cstheme="minorBidi"/>
          <w:i/>
        </w:rPr>
        <w:t xml:space="preserve"> </w:t>
      </w:r>
      <w:r>
        <w:rPr>
          <w:rFonts w:ascii="Times New Roman" w:eastAsiaTheme="minorEastAsia" w:hAnsi="Times New Roman" w:cstheme="minorBidi"/>
          <w:i/>
        </w:rPr>
        <w:t>тогда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>Вернуть Ошибка</w:t>
      </w: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Pr="00B71228" w:rsidRDefault="00B707A5" w:rsidP="00B707A5">
      <w:pPr>
        <w:pStyle w:val="aff4"/>
        <w:widowControl/>
        <w:suppressAutoHyphens w:val="0"/>
        <w:ind w:left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B7122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B707A5" w:rsidRPr="00B7122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  <w:i/>
        </w:rPr>
      </w:pPr>
      <w:r w:rsidRPr="00723F88">
        <w:rPr>
          <w:rFonts w:eastAsiaTheme="minorEastAsia"/>
        </w:rPr>
        <w:t>Проверка</w:t>
      </w:r>
      <w:r w:rsidR="008F0A8F">
        <w:rPr>
          <w:rFonts w:eastAsiaTheme="minorEastAsia"/>
        </w:rPr>
        <w:t xml:space="preserve"> 1</w:t>
      </w:r>
      <w:r w:rsidRPr="00723F88">
        <w:rPr>
          <w:rFonts w:eastAsiaTheme="minorEastAsia"/>
        </w:rPr>
        <w:t xml:space="preserve"> </w:t>
      </w:r>
      <w:r w:rsidR="008F0A8F">
        <w:rPr>
          <w:rFonts w:eastAsiaTheme="minorEastAsia"/>
        </w:rPr>
        <w:t>(</w:t>
      </w:r>
      <w:r w:rsidRPr="00723F88">
        <w:rPr>
          <w:rFonts w:eastAsiaTheme="minorEastAsia"/>
        </w:rPr>
        <w:t xml:space="preserve">положительности косинуса угла между векторами </w:t>
      </w:r>
      <w:r w:rsidRPr="00723F88">
        <w:rPr>
          <w:rFonts w:eastAsiaTheme="minorEastAsia"/>
          <w:lang w:val="en-US"/>
        </w:rPr>
        <w:t>CO</w:t>
      </w:r>
      <w:r w:rsidRPr="00723F88">
        <w:rPr>
          <w:rFonts w:eastAsiaTheme="minorEastAsia"/>
        </w:rPr>
        <w:t xml:space="preserve"> и </w:t>
      </w:r>
      <w:r w:rsidRPr="00723F88">
        <w:rPr>
          <w:lang w:val="en-US"/>
        </w:rPr>
        <w:t>CT</w:t>
      </w:r>
      <w:r w:rsidR="008F0A8F"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Проверка_</w:t>
      </w:r>
      <w:r w:rsidR="008F0A8F">
        <w:rPr>
          <w:i/>
        </w:rPr>
        <w:t>1</w:t>
      </w:r>
      <w:r>
        <w:rPr>
          <w:i/>
        </w:rPr>
        <w:t>(</w:t>
      </w:r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Начало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i/>
        </w:rPr>
        <w:tab/>
        <w:t>Если С.</w:t>
      </w:r>
      <w:r>
        <w:rPr>
          <w:i/>
          <w:lang w:val="en-US"/>
        </w:rPr>
        <w:t>X</w:t>
      </w:r>
      <w:r w:rsidRPr="00B71228">
        <w:rPr>
          <w:i/>
        </w:rPr>
        <w:t>*(</w:t>
      </w:r>
      <w:r>
        <w:rPr>
          <w:i/>
          <w:lang w:val="en-US"/>
        </w:rPr>
        <w:t>X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X</w:t>
      </w:r>
      <w:r w:rsidRPr="00B71228">
        <w:rPr>
          <w:i/>
        </w:rPr>
        <w:t xml:space="preserve">) +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>*(</w:t>
      </w:r>
      <w:r>
        <w:rPr>
          <w:i/>
          <w:lang w:val="en-US"/>
        </w:rPr>
        <w:t>Y</w:t>
      </w:r>
      <w:r w:rsidRPr="00B71228">
        <w:rPr>
          <w:i/>
        </w:rPr>
        <w:t xml:space="preserve"> – </w:t>
      </w:r>
      <w:r>
        <w:rPr>
          <w:i/>
          <w:lang w:val="en-US"/>
        </w:rPr>
        <w:t>C</w:t>
      </w:r>
      <w:r w:rsidRPr="00B71228">
        <w:rPr>
          <w:i/>
        </w:rPr>
        <w:t>.</w:t>
      </w:r>
      <w:r>
        <w:rPr>
          <w:i/>
          <w:lang w:val="en-US"/>
        </w:rPr>
        <w:t>Y</w:t>
      </w:r>
      <w:r w:rsidRPr="00B71228">
        <w:rPr>
          <w:i/>
        </w:rPr>
        <w:t xml:space="preserve">) </w:t>
      </w:r>
      <w:r w:rsidRPr="00B71228">
        <w:rPr>
          <w:rFonts w:eastAsiaTheme="minorEastAsia"/>
          <w:i/>
        </w:rPr>
        <w:t xml:space="preserve">+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>*(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 – </w:t>
      </w:r>
      <w:r>
        <w:rPr>
          <w:rFonts w:eastAsiaTheme="minorEastAsia"/>
          <w:i/>
          <w:lang w:val="en-US"/>
        </w:rPr>
        <w:t>C</w:t>
      </w:r>
      <w:r w:rsidRPr="00B71228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B71228">
        <w:rPr>
          <w:rFonts w:eastAsiaTheme="minorEastAsia"/>
          <w:i/>
        </w:rPr>
        <w:t xml:space="preserve">) =&lt; 0 </w:t>
      </w:r>
      <w:r>
        <w:rPr>
          <w:rFonts w:eastAsiaTheme="minorEastAsia"/>
          <w:i/>
        </w:rPr>
        <w:t>тогда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  <w:lang w:val="en-US"/>
        </w:rPr>
      </w:pPr>
      <w:r>
        <w:rPr>
          <w:i/>
        </w:rPr>
        <w:tab/>
      </w:r>
      <w:r>
        <w:rPr>
          <w:i/>
        </w:rPr>
        <w:tab/>
        <w:t>Вернуть Ошибка</w:t>
      </w:r>
      <w:r>
        <w:rPr>
          <w:i/>
          <w:lang w:val="en-US"/>
        </w:rPr>
        <w:t>;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  <w:lang w:val="en-US"/>
        </w:rPr>
        <w:tab/>
      </w:r>
      <w:r>
        <w:rPr>
          <w:i/>
        </w:rPr>
        <w:t>Конецесли</w:t>
      </w:r>
    </w:p>
    <w:p w:rsidR="00B707A5" w:rsidRDefault="00B707A5" w:rsidP="00B707A5">
      <w:pPr>
        <w:pStyle w:val="16"/>
        <w:spacing w:before="0" w:beforeAutospacing="0" w:after="0" w:afterAutospacing="0"/>
        <w:ind w:left="1418"/>
        <w:rPr>
          <w:i/>
        </w:rPr>
      </w:pPr>
      <w:r>
        <w:rPr>
          <w:i/>
        </w:rPr>
        <w:t>Конец</w:t>
      </w:r>
    </w:p>
    <w:p w:rsidR="00B707A5" w:rsidRDefault="00B707A5" w:rsidP="005238F1">
      <w:pPr>
        <w:pStyle w:val="16"/>
        <w:spacing w:before="0" w:beforeAutospacing="0" w:after="0" w:afterAutospacing="0"/>
        <w:jc w:val="center"/>
        <w:rPr>
          <w:rFonts w:eastAsiaTheme="minorEastAsia"/>
          <w:b/>
        </w:rPr>
      </w:pPr>
    </w:p>
    <w:p w:rsidR="00915861" w:rsidRPr="00915861" w:rsidRDefault="00915861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Вычисление матрицы</w:t>
      </w:r>
      <w:r w:rsidR="008F0A8F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перспективного преобразования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(матрица (2.13))</m:t>
        </m:r>
      </m:oMath>
    </w:p>
    <w:p w:rsidR="00915861" w:rsidRPr="00527719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()</w:t>
      </w:r>
    </w:p>
    <w:p w:rsidR="00915861" w:rsidRDefault="00915861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715E10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715E10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Единичная_матрица_4_на_4;</w:t>
      </w:r>
    </w:p>
    <w:p w:rsidR="00715E10" w:rsidRPr="00527719" w:rsidRDefault="00715E10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[3,2] = -1 /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sqrt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(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E12BBC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^2 + 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.</w:t>
      </w:r>
      <w:r w:rsidR="004F061A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="004F061A" w:rsidRPr="00AE2D1F">
        <w:rPr>
          <w:rFonts w:ascii="Times New Roman" w:eastAsiaTheme="minorHAnsi" w:hAnsi="Times New Roman" w:cstheme="minorBidi"/>
          <w:i/>
          <w:kern w:val="0"/>
          <w:lang w:eastAsia="ru-RU" w:bidi="ar-SA"/>
        </w:rPr>
        <w:t>^2)</w:t>
      </w:r>
      <w:r w:rsidR="00E12BBC" w:rsidRPr="00527719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E12BBC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</w:r>
    </w:p>
    <w:p w:rsidR="00E12BBC" w:rsidRPr="00B707A5" w:rsidRDefault="00E12BBC" w:rsidP="00915861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ab/>
        <w:t xml:space="preserve">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B707A5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E12BBC" w:rsidP="00B707A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915861" w:rsidRDefault="00B707A5" w:rsidP="00491E68">
      <w:pPr>
        <w:pStyle w:val="aff4"/>
        <w:widowControl/>
        <w:numPr>
          <w:ilvl w:val="0"/>
          <w:numId w:val="35"/>
        </w:numPr>
        <w:suppressAutoHyphens w:val="0"/>
        <w:jc w:val="both"/>
        <w:rPr>
          <w:rFonts w:eastAsiaTheme="minorEastAsia"/>
          <w:szCs w:val="24"/>
        </w:rPr>
      </w:pP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В</w:t>
      </w:r>
      <w:r w:rsidR="00915861" w:rsidRPr="00723F88">
        <w:rPr>
          <w:rFonts w:eastAsiaTheme="minorEastAsia"/>
        </w:rPr>
        <w:t>ычи</w:t>
      </w:r>
      <w:r w:rsidR="00915861">
        <w:rPr>
          <w:rFonts w:eastAsiaTheme="minorEastAsia"/>
        </w:rPr>
        <w:t>сление матрицы центрального прое</w:t>
      </w:r>
      <w:r w:rsidR="00915861" w:rsidRPr="00723F88">
        <w:rPr>
          <w:rFonts w:eastAsiaTheme="minorEastAsia"/>
        </w:rPr>
        <w:t xml:space="preserve">цирования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915861" w:rsidRPr="00723F88">
        <w:rPr>
          <w:rFonts w:eastAsiaTheme="minorEastAsia"/>
        </w:rPr>
        <w:t xml:space="preserve"> (формула</w:t>
      </w:r>
      <w:r w:rsidR="00915861" w:rsidRPr="00723F88">
        <w:rPr>
          <w:rFonts w:eastAsiaTheme="minorEastAsia"/>
          <w:szCs w:val="24"/>
        </w:rPr>
        <w:t>(2.б.1))</w:t>
      </w:r>
    </w:p>
    <w:p w:rsidR="00E12BBC" w:rsidRDefault="00E12BBC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  <w:szCs w:val="24"/>
        </w:rPr>
        <w:t>Матрица_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i/>
        </w:rPr>
        <w:t>(</w:t>
      </w:r>
      <w:r w:rsidRPr="00B707A5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)</w:t>
      </w:r>
    </w:p>
    <w:p w:rsidR="00EF3455" w:rsidRDefault="00EF345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</w:rPr>
      </w:pPr>
      <w:r>
        <w:rPr>
          <w:rFonts w:eastAsiaTheme="minorEastAsia"/>
          <w:i/>
        </w:rPr>
        <w:t xml:space="preserve">Начало 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ab/>
      </w:r>
      <w:r>
        <w:rPr>
          <w:rFonts w:eastAsiaTheme="minorEastAsia"/>
          <w:i/>
          <w:szCs w:val="24"/>
          <w:lang w:val="en-US"/>
        </w:rPr>
        <w:t>Matrix</w:t>
      </w:r>
      <w:r w:rsidRPr="00EA5166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Pz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Матрица_</w:t>
      </w:r>
      <w:r>
        <w:rPr>
          <w:rFonts w:eastAsiaTheme="minorEastAsia"/>
          <w:i/>
          <w:lang w:val="en-US"/>
        </w:rPr>
        <w:t>Pz</w:t>
      </w:r>
      <w:r w:rsidRPr="00EF3455">
        <w:rPr>
          <w:rFonts w:eastAsiaTheme="minorEastAsia"/>
          <w:i/>
        </w:rPr>
        <w:t>();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Rz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>(</w:t>
      </w:r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71161F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71161F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Rx</w:t>
      </w:r>
      <w:r w:rsidRPr="0071161F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71161F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>(</w:t>
      </w:r>
      <w:r>
        <w:rPr>
          <w:rFonts w:eastAsiaTheme="minorEastAsia"/>
          <w:i/>
        </w:rPr>
        <w:t>С</w:t>
      </w:r>
      <w:r w:rsidRPr="0071161F">
        <w:rPr>
          <w:rFonts w:eastAsiaTheme="minorEastAsia"/>
          <w:i/>
        </w:rPr>
        <w:t>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T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T</w:t>
      </w:r>
      <w:r w:rsidRPr="00EF3455">
        <w:rPr>
          <w:rFonts w:eastAsiaTheme="minorEastAsia"/>
          <w:i/>
        </w:rPr>
        <w:t>();</w:t>
      </w:r>
    </w:p>
    <w:p w:rsid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szCs w:val="24"/>
          <w:lang w:val="en-US"/>
        </w:rPr>
        <w:t>Matrix</w:t>
      </w:r>
      <w:r w:rsidRPr="00EF3455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  <w:lang w:val="en-US"/>
        </w:rPr>
        <w:t>Mx</w:t>
      </w:r>
      <w:r w:rsidRPr="00EF3455">
        <w:rPr>
          <w:rFonts w:eastAsiaTheme="minorEastAsia"/>
          <w:szCs w:val="24"/>
        </w:rPr>
        <w:t xml:space="preserve"> = </w:t>
      </w:r>
      <w:r>
        <w:rPr>
          <w:rFonts w:eastAsiaTheme="minorEastAsia"/>
          <w:i/>
        </w:rPr>
        <w:t>Матрица</w:t>
      </w:r>
      <w:r w:rsidRPr="00EF3455">
        <w:rPr>
          <w:rFonts w:eastAsiaTheme="minorEastAsia"/>
          <w:i/>
        </w:rPr>
        <w:t>_</w:t>
      </w:r>
      <w:r>
        <w:rPr>
          <w:rFonts w:eastAsiaTheme="minorEastAsia"/>
          <w:i/>
          <w:lang w:val="en-US"/>
        </w:rPr>
        <w:t>Mx</w:t>
      </w:r>
      <w:r w:rsidRPr="00EF3455">
        <w:rPr>
          <w:rFonts w:eastAsiaTheme="minorEastAsia"/>
          <w:i/>
        </w:rPr>
        <w:t>();</w:t>
      </w:r>
    </w:p>
    <w:p w:rsidR="00EF3455" w:rsidRPr="006B265F" w:rsidRDefault="00EF3455" w:rsidP="00EF3455">
      <w:pPr>
        <w:pStyle w:val="aff4"/>
        <w:widowControl/>
        <w:suppressAutoHyphens w:val="0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6B265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Cz</w:t>
      </w:r>
      <w:r w:rsidRPr="006B265F">
        <w:rPr>
          <w:rFonts w:eastAsiaTheme="minorEastAsia"/>
          <w:i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Матрица_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Cz</w:t>
      </w:r>
      <w:r w:rsidRPr="006B265F">
        <w:rPr>
          <w:rFonts w:ascii="Times New Roman" w:eastAsiaTheme="minorHAnsi" w:hAnsi="Times New Roman" w:cstheme="minorBidi"/>
          <w:i/>
          <w:kern w:val="0"/>
          <w:lang w:eastAsia="ru-RU" w:bidi="ar-SA"/>
        </w:rPr>
        <w:t>();</w:t>
      </w: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</w:p>
    <w:p w:rsidR="00EF3455" w:rsidRPr="00EF3455" w:rsidRDefault="00EF3455" w:rsidP="00EF3455">
      <w:pPr>
        <w:pStyle w:val="16"/>
        <w:spacing w:before="0" w:beforeAutospacing="0" w:after="0" w:afterAutospacing="0"/>
        <w:ind w:left="108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</w:p>
    <w:p w:rsidR="00EF3455" w:rsidRPr="0071161F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EF3455">
        <w:rPr>
          <w:rFonts w:eastAsiaTheme="minorEastAsia"/>
          <w:i/>
        </w:rPr>
        <w:tab/>
      </w:r>
      <w:r w:rsidRPr="00EF3455"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Matrix</w:t>
      </w:r>
      <w:r w:rsidRPr="0071161F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 w:rsidRPr="0071161F"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Rz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Rx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Mx</w:t>
      </w:r>
      <w:r w:rsidRPr="0071161F">
        <w:rPr>
          <w:rFonts w:eastAsiaTheme="minorEastAsia"/>
          <w:i/>
        </w:rPr>
        <w:t xml:space="preserve"> *</w:t>
      </w:r>
      <w:r w:rsidR="006B265F" w:rsidRPr="006B265F">
        <w:rPr>
          <w:rFonts w:eastAsiaTheme="minorEastAsia"/>
          <w:i/>
        </w:rPr>
        <w:t xml:space="preserve"> </w:t>
      </w:r>
      <w:r w:rsidR="006B265F">
        <w:rPr>
          <w:rFonts w:eastAsiaTheme="minorEastAsia"/>
          <w:i/>
          <w:lang w:val="en-US"/>
        </w:rPr>
        <w:t>Cz</w:t>
      </w:r>
      <w:r w:rsidRPr="0071161F">
        <w:rPr>
          <w:rFonts w:eastAsiaTheme="minorEastAsia"/>
          <w:i/>
        </w:rPr>
        <w:t xml:space="preserve"> </w:t>
      </w:r>
      <w:r w:rsidR="006B265F" w:rsidRPr="006B265F">
        <w:rPr>
          <w:rFonts w:eastAsiaTheme="minorEastAsia"/>
          <w:i/>
        </w:rPr>
        <w:t xml:space="preserve">* </w:t>
      </w:r>
      <w:r>
        <w:rPr>
          <w:rFonts w:eastAsiaTheme="minorEastAsia"/>
          <w:i/>
          <w:lang w:val="en-US"/>
        </w:rPr>
        <w:t>Pz</w:t>
      </w:r>
      <w:r w:rsidRPr="0071161F">
        <w:rPr>
          <w:rFonts w:eastAsiaTheme="minorEastAsia"/>
          <w:i/>
        </w:rPr>
        <w:t xml:space="preserve"> * </w:t>
      </w:r>
      <w:r>
        <w:rPr>
          <w:rFonts w:eastAsiaTheme="minorEastAsia"/>
          <w:i/>
          <w:lang w:val="en-US"/>
        </w:rPr>
        <w:t>T</w:t>
      </w:r>
      <w:r w:rsidRPr="0071161F">
        <w:rPr>
          <w:rFonts w:eastAsiaTheme="minorEastAsia"/>
          <w:i/>
        </w:rPr>
        <w:t>;</w:t>
      </w:r>
      <w:r>
        <w:rPr>
          <w:rFonts w:eastAsiaTheme="minorEastAsia"/>
          <w:i/>
        </w:rPr>
        <w:t>// по формуле 2.а.1</w:t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</w:rPr>
      </w:pPr>
      <w:r w:rsidRPr="0071161F"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</w:p>
    <w:p w:rsidR="00EF3455" w:rsidRDefault="00EF3455" w:rsidP="00EF3455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A</w:t>
      </w:r>
      <w:r w:rsidR="006B265F">
        <w:rPr>
          <w:rFonts w:eastAsiaTheme="minorEastAsia"/>
          <w:i/>
          <w:lang w:val="en-US"/>
        </w:rPr>
        <w:t>c</w:t>
      </w:r>
      <w:r>
        <w:rPr>
          <w:rFonts w:eastAsiaTheme="minorEastAsia"/>
          <w:i/>
          <w:lang w:val="en-US"/>
        </w:rPr>
        <w:t>;</w:t>
      </w:r>
    </w:p>
    <w:p w:rsidR="00EF3455" w:rsidRDefault="00D9491E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  <w:r>
        <w:rPr>
          <w:rFonts w:eastAsiaTheme="minorEastAsia"/>
          <w:i/>
          <w:szCs w:val="24"/>
          <w:lang w:val="en-US"/>
        </w:rPr>
        <w:t>Конец</w:t>
      </w:r>
    </w:p>
    <w:p w:rsidR="0021550F" w:rsidRDefault="0021550F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  <w:lang w:val="en-US"/>
        </w:rPr>
      </w:pPr>
    </w:p>
    <w:p w:rsidR="00B707A5" w:rsidRPr="00723F88" w:rsidRDefault="00B707A5" w:rsidP="00491E68">
      <w:pPr>
        <w:pStyle w:val="16"/>
        <w:numPr>
          <w:ilvl w:val="0"/>
          <w:numId w:val="35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Используя формулу (2.б.2) и матрицу </w:t>
      </w:r>
      <w:r>
        <w:rPr>
          <w:rFonts w:eastAsiaTheme="minorEastAsia"/>
          <w:szCs w:val="24"/>
        </w:rPr>
        <w:t xml:space="preserve">центрального </w:t>
      </w:r>
      <w:r w:rsidRPr="00723F88">
        <w:rPr>
          <w:rFonts w:eastAsiaTheme="minorEastAsia"/>
          <w:szCs w:val="24"/>
        </w:rPr>
        <w:t xml:space="preserve"> проецирования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</m:oMath>
      <w:r w:rsidRPr="00723F88">
        <w:rPr>
          <w:rFonts w:eastAsiaTheme="minorEastAsia"/>
        </w:rPr>
        <w:t xml:space="preserve"> </w:t>
      </w:r>
      <w:r w:rsidRPr="00723F88">
        <w:rPr>
          <w:rFonts w:eastAsiaTheme="minorEastAsia"/>
          <w:szCs w:val="24"/>
        </w:rPr>
        <w:t>найти: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точки Т  </w:t>
      </w:r>
    </w:p>
    <w:p w:rsidR="00B707A5" w:rsidRPr="00D9491E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D9491E">
        <w:rPr>
          <w:rFonts w:eastAsiaTheme="minorEastAsia"/>
        </w:rPr>
        <w:t>Проверка выхода проекции за границы экрана (условие (2.б.4))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B707A5" w:rsidRPr="00723F88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B707A5" w:rsidRDefault="00B707A5" w:rsidP="00491E68">
      <w:pPr>
        <w:pStyle w:val="16"/>
        <w:numPr>
          <w:ilvl w:val="3"/>
          <w:numId w:val="38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21550F" w:rsidRDefault="0021550F" w:rsidP="0021550F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B707A5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</w:rPr>
        <w:t>Для нахождения проекции точки введем следующую функцию, которая будет возвращать</w:t>
      </w:r>
      <w:r w:rsidR="0021550F">
        <w:rPr>
          <w:rFonts w:eastAsiaTheme="minorEastAsia"/>
          <w:szCs w:val="24"/>
        </w:rPr>
        <w:t xml:space="preserve"> проекцию точки </w:t>
      </w:r>
    </w:p>
    <w:p w:rsidR="00B707A5" w:rsidRPr="00723F8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 (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X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Y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,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)</w:t>
      </w:r>
    </w:p>
    <w:p w:rsidR="00B707A5" w:rsidRP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Начало</w:t>
      </w:r>
    </w:p>
    <w:p w:rsidR="00B707A5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i/>
        </w:rPr>
        <w:t>Проверка_Положит_Угла(</w:t>
      </w:r>
      <w:r>
        <w:rPr>
          <w:i/>
          <w:lang w:val="en-US"/>
        </w:rPr>
        <w:t>X</w:t>
      </w:r>
      <w:r w:rsidRPr="00B71228">
        <w:rPr>
          <w:i/>
        </w:rPr>
        <w:t>,</w:t>
      </w:r>
      <w:r>
        <w:rPr>
          <w:i/>
          <w:lang w:val="en-US"/>
        </w:rPr>
        <w:t>Y</w:t>
      </w:r>
      <w:r w:rsidRPr="00B71228">
        <w:rPr>
          <w:i/>
        </w:rPr>
        <w:t>,</w:t>
      </w:r>
      <w:r>
        <w:rPr>
          <w:i/>
          <w:lang w:val="en-US"/>
        </w:rPr>
        <w:t>Z</w:t>
      </w:r>
      <w:r>
        <w:rPr>
          <w:i/>
        </w:rPr>
        <w:t>)</w:t>
      </w:r>
      <w:r w:rsidRPr="009178F8">
        <w:rPr>
          <w:i/>
        </w:rPr>
        <w:t>;</w:t>
      </w:r>
    </w:p>
    <w:p w:rsidR="00B707A5" w:rsidRPr="009178F8" w:rsidRDefault="00B707A5" w:rsidP="00B707A5">
      <w:pPr>
        <w:widowControl/>
        <w:suppressAutoHyphens w:val="0"/>
        <w:ind w:firstLine="709"/>
        <w:jc w:val="both"/>
        <w:rPr>
          <w:rFonts w:ascii="Times New Roman" w:eastAsiaTheme="minorEastAsia" w:hAnsi="Times New Roman" w:cstheme="minorBidi"/>
          <w:i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Matrix</w:t>
      </w:r>
      <w:r w:rsidRPr="00AC74BA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AC74BA">
        <w:rPr>
          <w:rFonts w:ascii="Times New Roman" w:eastAsiaTheme="minorEastAsia" w:hAnsi="Times New Roman" w:cstheme="minorBidi"/>
          <w:i/>
        </w:rPr>
        <w:t xml:space="preserve"> = </w:t>
      </w:r>
      <w:r>
        <w:rPr>
          <w:rFonts w:ascii="Times New Roman" w:eastAsiaTheme="minorEastAsia" w:hAnsi="Times New Roman" w:cstheme="minorBidi"/>
          <w:i/>
        </w:rPr>
        <w:t>Матрица_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 w:cstheme="minorBidi"/>
          </w:rPr>
          <m:t>();</m:t>
        </m:r>
      </m:oMath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9178F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Point4D P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[X, Y, Z, 1] </w:t>
      </w: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94786E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    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Point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4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D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= </w:t>
      </w:r>
      <w:r>
        <w:rPr>
          <w:rFonts w:ascii="Times New Roman" w:eastAsiaTheme="minorHAnsi" w:hAnsi="Times New Roman" w:cstheme="minorBidi"/>
          <w:i/>
          <w:kern w:val="0"/>
          <w:lang w:eastAsia="ru-RU" w:bidi="ar-SA"/>
        </w:rPr>
        <w:t>Нормирование_точки(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P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);</w:t>
      </w:r>
    </w:p>
    <w:p w:rsidR="00B707A5" w:rsidRPr="0094786E" w:rsidRDefault="00B707A5" w:rsidP="00B707A5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 xml:space="preserve">     Вернуть </w:t>
      </w:r>
      <w:r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T</w:t>
      </w:r>
      <w:r w:rsidRPr="0094786E">
        <w:rPr>
          <w:rFonts w:ascii="Times New Roman" w:eastAsiaTheme="minorHAnsi" w:hAnsi="Times New Roman" w:cstheme="minorBidi"/>
          <w:i/>
          <w:kern w:val="0"/>
          <w:lang w:eastAsia="ru-RU" w:bidi="ar-SA"/>
        </w:rPr>
        <w:t>;</w:t>
      </w:r>
    </w:p>
    <w:p w:rsidR="00B707A5" w:rsidRDefault="00B707A5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Конец</w:t>
      </w: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</w:p>
    <w:p w:rsidR="0021550F" w:rsidRDefault="0021550F" w:rsidP="00B707A5">
      <w:pPr>
        <w:widowControl/>
        <w:tabs>
          <w:tab w:val="left" w:pos="2025"/>
        </w:tabs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eastAsia="ru-RU" w:bidi="ar-SA"/>
        </w:rPr>
        <w:t>Соответственно далее находим необходимые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проекции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 </w:t>
      </w:r>
      <w:r w:rsidR="00DC711B">
        <w:rPr>
          <w:rFonts w:ascii="Times New Roman" w:eastAsiaTheme="minorHAnsi" w:hAnsi="Times New Roman" w:cstheme="minorBidi"/>
          <w:kern w:val="0"/>
          <w:lang w:eastAsia="ru-RU" w:bidi="ar-SA"/>
        </w:rPr>
        <w:t>точек</w:t>
      </w:r>
      <w:r>
        <w:rPr>
          <w:rFonts w:ascii="Times New Roman" w:eastAsiaTheme="minorHAnsi" w:hAnsi="Times New Roman" w:cstheme="minorBidi"/>
          <w:kern w:val="0"/>
          <w:lang w:eastAsia="ru-RU" w:bidi="ar-SA"/>
        </w:rPr>
        <w:t xml:space="preserve">: </w:t>
      </w:r>
    </w:p>
    <w:p w:rsidR="00045030" w:rsidRPr="00045030" w:rsidRDefault="00B707A5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i/>
          <w:szCs w:val="24"/>
        </w:rPr>
      </w:pPr>
      <w:r w:rsidRPr="00723F88">
        <w:rPr>
          <w:rFonts w:eastAsiaTheme="minorHAnsi" w:cstheme="minorBidi"/>
        </w:rPr>
        <w:tab/>
      </w:r>
      <w:r w:rsidR="0021550F" w:rsidRPr="00723F88">
        <w:rPr>
          <w:rFonts w:eastAsiaTheme="minorEastAsia"/>
          <w:szCs w:val="24"/>
        </w:rPr>
        <w:t xml:space="preserve">Координаты точки Т  </w:t>
      </w:r>
    </w:p>
    <w:p w:rsidR="0021550F" w:rsidRPr="006F5EA3" w:rsidRDefault="00045030" w:rsidP="00045030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i/>
          <w:szCs w:val="24"/>
        </w:rPr>
      </w:pPr>
      <w:r w:rsidRPr="006F5EA3">
        <w:rPr>
          <w:rFonts w:eastAsiaTheme="minorEastAsia"/>
        </w:rPr>
        <w:t xml:space="preserve">      </w:t>
      </w:r>
      <w:r w:rsidR="006F5EA3">
        <w:rPr>
          <w:rFonts w:eastAsiaTheme="minorHAnsi" w:cstheme="minorBidi"/>
          <w:lang w:val="en-US"/>
        </w:rPr>
        <w:t>T</w:t>
      </w:r>
      <w:r w:rsidR="006F5EA3" w:rsidRPr="006F5EA3">
        <w:rPr>
          <w:rFonts w:eastAsiaTheme="minorHAnsi" w:cstheme="minorBidi"/>
        </w:rPr>
        <w:t>2</w:t>
      </w:r>
      <w:r w:rsidR="006F5EA3">
        <w:rPr>
          <w:rFonts w:eastAsiaTheme="minorHAnsi" w:cstheme="minorBidi"/>
          <w:lang w:val="en-US"/>
        </w:rPr>
        <w:t>D</w:t>
      </w:r>
      <w:r w:rsidR="006F5EA3" w:rsidRPr="006F5EA3">
        <w:rPr>
          <w:rFonts w:eastAsiaTheme="minorHAnsi" w:cstheme="minorBidi"/>
        </w:rPr>
        <w:t>_</w:t>
      </w:r>
      <w:r w:rsidR="006F5EA3">
        <w:rPr>
          <w:rFonts w:eastAsiaTheme="minorHAnsi" w:cstheme="minorBidi"/>
          <w:lang w:val="en-US"/>
        </w:rPr>
        <w:t>area</w:t>
      </w:r>
      <w:r w:rsidRPr="006F5EA3">
        <w:rPr>
          <w:rFonts w:eastAsiaTheme="minorHAnsi" w:cstheme="minorBidi"/>
        </w:rPr>
        <w:t>[4</w:t>
      </w:r>
      <w:r w:rsidR="00351201" w:rsidRPr="006F5EA3">
        <w:rPr>
          <w:rFonts w:eastAsiaTheme="minorHAnsi" w:cstheme="minorBidi"/>
        </w:rPr>
        <w:t xml:space="preserve">] </w:t>
      </w:r>
      <w:r w:rsidR="0021550F" w:rsidRPr="006F5EA3">
        <w:rPr>
          <w:rFonts w:eastAsiaTheme="minorEastAsia"/>
          <w:i/>
          <w:szCs w:val="24"/>
        </w:rPr>
        <w:t xml:space="preserve">= </w:t>
      </w:r>
      <w:r w:rsidR="0021550F" w:rsidRPr="0021550F">
        <w:rPr>
          <w:rFonts w:eastAsiaTheme="minorEastAsia"/>
          <w:i/>
          <w:szCs w:val="24"/>
        </w:rPr>
        <w:t>РасчЦентрПроицир</w:t>
      </w:r>
      <w:r w:rsidR="0021550F" w:rsidRPr="006F5EA3">
        <w:rPr>
          <w:rFonts w:eastAsiaTheme="minorEastAsia"/>
          <w:i/>
          <w:szCs w:val="24"/>
        </w:rPr>
        <w:t xml:space="preserve"> (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X</w:t>
      </w:r>
      <w:r w:rsidR="0021550F" w:rsidRPr="006F5EA3">
        <w:rPr>
          <w:rFonts w:eastAsiaTheme="minorEastAsia"/>
          <w:i/>
          <w:szCs w:val="24"/>
        </w:rPr>
        <w:t xml:space="preserve">,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Y</w:t>
      </w:r>
      <w:r w:rsidR="0021550F" w:rsidRPr="006F5EA3">
        <w:rPr>
          <w:rFonts w:eastAsiaTheme="minorEastAsia"/>
          <w:i/>
          <w:szCs w:val="24"/>
        </w:rPr>
        <w:t xml:space="preserve"> ,</w:t>
      </w:r>
      <w:r w:rsidRPr="006F5EA3">
        <w:rPr>
          <w:rFonts w:eastAsiaTheme="minorEastAsia"/>
          <w:i/>
          <w:szCs w:val="24"/>
        </w:rPr>
        <w:t xml:space="preserve"> </w:t>
      </w:r>
      <w:r w:rsidR="006F5EA3">
        <w:rPr>
          <w:rFonts w:eastAsiaTheme="minorEastAsia"/>
          <w:i/>
          <w:szCs w:val="24"/>
          <w:lang w:val="en-US"/>
        </w:rPr>
        <w:t>T</w:t>
      </w:r>
      <w:r w:rsidR="006F5EA3" w:rsidRPr="006F5EA3">
        <w:rPr>
          <w:rFonts w:eastAsiaTheme="minorEastAsia"/>
          <w:i/>
          <w:szCs w:val="24"/>
        </w:rPr>
        <w:t>4</w:t>
      </w:r>
      <w:r w:rsidR="006F5EA3">
        <w:rPr>
          <w:rFonts w:eastAsiaTheme="minorEastAsia"/>
          <w:i/>
          <w:szCs w:val="24"/>
          <w:lang w:val="en-US"/>
        </w:rPr>
        <w:t>D</w:t>
      </w:r>
      <w:r w:rsidRPr="006F5EA3">
        <w:rPr>
          <w:rFonts w:eastAsiaTheme="minorEastAsia"/>
          <w:i/>
          <w:szCs w:val="24"/>
        </w:rPr>
        <w:t>[4].</w:t>
      </w:r>
      <w:r w:rsidR="0021550F" w:rsidRPr="00045030">
        <w:rPr>
          <w:rFonts w:eastAsiaTheme="minorEastAsia"/>
          <w:i/>
          <w:szCs w:val="24"/>
          <w:lang w:val="en-US"/>
        </w:rPr>
        <w:t>Z</w:t>
      </w:r>
      <w:r w:rsidR="0021550F" w:rsidRPr="006F5EA3">
        <w:rPr>
          <w:rFonts w:eastAsiaTheme="minorEastAsia"/>
          <w:i/>
          <w:szCs w:val="24"/>
        </w:rPr>
        <w:t>);</w:t>
      </w: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системы координат точек: О, Х, Y, Z;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[0]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[0].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[1]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[1].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 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[2]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[2].</w:t>
      </w:r>
      <w:r w:rsidR="00045030" w:rsidRPr="00045030">
        <w:rPr>
          <w:rFonts w:eastAsiaTheme="minorEastAsia"/>
          <w:i/>
          <w:lang w:val="en-US"/>
        </w:rPr>
        <w:t>Z</w:t>
      </w:r>
    </w:p>
    <w:p w:rsidR="0021550F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351201" w:rsidRPr="006F5EA3">
        <w:rPr>
          <w:rFonts w:eastAsiaTheme="minorHAnsi" w:cstheme="minorBidi"/>
        </w:rPr>
        <w:t>[3]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21550F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X</w:t>
      </w:r>
      <w:r w:rsidR="00045030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Y</w:t>
      </w:r>
      <w:r w:rsidR="00045030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045030" w:rsidRPr="006F5EA3">
        <w:rPr>
          <w:rFonts w:eastAsiaTheme="minorEastAsia"/>
          <w:i/>
        </w:rPr>
        <w:t>[3].</w:t>
      </w:r>
      <w:r w:rsidR="00045030" w:rsidRPr="00045030">
        <w:rPr>
          <w:rFonts w:eastAsiaTheme="minorEastAsia"/>
          <w:i/>
          <w:lang w:val="en-US"/>
        </w:rPr>
        <w:t>Z</w:t>
      </w:r>
      <w:r w:rsidR="0021550F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</w:t>
      </w:r>
    </w:p>
    <w:p w:rsidR="0021550F" w:rsidRPr="006F5EA3" w:rsidRDefault="0021550F" w:rsidP="0021550F">
      <w:pPr>
        <w:pStyle w:val="16"/>
        <w:spacing w:before="0" w:beforeAutospacing="0" w:after="0" w:afterAutospacing="0"/>
        <w:ind w:left="1800" w:firstLine="2127"/>
        <w:jc w:val="both"/>
        <w:rPr>
          <w:rFonts w:eastAsiaTheme="minorEastAsia"/>
          <w:szCs w:val="24"/>
        </w:rPr>
      </w:pPr>
    </w:p>
    <w:p w:rsidR="0021550F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 xml:space="preserve">Координаты проекций точки T на плоскости П1, П2, П3–T1, T2,Т3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[5]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[5].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[6]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[6].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6F5EA3" w:rsidP="003213A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[7]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DC711B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3213AD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X</w:t>
      </w:r>
      <w:r w:rsidR="003213A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Y</w:t>
      </w:r>
      <w:r w:rsidR="003213A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3213AD" w:rsidRPr="006F5EA3">
        <w:rPr>
          <w:rFonts w:eastAsiaTheme="minorEastAsia"/>
          <w:i/>
        </w:rPr>
        <w:t>[7].</w:t>
      </w:r>
      <w:r w:rsidR="003213AD" w:rsidRPr="00045030">
        <w:rPr>
          <w:rFonts w:eastAsiaTheme="minorEastAsia"/>
          <w:i/>
          <w:lang w:val="en-US"/>
        </w:rPr>
        <w:t>Z</w:t>
      </w:r>
      <w:r w:rsidR="00DC711B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); </w:t>
      </w:r>
    </w:p>
    <w:p w:rsidR="00DC711B" w:rsidRPr="006F5EA3" w:rsidRDefault="00DC711B" w:rsidP="00DC711B">
      <w:pPr>
        <w:pStyle w:val="16"/>
        <w:spacing w:before="0" w:beforeAutospacing="0" w:after="0" w:afterAutospacing="0"/>
        <w:ind w:left="1800"/>
        <w:jc w:val="both"/>
        <w:rPr>
          <w:rFonts w:eastAsiaTheme="minorEastAsia"/>
          <w:szCs w:val="24"/>
        </w:rPr>
      </w:pPr>
    </w:p>
    <w:p w:rsidR="00B707A5" w:rsidRPr="00DC711B" w:rsidRDefault="0021550F" w:rsidP="00491E68">
      <w:pPr>
        <w:pStyle w:val="16"/>
        <w:numPr>
          <w:ilvl w:val="3"/>
          <w:numId w:val="36"/>
        </w:numPr>
        <w:spacing w:before="0" w:beforeAutospacing="0" w:after="0" w:afterAutospacing="0"/>
        <w:jc w:val="both"/>
        <w:rPr>
          <w:rFonts w:eastAsiaTheme="minorEastAsia"/>
          <w:szCs w:val="24"/>
        </w:rPr>
      </w:pPr>
      <w:r w:rsidRPr="00723F88">
        <w:rPr>
          <w:rFonts w:eastAsiaTheme="minorEastAsia"/>
          <w:szCs w:val="24"/>
        </w:rPr>
        <w:t>Координаты проекций точки T на координатные оси – Tx, Ty, Tz;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[8]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[8].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1418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="00764D6D" w:rsidRPr="006F5EA3">
        <w:rPr>
          <w:rFonts w:eastAsiaTheme="minorHAnsi" w:cstheme="minorBidi"/>
        </w:rPr>
        <w:t>[9]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= 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 xml:space="preserve"> 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[9].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6F5EA3" w:rsidP="00764D6D">
      <w:pPr>
        <w:widowControl/>
        <w:suppressAutoHyphens w:val="0"/>
        <w:ind w:firstLine="993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T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2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D</w:t>
      </w:r>
      <w:r w:rsidRPr="006F5EA3">
        <w:rPr>
          <w:rFonts w:ascii="Times New Roman" w:eastAsiaTheme="minorHAnsi" w:hAnsi="Times New Roman" w:cstheme="minorBidi"/>
          <w:kern w:val="0"/>
          <w:lang w:eastAsia="ru-RU" w:bidi="ar-SA"/>
        </w:rPr>
        <w:t>_</w:t>
      </w:r>
      <w:r>
        <w:rPr>
          <w:rFonts w:ascii="Times New Roman" w:eastAsiaTheme="minorHAnsi" w:hAnsi="Times New Roman" w:cstheme="minorBidi"/>
          <w:kern w:val="0"/>
          <w:lang w:val="en-US" w:eastAsia="ru-RU" w:bidi="ar-SA"/>
        </w:rPr>
        <w:t>area</w:t>
      </w:r>
      <w:r w:rsidRPr="006F5EA3">
        <w:rPr>
          <w:rFonts w:eastAsiaTheme="minorHAnsi" w:cstheme="minorBidi"/>
        </w:rPr>
        <w:t xml:space="preserve"> </w:t>
      </w:r>
      <w:r w:rsidR="00764D6D" w:rsidRPr="006F5EA3">
        <w:rPr>
          <w:rFonts w:eastAsiaTheme="minorHAnsi" w:cstheme="minorBidi"/>
        </w:rPr>
        <w:t>[10]</w:t>
      </w:r>
      <w:r w:rsidR="00764D6D" w:rsidRPr="006F5EA3">
        <w:rPr>
          <w:rFonts w:ascii="Times New Roman" w:eastAsiaTheme="minorHAnsi" w:hAnsi="Times New Roman" w:cstheme="minorBidi"/>
          <w:kern w:val="0"/>
          <w:lang w:eastAsia="ru-RU" w:bidi="ar-SA"/>
        </w:rPr>
        <w:t>=</w:t>
      </w:r>
      <w:r w:rsidR="00B707A5"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РасчЦентрПроицир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(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X</w:t>
      </w:r>
      <w:r w:rsidR="00764D6D" w:rsidRPr="006F5EA3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Y</w:t>
      </w:r>
      <w:r w:rsidR="00764D6D" w:rsidRPr="006F5EA3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6F5EA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="00764D6D" w:rsidRPr="006F5EA3">
        <w:rPr>
          <w:rFonts w:eastAsiaTheme="minorEastAsia"/>
          <w:i/>
        </w:rPr>
        <w:t>[10].</w:t>
      </w:r>
      <w:r w:rsidR="00764D6D" w:rsidRPr="00045030">
        <w:rPr>
          <w:rFonts w:eastAsiaTheme="minorEastAsia"/>
          <w:i/>
          <w:lang w:val="en-US"/>
        </w:rPr>
        <w:t>Z</w:t>
      </w:r>
      <w:r w:rsidR="00B707A5" w:rsidRPr="006F5EA3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B707A5" w:rsidRPr="006F5EA3" w:rsidRDefault="00B707A5" w:rsidP="00E12BBC">
      <w:pPr>
        <w:pStyle w:val="16"/>
        <w:spacing w:before="0" w:beforeAutospacing="0" w:after="0" w:afterAutospacing="0"/>
        <w:ind w:left="720"/>
        <w:jc w:val="both"/>
        <w:rPr>
          <w:rFonts w:eastAsiaTheme="minorEastAsia"/>
          <w:i/>
          <w:szCs w:val="24"/>
        </w:rPr>
      </w:pPr>
    </w:p>
    <w:p w:rsidR="00EF3455" w:rsidRPr="006F5EA3" w:rsidRDefault="00EF3455" w:rsidP="00D9491E">
      <w:pPr>
        <w:widowControl/>
        <w:suppressAutoHyphens w:val="0"/>
        <w:jc w:val="both"/>
        <w:rPr>
          <w:rFonts w:eastAsiaTheme="minorEastAsia"/>
          <w:i/>
        </w:rPr>
      </w:pPr>
    </w:p>
    <w:p w:rsidR="001C17E4" w:rsidRPr="0094786E" w:rsidRDefault="0094786E" w:rsidP="00491E68">
      <w:pPr>
        <w:pStyle w:val="16"/>
        <w:numPr>
          <w:ilvl w:val="0"/>
          <w:numId w:val="35"/>
        </w:numPr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>Нормирование точки с помощью формулы 2.б.0</w:t>
      </w:r>
    </w:p>
    <w:p w:rsidR="0094786E" w:rsidRPr="00527719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Нормирование_Точки(</w:t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</w:rPr>
        <w:t>)</w:t>
      </w:r>
    </w:p>
    <w:p w:rsidR="0094786E" w:rsidRDefault="0094786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Начало</w:t>
      </w:r>
    </w:p>
    <w:p w:rsidR="00D9491E" w:rsidRPr="00D9491E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D9491E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D9491E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D9491E">
        <w:rPr>
          <w:rFonts w:eastAsiaTheme="minorEastAsia"/>
          <w:i/>
        </w:rPr>
        <w:t xml:space="preserve"> = [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X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Y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 xml:space="preserve"> ,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Z</w:t>
      </w:r>
      <w:r w:rsidRPr="00D9491E">
        <w:rPr>
          <w:rFonts w:eastAsiaTheme="minorEastAsia"/>
          <w:i/>
        </w:rPr>
        <w:t xml:space="preserve"> / </w:t>
      </w:r>
      <w:r>
        <w:rPr>
          <w:rFonts w:eastAsiaTheme="minorEastAsia"/>
          <w:i/>
          <w:lang w:val="en-US"/>
        </w:rPr>
        <w:t>T</w:t>
      </w:r>
      <w:r w:rsidRPr="00D9491E">
        <w:rPr>
          <w:rFonts w:eastAsiaTheme="minorEastAsia"/>
          <w:i/>
        </w:rPr>
        <w:t>.</w:t>
      </w:r>
      <w:r>
        <w:rPr>
          <w:rFonts w:eastAsiaTheme="minorEastAsia"/>
          <w:i/>
          <w:lang w:val="en-US"/>
        </w:rPr>
        <w:t>W</w:t>
      </w:r>
      <w:r w:rsidRPr="00D9491E">
        <w:rPr>
          <w:rFonts w:eastAsiaTheme="minorEastAsia"/>
          <w:i/>
        </w:rPr>
        <w:t>, 1];</w:t>
      </w:r>
    </w:p>
    <w:p w:rsidR="00D9491E" w:rsidRPr="00527719" w:rsidRDefault="00D9491E" w:rsidP="0094786E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Вернуть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2A7A3A" w:rsidRDefault="00D9491E" w:rsidP="00724BB4">
      <w:pPr>
        <w:pStyle w:val="16"/>
        <w:spacing w:before="0" w:beforeAutospacing="0" w:after="0" w:afterAutospacing="0"/>
        <w:ind w:left="1418"/>
        <w:rPr>
          <w:rFonts w:eastAsiaTheme="minorEastAsia"/>
          <w:i/>
        </w:rPr>
      </w:pPr>
      <w:r>
        <w:rPr>
          <w:rFonts w:eastAsiaTheme="minorEastAsia"/>
          <w:i/>
        </w:rPr>
        <w:t>Конец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</w:rPr>
      </w:pPr>
      <w:r>
        <w:rPr>
          <w:rFonts w:eastAsiaTheme="minorEastAsia"/>
        </w:rPr>
        <w:t xml:space="preserve">Расчет координат массива </w:t>
      </w:r>
      <w:r>
        <w:rPr>
          <w:rFonts w:eastAsiaTheme="minorEastAsia"/>
          <w:lang w:val="en-US"/>
        </w:rPr>
        <w:t>T</w:t>
      </w:r>
      <w:r w:rsidRPr="00301313">
        <w:rPr>
          <w:rFonts w:eastAsiaTheme="minorEastAsia"/>
        </w:rPr>
        <w:t>2</w:t>
      </w:r>
      <w:r>
        <w:rPr>
          <w:rFonts w:eastAsiaTheme="minorEastAsia"/>
          <w:lang w:val="en-US"/>
        </w:rPr>
        <w:t>D</w:t>
      </w:r>
      <w:r w:rsidRPr="00301313">
        <w:rPr>
          <w:rFonts w:eastAsiaTheme="minorEastAsia"/>
        </w:rPr>
        <w:t>_</w:t>
      </w:r>
      <w:r w:rsidR="006F5EA3">
        <w:rPr>
          <w:rFonts w:eastAsiaTheme="minorEastAsia"/>
          <w:lang w:val="en-US"/>
        </w:rPr>
        <w:t>area</w:t>
      </w:r>
      <w:r w:rsidR="008F0A8F">
        <w:rPr>
          <w:rFonts w:eastAsiaTheme="minorEastAsia"/>
        </w:rPr>
        <w:t xml:space="preserve"> производится</w:t>
      </w:r>
      <w:r w:rsidRPr="00301313">
        <w:rPr>
          <w:rFonts w:eastAsiaTheme="minorEastAsia"/>
        </w:rPr>
        <w:t xml:space="preserve"> </w:t>
      </w:r>
      <w:r>
        <w:rPr>
          <w:rFonts w:eastAsiaTheme="minorEastAsia"/>
        </w:rPr>
        <w:t>следующим образом: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 xml:space="preserve">Для каждого номера </w:t>
      </w:r>
      <w:r>
        <w:rPr>
          <w:rFonts w:eastAsiaTheme="minorEastAsia"/>
          <w:b/>
          <w:i/>
          <w:lang w:val="en-US"/>
        </w:rPr>
        <w:t>i</w:t>
      </w:r>
      <w:r>
        <w:rPr>
          <w:rFonts w:eastAsiaTheme="minorEastAsia"/>
          <w:b/>
          <w:i/>
        </w:rPr>
        <w:t xml:space="preserve"> </w:t>
      </w:r>
      <w:r>
        <w:rPr>
          <w:rFonts w:eastAsiaTheme="minorEastAsia"/>
          <w:i/>
        </w:rPr>
        <w:t xml:space="preserve">из массива </w:t>
      </w:r>
      <w:r>
        <w:rPr>
          <w:rFonts w:eastAsiaTheme="minorEastAsia"/>
          <w:i/>
          <w:lang w:val="en-US"/>
        </w:rPr>
        <w:t>T</w:t>
      </w:r>
      <w:r w:rsidRPr="00301313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>
        <w:rPr>
          <w:rFonts w:eastAsiaTheme="minorEastAsia"/>
          <w:i/>
        </w:rPr>
        <w:t xml:space="preserve"> сделать: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  <w:t xml:space="preserve">Начало 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  <w:lang w:val="en-US"/>
        </w:rPr>
        <w:t>Point</w:t>
      </w:r>
      <w:r w:rsidRPr="00527719">
        <w:rPr>
          <w:rFonts w:eastAsiaTheme="minorEastAsia"/>
          <w:i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P</w:t>
      </w:r>
      <w:r w:rsidRPr="00527719">
        <w:rPr>
          <w:rFonts w:eastAsiaTheme="minorEastAsia"/>
          <w:i/>
        </w:rPr>
        <w:t>;</w:t>
      </w:r>
    </w:p>
    <w:p w:rsidR="00301313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  <w:t xml:space="preserve">Если </w:t>
      </w:r>
      <w:r w:rsidRPr="00301313">
        <w:rPr>
          <w:rFonts w:eastAsiaTheme="minorEastAsia"/>
          <w:i/>
        </w:rPr>
        <w:t>Позиция_Переключателя_Проецироания</w:t>
      </w:r>
      <w:r>
        <w:rPr>
          <w:rFonts w:eastAsiaTheme="minorEastAsia"/>
          <w:i/>
        </w:rPr>
        <w:t xml:space="preserve"> = </w:t>
      </w:r>
      <w:r>
        <w:rPr>
          <w:rFonts w:eastAsiaTheme="minorEastAsia"/>
          <w:i/>
          <w:lang w:val="en-US"/>
        </w:rPr>
        <w:t>true</w:t>
      </w:r>
      <w:r w:rsidRPr="00301313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тогда:</w:t>
      </w:r>
    </w:p>
    <w:p w:rsidR="00301313" w:rsidRPr="00527719" w:rsidRDefault="00301313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>
        <w:rPr>
          <w:rFonts w:eastAsiaTheme="minorEastAsia"/>
          <w:i/>
        </w:rPr>
        <w:tab/>
      </w:r>
      <w:r w:rsidR="00873B85">
        <w:rPr>
          <w:rFonts w:eastAsiaTheme="minorEastAsia"/>
          <w:i/>
        </w:rPr>
        <w:t>Начало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 w:rsidRPr="00527719">
        <w:rPr>
          <w:rFonts w:eastAsiaTheme="minorEastAsia"/>
          <w:i/>
          <w:lang w:val="en-US"/>
        </w:rPr>
        <w:tab/>
      </w:r>
      <w:r>
        <w:rPr>
          <w:rFonts w:eastAsiaTheme="minorEastAsia"/>
          <w:i/>
          <w:lang w:val="en-US"/>
        </w:rPr>
        <w:t xml:space="preserve">  </w:t>
      </w:r>
      <w:r>
        <w:rPr>
          <w:rFonts w:eastAsiaTheme="minorEastAsia"/>
          <w:i/>
          <w:lang w:val="en-US"/>
        </w:rPr>
        <w:tab/>
        <w:t xml:space="preserve">P = </w:t>
      </w:r>
      <w:r w:rsidRPr="00723F88">
        <w:rPr>
          <w:rFonts w:eastAsiaTheme="minorHAnsi" w:cstheme="minorBidi"/>
          <w:i/>
        </w:rPr>
        <w:t>РасчОртПроицир</w:t>
      </w:r>
      <w:r w:rsidRPr="00873B85">
        <w:rPr>
          <w:rFonts w:eastAsiaTheme="minorHAnsi" w:cstheme="minorBidi"/>
          <w:i/>
          <w:lang w:val="en-US"/>
        </w:rPr>
        <w:t>(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D[i].X,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D[i].Y,</w:t>
      </w:r>
      <w:r w:rsidRPr="00873B85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>T</w:t>
      </w:r>
      <w:r w:rsidRPr="00873B85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D[i].Z</w:t>
      </w:r>
      <w:r w:rsidRPr="00873B85">
        <w:rPr>
          <w:rFonts w:eastAsiaTheme="minorHAnsi" w:cstheme="minorBidi"/>
          <w:i/>
          <w:lang w:val="en-US"/>
        </w:rPr>
        <w:t>)</w:t>
      </w:r>
      <w:r>
        <w:rPr>
          <w:rFonts w:eastAsiaTheme="minorHAnsi" w:cstheme="minorBidi"/>
          <w:i/>
          <w:lang w:val="en-US"/>
        </w:rPr>
        <w:t>;</w:t>
      </w:r>
    </w:p>
    <w:p w:rsidR="00873B85" w:rsidRDefault="00873B85" w:rsidP="00873B85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Иначе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Начало</w:t>
      </w:r>
    </w:p>
    <w:p w:rsidR="00873B85" w:rsidRPr="00527719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 w:rsidRPr="00527719"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  <w:lang w:val="en-US"/>
        </w:rPr>
        <w:t xml:space="preserve"> = </w:t>
      </w:r>
      <w:r w:rsidRPr="00723F88">
        <w:rPr>
          <w:rFonts w:eastAsiaTheme="minorHAnsi" w:cstheme="minorBidi"/>
          <w:i/>
        </w:rPr>
        <w:t>РасчЦентрПроицир</w:t>
      </w:r>
      <w:r w:rsidRPr="00527719">
        <w:rPr>
          <w:rFonts w:eastAsiaTheme="minorHAnsi" w:cstheme="minorBidi"/>
          <w:i/>
          <w:lang w:val="en-US"/>
        </w:rPr>
        <w:t>(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X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Y</w:t>
      </w:r>
      <w:r w:rsidRPr="00527719"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  <w:lang w:val="en-US"/>
        </w:rPr>
        <w:t>T</w:t>
      </w:r>
      <w:r w:rsidRPr="00527719">
        <w:rPr>
          <w:rFonts w:eastAsiaTheme="minorEastAsia"/>
          <w:i/>
          <w:lang w:val="en-US"/>
        </w:rPr>
        <w:t>4</w:t>
      </w:r>
      <w:r>
        <w:rPr>
          <w:rFonts w:eastAsiaTheme="minorEastAsia"/>
          <w:i/>
          <w:lang w:val="en-US"/>
        </w:rPr>
        <w:t>D</w:t>
      </w:r>
      <w:r w:rsidRPr="00527719">
        <w:rPr>
          <w:rFonts w:eastAsiaTheme="minorEastAsia"/>
          <w:i/>
          <w:lang w:val="en-US"/>
        </w:rPr>
        <w:t>[</w:t>
      </w:r>
      <w:r>
        <w:rPr>
          <w:rFonts w:eastAsiaTheme="minorEastAsia"/>
          <w:i/>
          <w:lang w:val="en-US"/>
        </w:rPr>
        <w:t>i</w:t>
      </w:r>
      <w:r w:rsidRPr="00527719">
        <w:rPr>
          <w:rFonts w:eastAsiaTheme="minorEastAsia"/>
          <w:i/>
          <w:lang w:val="en-US"/>
        </w:rPr>
        <w:t>].</w:t>
      </w:r>
      <w:r>
        <w:rPr>
          <w:rFonts w:eastAsiaTheme="minorEastAsia"/>
          <w:i/>
          <w:lang w:val="en-US"/>
        </w:rPr>
        <w:t>Z</w:t>
      </w:r>
      <w:r w:rsidRPr="00527719">
        <w:rPr>
          <w:rFonts w:eastAsiaTheme="minorHAnsi" w:cstheme="minorBidi"/>
          <w:i/>
          <w:lang w:val="en-US"/>
        </w:rPr>
        <w:t>);</w:t>
      </w:r>
    </w:p>
    <w:p w:rsidR="00F24231" w:rsidRPr="0021550F" w:rsidRDefault="00F24231" w:rsidP="00F24231">
      <w:pPr>
        <w:pStyle w:val="16"/>
        <w:spacing w:before="0" w:beforeAutospacing="0" w:after="0" w:afterAutospacing="0"/>
        <w:ind w:left="2160"/>
        <w:jc w:val="both"/>
        <w:rPr>
          <w:rFonts w:eastAsiaTheme="minorEastAsia"/>
          <w:i/>
          <w:szCs w:val="24"/>
        </w:rPr>
      </w:pPr>
      <w:r w:rsidRPr="00527719">
        <w:rPr>
          <w:rFonts w:eastAsiaTheme="minorHAnsi" w:cstheme="minorBidi"/>
          <w:i/>
          <w:lang w:val="en-US"/>
        </w:rPr>
        <w:tab/>
      </w:r>
      <w:r w:rsidRPr="0021550F">
        <w:rPr>
          <w:rFonts w:eastAsiaTheme="minorEastAsia"/>
          <w:i/>
          <w:szCs w:val="24"/>
        </w:rPr>
        <w:t>Про</w:t>
      </w:r>
      <w:r>
        <w:rPr>
          <w:rFonts w:eastAsiaTheme="minorEastAsia"/>
          <w:i/>
          <w:szCs w:val="24"/>
        </w:rPr>
        <w:t>верка_Выхода_За_Границы_Экрана(</w:t>
      </w:r>
      <w:r>
        <w:rPr>
          <w:rFonts w:eastAsiaTheme="minorEastAsia"/>
          <w:i/>
          <w:szCs w:val="24"/>
          <w:lang w:val="en-US"/>
        </w:rPr>
        <w:t>P</w:t>
      </w:r>
      <w:r w:rsidRPr="0021550F">
        <w:rPr>
          <w:rFonts w:eastAsiaTheme="minorEastAsia"/>
          <w:i/>
          <w:szCs w:val="24"/>
        </w:rPr>
        <w:t>);</w:t>
      </w:r>
    </w:p>
    <w:p w:rsidR="00F24231" w:rsidRPr="00F24231" w:rsidRDefault="00F24231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</w:t>
      </w:r>
    </w:p>
    <w:p w:rsid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>
        <w:rPr>
          <w:rFonts w:eastAsiaTheme="minorHAnsi" w:cstheme="minorBidi"/>
          <w:i/>
        </w:rPr>
        <w:tab/>
        <w:t>КонецЕсли</w:t>
      </w:r>
    </w:p>
    <w:p w:rsidR="00873B85" w:rsidRPr="00527719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</w:t>
      </w:r>
      <w:r w:rsidRPr="00527719">
        <w:rPr>
          <w:rFonts w:eastAsiaTheme="minorHAnsi" w:cstheme="minorBidi"/>
          <w:i/>
        </w:rPr>
        <w:t>2</w:t>
      </w:r>
      <w:r w:rsidRPr="00873B85">
        <w:rPr>
          <w:rFonts w:eastAsiaTheme="minorHAnsi" w:cstheme="minorBidi"/>
          <w:i/>
          <w:lang w:val="en-US"/>
        </w:rPr>
        <w:t>D</w:t>
      </w:r>
      <w:r w:rsidRPr="00527719">
        <w:rPr>
          <w:rFonts w:eastAsiaTheme="minorHAnsi" w:cstheme="minorBidi"/>
          <w:i/>
        </w:rPr>
        <w:t>_</w:t>
      </w:r>
      <w:r w:rsidRPr="00873B85">
        <w:rPr>
          <w:rFonts w:eastAsiaTheme="minorHAnsi" w:cstheme="minorBidi"/>
          <w:i/>
          <w:lang w:val="en-US"/>
        </w:rPr>
        <w:t>area</w:t>
      </w:r>
      <w:r w:rsidRPr="00527719">
        <w:rPr>
          <w:rFonts w:eastAsiaTheme="minorHAnsi" w:cstheme="minorBidi"/>
          <w:i/>
        </w:rPr>
        <w:t>[</w:t>
      </w:r>
      <w:r w:rsidRPr="00873B85">
        <w:rPr>
          <w:rFonts w:eastAsiaTheme="minorHAnsi" w:cstheme="minorBidi"/>
          <w:i/>
          <w:lang w:val="en-US"/>
        </w:rPr>
        <w:t>i</w:t>
      </w:r>
      <w:r w:rsidRPr="00527719">
        <w:rPr>
          <w:rFonts w:eastAsiaTheme="minorHAnsi" w:cstheme="minorBidi"/>
          <w:i/>
        </w:rPr>
        <w:t>].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 xml:space="preserve"> = </w:t>
      </w:r>
      <w:r>
        <w:rPr>
          <w:rFonts w:eastAsiaTheme="minorHAnsi" w:cstheme="minorBidi"/>
          <w:i/>
          <w:lang w:val="en-US"/>
        </w:rPr>
        <w:t>P</w:t>
      </w:r>
      <w:r w:rsidRPr="00527719">
        <w:rPr>
          <w:rFonts w:eastAsiaTheme="minorHAnsi" w:cstheme="minorBidi"/>
          <w:i/>
        </w:rPr>
        <w:t>.</w:t>
      </w:r>
      <w:r>
        <w:rPr>
          <w:rFonts w:eastAsiaTheme="minorHAnsi" w:cstheme="minorBidi"/>
          <w:i/>
          <w:lang w:val="en-US"/>
        </w:rPr>
        <w:t>X</w:t>
      </w:r>
      <w:r w:rsidRPr="00527719">
        <w:rPr>
          <w:rFonts w:eastAsiaTheme="minorHAnsi" w:cstheme="minorBidi"/>
          <w:i/>
        </w:rPr>
        <w:t>;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</w:rPr>
        <w:t xml:space="preserve">   </w:t>
      </w:r>
      <w:r w:rsidRPr="00873B85">
        <w:rPr>
          <w:rFonts w:eastAsiaTheme="minorHAnsi" w:cstheme="minorBidi"/>
          <w:i/>
        </w:rPr>
        <w:tab/>
      </w:r>
      <w:r w:rsidRPr="00873B85">
        <w:rPr>
          <w:rFonts w:eastAsiaTheme="minorHAnsi" w:cstheme="minorBidi"/>
          <w:i/>
          <w:lang w:val="en-US"/>
        </w:rPr>
        <w:t>T2D_area[i].Y = P.Y;</w:t>
      </w:r>
    </w:p>
    <w:p w:rsidR="00873B85" w:rsidRDefault="00873B85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  <w:lang w:val="en-US"/>
        </w:rPr>
        <w:tab/>
      </w:r>
      <w:r>
        <w:rPr>
          <w:rFonts w:eastAsiaTheme="minorHAnsi" w:cstheme="minorBidi"/>
          <w:i/>
        </w:rPr>
        <w:t>Конец</w:t>
      </w:r>
    </w:p>
    <w:p w:rsidR="00885098" w:rsidRDefault="00885098" w:rsidP="00873B85">
      <w:pPr>
        <w:pStyle w:val="16"/>
        <w:rPr>
          <w:rFonts w:eastAsiaTheme="minorHAnsi" w:cstheme="minorBidi"/>
          <w:i/>
        </w:rPr>
      </w:pPr>
      <w:r>
        <w:rPr>
          <w:rFonts w:eastAsiaTheme="minorHAnsi" w:cstheme="minorBidi"/>
          <w:i/>
        </w:rPr>
        <w:t>КонецДля</w:t>
      </w:r>
    </w:p>
    <w:p w:rsidR="00873B85" w:rsidRPr="00873B85" w:rsidRDefault="00873B85" w:rsidP="00873B85">
      <w:pPr>
        <w:pStyle w:val="16"/>
        <w:rPr>
          <w:rFonts w:eastAsiaTheme="minorHAnsi" w:cstheme="minorBidi"/>
          <w:i/>
        </w:rPr>
      </w:pP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HAnsi" w:cstheme="minorBidi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 xml:space="preserve"> </w:t>
      </w:r>
    </w:p>
    <w:p w:rsidR="00873B85" w:rsidRPr="00873B85" w:rsidRDefault="00873B85" w:rsidP="00724BB4">
      <w:pPr>
        <w:pStyle w:val="16"/>
        <w:spacing w:before="0" w:beforeAutospacing="0" w:after="0" w:afterAutospacing="0"/>
        <w:rPr>
          <w:rFonts w:eastAsiaTheme="minorEastAsia"/>
          <w:i/>
          <w:lang w:val="en-US"/>
        </w:rPr>
      </w:pP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  <w:r w:rsidRPr="00873B85">
        <w:rPr>
          <w:rFonts w:eastAsiaTheme="minorHAnsi" w:cstheme="minorBidi"/>
          <w:i/>
          <w:lang w:val="en-US"/>
        </w:rPr>
        <w:tab/>
      </w:r>
    </w:p>
    <w:p w:rsidR="002A7A3A" w:rsidRPr="00873B85" w:rsidRDefault="002A7A3A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</w:p>
    <w:p w:rsidR="0018248C" w:rsidRPr="00723F88" w:rsidRDefault="0018248C" w:rsidP="00491E68">
      <w:pPr>
        <w:widowControl/>
        <w:numPr>
          <w:ilvl w:val="0"/>
          <w:numId w:val="8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Для  комплексного чертежа</w:t>
      </w:r>
    </w:p>
    <w:p w:rsidR="0018248C" w:rsidRPr="00873B85" w:rsidRDefault="00E92C3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Рассматривалось в лабораторной работе №1.</w:t>
      </w:r>
    </w:p>
    <w:p w:rsidR="0018248C" w:rsidRPr="00723F88" w:rsidRDefault="00CB7AD4" w:rsidP="00723F88">
      <w:pPr>
        <w:keepNext/>
        <w:keepLines/>
        <w:widowControl/>
        <w:suppressAutoHyphens w:val="0"/>
        <w:ind w:firstLine="709"/>
        <w:jc w:val="both"/>
        <w:outlineLvl w:val="1"/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</w:pPr>
      <w:bookmarkStart w:id="41" w:name="_Toc436083581"/>
      <w:bookmarkStart w:id="42" w:name="_Toc445762036"/>
      <w:r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6</w:t>
      </w:r>
      <w:r w:rsidR="007A20F3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.</w:t>
      </w:r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>2.3 Прорисовка.</w:t>
      </w:r>
      <w:bookmarkEnd w:id="41"/>
      <w:bookmarkEnd w:id="42"/>
      <w:r w:rsidR="0018248C" w:rsidRPr="00723F88">
        <w:rPr>
          <w:rFonts w:ascii="Times New Roman" w:eastAsiaTheme="majorEastAsia" w:hAnsi="Times New Roman" w:cstheme="majorBidi"/>
          <w:b/>
          <w:bCs/>
          <w:kern w:val="0"/>
          <w:lang w:eastAsia="ru-RU" w:bidi="ar-SA"/>
        </w:rPr>
        <w:t xml:space="preserve"> </w:t>
      </w:r>
    </w:p>
    <w:bookmarkEnd w:id="35"/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Для </w:t>
      </w:r>
      <w:r w:rsidR="00C00813"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 xml:space="preserve">аксонометрического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чертежа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осей и их подпись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T2D_area[2],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T2D_area[4], T2D_area[0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T2D_area[7]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lastRenderedPageBreak/>
        <w:t>DrawString(“X”,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(“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Z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 xml:space="preserve"> 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2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D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_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area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[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3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//Отрисовка точек и их подпись</w:t>
      </w: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 xml:space="preserve"> 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7B3F0F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 xml:space="preserve"> </w:t>
      </w:r>
      <w:r w:rsidR="0018248C"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T2D_area[9</w:t>
      </w:r>
      <w:r w:rsidR="0018248C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="0018248C"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 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val="en-US" w:eastAsia="ru-RU" w:bidi="ar-SA"/>
        </w:rPr>
        <w:t>DrawEllipse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(</w:t>
      </w:r>
      <w:r w:rsidR="00C00813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,r, r);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T2D_area[5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DrawString(“T1”,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DrawString(“T2”,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DrawString(“T3”,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DrawString(“Tx”,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DrawString(“Ty”,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DrawString(“Tz”,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 xml:space="preserve">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>//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Отрисовка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линий</w:t>
      </w:r>
      <w:r w:rsidRPr="00723F88">
        <w:rPr>
          <w:rFonts w:ascii="Times New Roman" w:eastAsiaTheme="minorHAnsi" w:hAnsi="Times New Roman" w:cstheme="minorBidi"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i/>
          <w:kern w:val="0"/>
          <w:lang w:eastAsia="ru-RU" w:bidi="ar-SA"/>
        </w:rPr>
        <w:t>связи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T2D_area[6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T2D_area[7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T2D_area[5], T2D_area[8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T2D_area[6],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T2D_area[9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T2D_area[7],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T2D_area[10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DrawLine(</w:t>
      </w:r>
      <w:r w:rsidR="009E1437"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T2D_area[8], T2D_area[11</w:t>
      </w:r>
      <w:r w:rsidRPr="00723F88">
        <w:rPr>
          <w:rFonts w:ascii="Times New Roman" w:eastAsiaTheme="minorHAnsi" w:hAnsi="Times New Roman" w:cs="Times New Roman"/>
          <w:i/>
          <w:color w:val="000000"/>
          <w:kern w:val="0"/>
          <w:shd w:val="clear" w:color="auto" w:fill="FFFFFF"/>
          <w:lang w:val="en-US" w:eastAsia="ru-RU" w:bidi="ar-SA"/>
        </w:rPr>
        <w:t>]</w:t>
      </w: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>);</w:t>
      </w:r>
    </w:p>
    <w:p w:rsidR="0018248C" w:rsidRPr="00723F88" w:rsidRDefault="0018248C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theme="minorBidi"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theme="minorBidi"/>
          <w:kern w:val="0"/>
          <w:lang w:val="en-US" w:eastAsia="ru-RU" w:bidi="ar-SA"/>
        </w:rPr>
        <w:tab/>
      </w:r>
    </w:p>
    <w:p w:rsidR="0018248C" w:rsidRPr="00723F88" w:rsidRDefault="0018248C" w:rsidP="00491E68">
      <w:pPr>
        <w:widowControl/>
        <w:numPr>
          <w:ilvl w:val="0"/>
          <w:numId w:val="9"/>
        </w:numPr>
        <w:suppressAutoHyphens w:val="0"/>
        <w:ind w:left="0" w:firstLine="709"/>
        <w:contextualSpacing/>
        <w:jc w:val="both"/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</w:pPr>
      <w:r w:rsidRPr="00723F88">
        <w:rPr>
          <w:rFonts w:ascii="Times New Roman" w:eastAsiaTheme="minorHAnsi" w:hAnsi="Times New Roman" w:cs="Times New Roman"/>
          <w:b/>
          <w:i/>
          <w:kern w:val="0"/>
          <w:lang w:eastAsia="ru-RU" w:bidi="ar-SA"/>
        </w:rPr>
        <w:t>Д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ля</w:t>
      </w:r>
      <w:r w:rsidRPr="00723F88">
        <w:rPr>
          <w:rFonts w:ascii="Times New Roman" w:eastAsiaTheme="minorHAnsi" w:hAnsi="Times New Roman" w:cstheme="minorBidi"/>
          <w:b/>
          <w:i/>
          <w:kern w:val="0"/>
          <w:lang w:val="en-US" w:eastAsia="ru-RU" w:bidi="ar-SA"/>
        </w:rPr>
        <w:t xml:space="preserve"> </w:t>
      </w:r>
      <w:r w:rsidRPr="00723F88">
        <w:rPr>
          <w:rFonts w:ascii="Times New Roman" w:eastAsiaTheme="minorHAnsi" w:hAnsi="Times New Roman" w:cstheme="minorBidi"/>
          <w:b/>
          <w:i/>
          <w:kern w:val="0"/>
          <w:lang w:eastAsia="ru-RU" w:bidi="ar-SA"/>
        </w:rPr>
        <w:t>комплексного</w:t>
      </w:r>
      <w:r w:rsidRPr="00723F88">
        <w:rPr>
          <w:rFonts w:ascii="Times New Roman" w:eastAsiaTheme="minorHAnsi" w:hAnsi="Times New Roman" w:cs="Times New Roman"/>
          <w:b/>
          <w:i/>
          <w:kern w:val="0"/>
          <w:lang w:val="en-US" w:eastAsia="ru-RU" w:bidi="ar-SA"/>
        </w:rPr>
        <w:t xml:space="preserve"> чертежа</w:t>
      </w:r>
    </w:p>
    <w:p w:rsidR="0018248C" w:rsidRDefault="007A20F3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  <w:r w:rsidRPr="00723F88">
        <w:rPr>
          <w:rFonts w:ascii="Times New Roman" w:eastAsiaTheme="minorHAnsi" w:hAnsi="Times New Roman" w:cs="Times New Roman"/>
          <w:kern w:val="0"/>
          <w:lang w:eastAsia="ru-RU" w:bidi="ar-SA"/>
        </w:rPr>
        <w:t>Рассматривалось в лабораторной работе №1.</w:t>
      </w: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723F88">
      <w:pPr>
        <w:widowControl/>
        <w:suppressAutoHyphens w:val="0"/>
        <w:ind w:firstLine="709"/>
        <w:jc w:val="both"/>
        <w:rPr>
          <w:rFonts w:ascii="Times New Roman" w:eastAsiaTheme="minorHAnsi" w:hAnsi="Times New Roman" w:cs="Times New Roman"/>
          <w:kern w:val="0"/>
          <w:lang w:eastAsia="ru-RU" w:bidi="ar-SA"/>
        </w:rPr>
      </w:pPr>
    </w:p>
    <w:p w:rsidR="00DF7342" w:rsidRDefault="00DF7342" w:rsidP="00DF7342">
      <w:pPr>
        <w:pStyle w:val="1"/>
        <w:rPr>
          <w:lang w:eastAsia="ru-RU" w:bidi="ar-SA"/>
        </w:rPr>
      </w:pPr>
      <w:r>
        <w:rPr>
          <w:lang w:eastAsia="ru-RU" w:bidi="ar-SA"/>
        </w:rPr>
        <w:t>7. Руководство программиста.</w:t>
      </w:r>
    </w:p>
    <w:p w:rsidR="00197712" w:rsidRPr="00E664BD" w:rsidRDefault="00197712" w:rsidP="00197712">
      <w:pPr>
        <w:pStyle w:val="a0"/>
        <w:spacing w:after="0"/>
        <w:rPr>
          <w:rFonts w:eastAsia="Liberation Serif" w:cs="Liberation Serif"/>
          <w:lang w:val="en-US"/>
        </w:rPr>
      </w:pPr>
      <w:r>
        <w:rPr>
          <w:rFonts w:eastAsia="Liberation Serif" w:cs="Liberation Serif"/>
        </w:rPr>
        <w:t>Программа написана на языке С</w:t>
      </w:r>
      <w:r w:rsidRPr="00382A84">
        <w:rPr>
          <w:rFonts w:eastAsia="Liberation Serif" w:cs="Liberation Serif"/>
        </w:rPr>
        <w:t>#</w:t>
      </w:r>
      <w:r>
        <w:rPr>
          <w:rFonts w:eastAsia="Liberation Serif" w:cs="Liberation Serif"/>
        </w:rPr>
        <w:t xml:space="preserve"> с использованием  технологии </w:t>
      </w:r>
      <w:r>
        <w:rPr>
          <w:rFonts w:eastAsia="Liberation Serif" w:cs="Liberation Serif"/>
          <w:lang w:val="en-US"/>
        </w:rPr>
        <w:t>WPF</w:t>
      </w:r>
      <w:r>
        <w:rPr>
          <w:rFonts w:eastAsia="Liberation Serif" w:cs="Liberation Serif"/>
        </w:rPr>
        <w:t>.</w:t>
      </w:r>
      <w:r w:rsidR="00EA1F95">
        <w:rPr>
          <w:rFonts w:eastAsia="Liberation Serif" w:cs="Liberation Serif"/>
        </w:rPr>
        <w:t xml:space="preserve"> Для работы с матрицами использовалась библиотека </w:t>
      </w:r>
      <w:r w:rsidR="00EA1F95">
        <w:rPr>
          <w:rFonts w:eastAsia="Liberation Serif" w:cs="Liberation Serif"/>
          <w:lang w:val="en-US"/>
        </w:rPr>
        <w:t xml:space="preserve">MathNet. </w:t>
      </w:r>
      <w:bookmarkStart w:id="43" w:name="_GoBack"/>
      <w:bookmarkEnd w:id="43"/>
    </w:p>
    <w:p w:rsidR="00197712" w:rsidRDefault="00197712" w:rsidP="0019771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 xml:space="preserve">Изображения выводятся на пользовательских элементах управления. Ввод данных осуществляется путем взаимодействия с ползунковыми переключателями </w:t>
      </w:r>
      <w:r>
        <w:rPr>
          <w:rFonts w:eastAsia="Liberation Serif" w:cs="Liberation Serif"/>
          <w:lang w:val="en-US"/>
        </w:rPr>
        <w:t>Slider</w:t>
      </w:r>
      <w:r>
        <w:rPr>
          <w:rFonts w:eastAsia="Liberation Serif" w:cs="Liberation Serif"/>
        </w:rPr>
        <w:t>. Для выхода из программы используется кнопка Button.</w:t>
      </w:r>
    </w:p>
    <w:p w:rsidR="00DF7342" w:rsidRDefault="00197712" w:rsidP="00DF7342">
      <w:pPr>
        <w:pStyle w:val="a0"/>
        <w:rPr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4B4F4F7" wp14:editId="771AECA6">
            <wp:extent cx="6120130" cy="3311525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управления, отображающие чертежи: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epure</w:t>
      </w:r>
      <w:r>
        <w:rPr>
          <w:rFonts w:eastAsia="Liberation Serif" w:cs="Liberation Serif"/>
        </w:rPr>
        <w:t xml:space="preserve"> — для отображения пространственного чертежа.</w:t>
      </w:r>
    </w:p>
    <w:p w:rsidR="00CA14D2" w:rsidRDefault="00CA14D2" w:rsidP="00CA14D2">
      <w:pPr>
        <w:pStyle w:val="a0"/>
        <w:spacing w:after="0"/>
        <w:ind w:left="72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Canvas</w:t>
      </w:r>
      <w:r w:rsidRPr="00F12EB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на нем непосредственно отображаются элементы, стандартный элемент управления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с линия</w:t>
      </w:r>
    </w:p>
    <w:p w:rsidR="00CA14D2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PointT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точка с текстом</w:t>
      </w:r>
    </w:p>
    <w:p w:rsidR="00CA14D2" w:rsidRPr="00F12EB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Ellipse</w:t>
      </w:r>
      <w:r w:rsidRPr="00F12EB9">
        <w:rPr>
          <w:rFonts w:eastAsia="Liberation Serif" w:cs="Liberation Serif"/>
        </w:rPr>
        <w:t xml:space="preserve"> –</w:t>
      </w:r>
      <w:r>
        <w:rPr>
          <w:rFonts w:eastAsia="Liberation Serif" w:cs="Liberation Serif"/>
        </w:rPr>
        <w:t xml:space="preserve"> стандартный эллипс, примитив класса </w:t>
      </w:r>
      <w:r>
        <w:rPr>
          <w:rFonts w:eastAsia="Liberation Serif" w:cs="Liberation Serif"/>
          <w:lang w:val="en-US"/>
        </w:rPr>
        <w:t>Shapes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r>
        <w:rPr>
          <w:rFonts w:eastAsia="Liberation Serif" w:cs="Liberation Serif"/>
          <w:lang w:val="en-US"/>
        </w:rPr>
        <w:t>TextBlock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блок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текста</w:t>
      </w:r>
    </w:p>
    <w:p w:rsidR="00CA14D2" w:rsidRPr="00AA0799" w:rsidRDefault="00CA14D2" w:rsidP="00CA14D2">
      <w:pPr>
        <w:pStyle w:val="a0"/>
        <w:spacing w:after="0"/>
        <w:ind w:left="144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Polyline</w:t>
      </w:r>
      <w:r w:rsidRPr="00AA0799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ломанная</w:t>
      </w:r>
      <w:r w:rsidRPr="00AA0799">
        <w:rPr>
          <w:rFonts w:eastAsia="Liberation Serif" w:cs="Liberation Serif"/>
        </w:rPr>
        <w:t xml:space="preserve">, </w:t>
      </w:r>
      <w:r>
        <w:rPr>
          <w:rFonts w:eastAsia="Liberation Serif" w:cs="Liberation Serif"/>
        </w:rPr>
        <w:t>примитив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</w:rPr>
        <w:t>класса</w:t>
      </w:r>
      <w:r w:rsidRPr="00AA0799">
        <w:rPr>
          <w:rFonts w:eastAsia="Liberation Serif" w:cs="Liberation Serif"/>
        </w:rPr>
        <w:t xml:space="preserve"> </w:t>
      </w:r>
      <w:r>
        <w:rPr>
          <w:rFonts w:eastAsia="Liberation Serif" w:cs="Liberation Serif"/>
          <w:lang w:val="en-US"/>
        </w:rPr>
        <w:t>Shapes</w:t>
      </w:r>
      <w:r w:rsidRPr="00AA0799">
        <w:rPr>
          <w:rFonts w:eastAsia="Liberation Serif" w:cs="Liberation Serif"/>
        </w:rPr>
        <w:t xml:space="preserve"> </w:t>
      </w:r>
    </w:p>
    <w:p w:rsidR="00CA14D2" w:rsidRPr="00AA0799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epure</w:t>
      </w:r>
      <w:r w:rsidRPr="00044080">
        <w:rPr>
          <w:rFonts w:eastAsia="Liberation Serif" w:cs="Liberation Serif"/>
        </w:rPr>
        <w:t>2</w:t>
      </w:r>
      <w:r>
        <w:rPr>
          <w:rFonts w:eastAsia="Liberation Serif" w:cs="Liberation Serif"/>
        </w:rPr>
        <w:t xml:space="preserve"> — для отображения комплексного чертежа.</w:t>
      </w:r>
    </w:p>
    <w:p w:rsidR="00CA14D2" w:rsidRPr="00434476" w:rsidRDefault="00CA14D2" w:rsidP="00CA14D2">
      <w:pPr>
        <w:pStyle w:val="a0"/>
        <w:spacing w:after="0"/>
        <w:ind w:left="705"/>
        <w:rPr>
          <w:rFonts w:eastAsia="Liberation Serif" w:cs="Liberation Serif"/>
        </w:rPr>
      </w:pPr>
      <w:r w:rsidRPr="00434476">
        <w:rPr>
          <w:rFonts w:eastAsia="Liberation Serif" w:cs="Liberation Serif"/>
          <w:lang w:val="en-US"/>
        </w:rPr>
        <w:t>Canvas</w:t>
      </w:r>
      <w:r w:rsidRPr="00434476">
        <w:rPr>
          <w:rFonts w:eastAsia="Liberation Serif" w:cs="Liberation Serif"/>
        </w:rPr>
        <w:t xml:space="preserve"> – на нем непосредственно отображаются элементы</w:t>
      </w:r>
      <w:r>
        <w:rPr>
          <w:rFonts w:eastAsia="Liberation Serif" w:cs="Liberation Serif"/>
        </w:rPr>
        <w:t>, стандартный элемент управления</w:t>
      </w:r>
    </w:p>
    <w:p w:rsidR="00CA14D2" w:rsidRDefault="00CA14D2" w:rsidP="00CA14D2">
      <w:pPr>
        <w:pStyle w:val="a0"/>
        <w:spacing w:after="0"/>
        <w:ind w:left="1418"/>
        <w:rPr>
          <w:rFonts w:eastAsia="Liberation Serif" w:cs="Liberation Serif"/>
        </w:rPr>
      </w:pPr>
      <w:r>
        <w:rPr>
          <w:rFonts w:eastAsia="Liberation Serif" w:cs="Liberation Serif"/>
          <w:lang w:val="en-US"/>
        </w:rPr>
        <w:t>LineText</w:t>
      </w:r>
      <w:r w:rsidRPr="00434476">
        <w:rPr>
          <w:rFonts w:eastAsia="Liberation Serif" w:cs="Liberation Serif"/>
        </w:rPr>
        <w:t xml:space="preserve"> – </w:t>
      </w:r>
      <w:r>
        <w:rPr>
          <w:rFonts w:eastAsia="Liberation Serif" w:cs="Liberation Serif"/>
        </w:rPr>
        <w:t>класс, описывающий линию с четырьмя строками, расположенными  вблизи точек начала и конца линии</w:t>
      </w:r>
    </w:p>
    <w:p w:rsidR="00CA14D2" w:rsidRPr="00434476" w:rsidRDefault="00CA14D2" w:rsidP="00CA14D2">
      <w:pPr>
        <w:pStyle w:val="a0"/>
        <w:rPr>
          <w:rFonts w:eastAsia="Liberation Serif" w:cs="Liberation Serif"/>
        </w:rPr>
      </w:pP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 w:rsidRPr="00434476">
        <w:rPr>
          <w:rFonts w:eastAsia="Liberation Serif" w:cs="Liberation Serif"/>
        </w:rPr>
        <w:t>PointT – точка с текстом</w:t>
      </w:r>
    </w:p>
    <w:p w:rsidR="00CA14D2" w:rsidRPr="00434476" w:rsidRDefault="00CA14D2" w:rsidP="00CA14D2">
      <w:pPr>
        <w:pStyle w:val="a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 w:rsidRPr="00434476">
        <w:rPr>
          <w:rFonts w:eastAsia="Liberation Serif" w:cs="Liberation Serif"/>
        </w:rPr>
        <w:t>Ellipse – стандартный эллипс, примитив класса Shapes</w:t>
      </w:r>
    </w:p>
    <w:p w:rsidR="00CA14D2" w:rsidRPr="00434476" w:rsidRDefault="00CA14D2" w:rsidP="00CA14D2">
      <w:pPr>
        <w:pStyle w:val="a0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>
        <w:rPr>
          <w:rFonts w:eastAsia="Liberation Serif" w:cs="Liberation Serif"/>
        </w:rPr>
        <w:tab/>
      </w:r>
      <w:r w:rsidRPr="00434476">
        <w:rPr>
          <w:rFonts w:eastAsia="Liberation Serif" w:cs="Liberation Serif"/>
        </w:rPr>
        <w:t>TextBlock – блок текста</w:t>
      </w:r>
    </w:p>
    <w:p w:rsidR="00CA14D2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  <w:r w:rsidRPr="00434476">
        <w:rPr>
          <w:rFonts w:eastAsia="Liberation Serif" w:cs="Liberation Serif"/>
        </w:rPr>
        <w:t>Polyline – ломанная, примитив класса Shapes</w:t>
      </w:r>
    </w:p>
    <w:p w:rsidR="00CA14D2" w:rsidRPr="00434476" w:rsidRDefault="00CA14D2" w:rsidP="00CA14D2">
      <w:pPr>
        <w:pStyle w:val="a0"/>
        <w:spacing w:after="0"/>
        <w:ind w:left="709" w:firstLine="709"/>
        <w:rPr>
          <w:rFonts w:eastAsia="Liberation Serif" w:cs="Liberation Serif"/>
        </w:rPr>
      </w:pP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: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_x — изменяет координату х.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_y — изменяет координату y.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_z — изменяет координату z.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lastRenderedPageBreak/>
        <w:t>S</w:t>
      </w:r>
      <w:r>
        <w:rPr>
          <w:rFonts w:eastAsia="Liberation Serif" w:cs="Liberation Serif"/>
          <w:lang w:val="en-US"/>
        </w:rPr>
        <w:t>lider</w:t>
      </w:r>
      <w:r>
        <w:rPr>
          <w:rFonts w:eastAsia="Liberation Serif" w:cs="Liberation Serif"/>
        </w:rPr>
        <w:t>_a</w:t>
      </w:r>
      <w:r>
        <w:rPr>
          <w:rFonts w:eastAsia="Liberation Serif" w:cs="Liberation Serif"/>
          <w:lang w:val="en-US"/>
        </w:rPr>
        <w:t>lpha</w:t>
      </w:r>
      <w:r>
        <w:rPr>
          <w:rFonts w:eastAsia="Liberation Serif" w:cs="Liberation Serif"/>
        </w:rPr>
        <w:t xml:space="preserve"> — изменяет значение угла между осями координат.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Элементы Button.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  <w:r>
        <w:rPr>
          <w:rFonts w:eastAsia="Liberation Serif" w:cs="Liberation Serif"/>
        </w:rPr>
        <w:t>Button — осуществляет выход из программы.</w:t>
      </w:r>
    </w:p>
    <w:p w:rsidR="00CA14D2" w:rsidRDefault="00CA14D2" w:rsidP="00CA14D2">
      <w:pPr>
        <w:pStyle w:val="a0"/>
        <w:spacing w:after="0"/>
        <w:rPr>
          <w:rFonts w:eastAsia="Liberation Serif" w:cs="Liberation Serif"/>
        </w:rPr>
      </w:pPr>
    </w:p>
    <w:p w:rsidR="00197712" w:rsidRDefault="00CA14D2" w:rsidP="00DF7342">
      <w:pPr>
        <w:pStyle w:val="a0"/>
        <w:rPr>
          <w:lang w:val="en-US" w:eastAsia="ru-RU" w:bidi="ar-SA"/>
        </w:rPr>
      </w:pPr>
      <w:r>
        <w:rPr>
          <w:lang w:eastAsia="ru-RU" w:bidi="ar-SA"/>
        </w:rPr>
        <w:t xml:space="preserve">Элементы </w:t>
      </w:r>
      <w:r>
        <w:rPr>
          <w:lang w:val="en-US" w:eastAsia="ru-RU" w:bidi="ar-SA"/>
        </w:rPr>
        <w:t>RadioButton: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 xml:space="preserve">Centr – </w:t>
      </w:r>
      <w:r>
        <w:rPr>
          <w:lang w:eastAsia="ru-RU" w:bidi="ar-SA"/>
        </w:rPr>
        <w:t xml:space="preserve">центральное проецирование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 xml:space="preserve">Ort- </w:t>
      </w:r>
      <w:r>
        <w:rPr>
          <w:lang w:eastAsia="ru-RU" w:bidi="ar-SA"/>
        </w:rPr>
        <w:t xml:space="preserve">ортогональное проецирование </w:t>
      </w:r>
    </w:p>
    <w:p w:rsidR="00CA14D2" w:rsidRDefault="00CA14D2" w:rsidP="00DF7342">
      <w:pPr>
        <w:pStyle w:val="a0"/>
        <w:rPr>
          <w:lang w:eastAsia="ru-RU" w:bidi="ar-SA"/>
        </w:rPr>
      </w:pPr>
      <w:r>
        <w:rPr>
          <w:lang w:val="en-US" w:eastAsia="ru-RU" w:bidi="ar-SA"/>
        </w:rPr>
        <w:t>T</w:t>
      </w:r>
      <w:r w:rsidRPr="00EA1F95">
        <w:rPr>
          <w:lang w:eastAsia="ru-RU" w:bidi="ar-SA"/>
        </w:rPr>
        <w:t xml:space="preserve"> </w:t>
      </w:r>
      <w:r w:rsidR="00EA1F95" w:rsidRPr="00EA1F95">
        <w:rPr>
          <w:lang w:eastAsia="ru-RU" w:bidi="ar-SA"/>
        </w:rPr>
        <w:t>–</w:t>
      </w:r>
      <w:r w:rsidRPr="00EA1F95">
        <w:rPr>
          <w:lang w:eastAsia="ru-RU" w:bidi="ar-SA"/>
        </w:rPr>
        <w:t xml:space="preserve"> </w:t>
      </w:r>
      <w:r w:rsidR="00EA1F95">
        <w:rPr>
          <w:lang w:eastAsia="ru-RU" w:bidi="ar-SA"/>
        </w:rPr>
        <w:t>изменение координат точки Т</w:t>
      </w:r>
    </w:p>
    <w:p w:rsidR="00EA1F95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С – изменение координат точки С</w:t>
      </w:r>
    </w:p>
    <w:p w:rsidR="00EA1F95" w:rsidRPr="00EA1F95" w:rsidRDefault="00EA1F95" w:rsidP="00DF7342">
      <w:pPr>
        <w:pStyle w:val="a0"/>
        <w:rPr>
          <w:lang w:eastAsia="ru-RU" w:bidi="ar-SA"/>
        </w:rPr>
      </w:pPr>
      <w:r>
        <w:rPr>
          <w:lang w:eastAsia="ru-RU" w:bidi="ar-SA"/>
        </w:rPr>
        <w:t>Функциональная схема</w:t>
      </w:r>
    </w:p>
    <w:sectPr w:rsidR="00EA1F95" w:rsidRPr="00EA1F95">
      <w:footerReference w:type="even" r:id="rId52"/>
      <w:footerReference w:type="default" r:id="rId53"/>
      <w:footerReference w:type="first" r:id="rId54"/>
      <w:pgSz w:w="11906" w:h="16838"/>
      <w:pgMar w:top="1134" w:right="1134" w:bottom="169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207" w:rsidRDefault="00FE1207">
      <w:r>
        <w:separator/>
      </w:r>
    </w:p>
  </w:endnote>
  <w:endnote w:type="continuationSeparator" w:id="0">
    <w:p w:rsidR="00FE1207" w:rsidRDefault="00FE1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19" w:rsidRDefault="00527719" w:rsidP="0018248C">
    <w:pPr>
      <w:pStyle w:val="af5"/>
      <w:framePr w:wrap="around" w:vAnchor="text" w:hAnchor="margin" w:xAlign="right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527719" w:rsidRDefault="00527719" w:rsidP="0018248C">
    <w:pPr>
      <w:pStyle w:val="af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3827127"/>
      <w:docPartObj>
        <w:docPartGallery w:val="Page Numbers (Bottom of Page)"/>
        <w:docPartUnique/>
      </w:docPartObj>
    </w:sdtPr>
    <w:sdtContent>
      <w:p w:rsidR="00527719" w:rsidRDefault="00527719" w:rsidP="0018248C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4B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527719" w:rsidRDefault="00527719">
    <w:pPr>
      <w:pStyle w:val="af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19" w:rsidRDefault="00527719"/>
  <w:p w:rsidR="00527719" w:rsidRDefault="00527719"/>
  <w:p w:rsidR="00527719" w:rsidRDefault="00527719"/>
  <w:p w:rsidR="00527719" w:rsidRDefault="00527719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19" w:rsidRDefault="00527719">
    <w:pPr>
      <w:pStyle w:val="af5"/>
      <w:jc w:val="center"/>
    </w:pPr>
    <w:r>
      <w:fldChar w:fldCharType="begin"/>
    </w:r>
    <w:r>
      <w:instrText xml:space="preserve"> PAGE </w:instrText>
    </w:r>
    <w:r>
      <w:fldChar w:fldCharType="separate"/>
    </w:r>
    <w:r w:rsidR="00E664BD">
      <w:rPr>
        <w:noProof/>
      </w:rPr>
      <w:t>29</w:t>
    </w:r>
    <w:r>
      <w:fldChar w:fldCharType="end"/>
    </w:r>
  </w:p>
  <w:p w:rsidR="00527719" w:rsidRDefault="00527719"/>
  <w:p w:rsidR="00527719" w:rsidRDefault="00527719"/>
  <w:p w:rsidR="00527719" w:rsidRDefault="00527719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19" w:rsidRDefault="005277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207" w:rsidRDefault="00FE1207">
      <w:r>
        <w:separator/>
      </w:r>
    </w:p>
  </w:footnote>
  <w:footnote w:type="continuationSeparator" w:id="0">
    <w:p w:rsidR="00FE1207" w:rsidRDefault="00FE12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719" w:rsidRDefault="00527719" w:rsidP="0018248C">
    <w:pPr>
      <w:pStyle w:val="af8"/>
      <w:framePr w:wrap="auto" w:vAnchor="text" w:hAnchor="margin" w:xAlign="outside" w:y="1"/>
      <w:rPr>
        <w:rStyle w:val="aff5"/>
      </w:rPr>
    </w:pPr>
    <w:r>
      <w:rPr>
        <w:rStyle w:val="aff5"/>
      </w:rPr>
      <w:fldChar w:fldCharType="begin"/>
    </w:r>
    <w:r>
      <w:rPr>
        <w:rStyle w:val="aff5"/>
      </w:rPr>
      <w:instrText xml:space="preserve">PAGE  </w:instrText>
    </w:r>
    <w:r>
      <w:rPr>
        <w:rStyle w:val="aff5"/>
      </w:rPr>
      <w:fldChar w:fldCharType="end"/>
    </w:r>
  </w:p>
  <w:p w:rsidR="00527719" w:rsidRDefault="00527719" w:rsidP="0018248C">
    <w:pPr>
      <w:pStyle w:val="af8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aps w:val="0"/>
        <w:smallCaps w:val="0"/>
        <w:color w:val="000000"/>
        <w:spacing w:val="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C"/>
    <w:multiLevelType w:val="multi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E"/>
    <w:multiLevelType w:val="multilevel"/>
    <w:tmpl w:val="0000000E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321FBC"/>
    <w:multiLevelType w:val="hybridMultilevel"/>
    <w:tmpl w:val="2B829B3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00E166FD"/>
    <w:multiLevelType w:val="multilevel"/>
    <w:tmpl w:val="6540B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9A4D80"/>
    <w:multiLevelType w:val="hybridMultilevel"/>
    <w:tmpl w:val="FF8C35D2"/>
    <w:lvl w:ilvl="0" w:tplc="041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0AD53240"/>
    <w:multiLevelType w:val="hybridMultilevel"/>
    <w:tmpl w:val="AFE21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D994B92"/>
    <w:multiLevelType w:val="multilevel"/>
    <w:tmpl w:val="C974E98A"/>
    <w:lvl w:ilvl="0">
      <w:start w:val="1"/>
      <w:numFmt w:val="decimal"/>
      <w:lvlText w:val="%1."/>
      <w:lvlJc w:val="left"/>
      <w:pPr>
        <w:ind w:left="1495" w:hanging="360"/>
      </w:p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19" w15:restartNumberingAfterBreak="0">
    <w:nsid w:val="0E48231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11ED6C33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15520C5A"/>
    <w:multiLevelType w:val="hybridMultilevel"/>
    <w:tmpl w:val="12887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1F110C4C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2A38726E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2A8F5F68"/>
    <w:multiLevelType w:val="hybridMultilevel"/>
    <w:tmpl w:val="AE7E8BDE"/>
    <w:lvl w:ilvl="0" w:tplc="2572E17E">
      <w:start w:val="1"/>
      <w:numFmt w:val="lowerLetter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B1746F3"/>
    <w:multiLevelType w:val="hybridMultilevel"/>
    <w:tmpl w:val="5BFEA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180501"/>
    <w:multiLevelType w:val="multilevel"/>
    <w:tmpl w:val="88F4A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30A61CC1"/>
    <w:multiLevelType w:val="hybridMultilevel"/>
    <w:tmpl w:val="5FF6D4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E56E49"/>
    <w:multiLevelType w:val="multilevel"/>
    <w:tmpl w:val="C0F2B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350D7F79"/>
    <w:multiLevelType w:val="multilevel"/>
    <w:tmpl w:val="37B6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117FE"/>
    <w:multiLevelType w:val="multilevel"/>
    <w:tmpl w:val="9C48E3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1" w15:restartNumberingAfterBreak="0">
    <w:nsid w:val="3DE300BD"/>
    <w:multiLevelType w:val="multilevel"/>
    <w:tmpl w:val="1F86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B27F2"/>
    <w:multiLevelType w:val="hybridMultilevel"/>
    <w:tmpl w:val="F50A33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AC25AE"/>
    <w:multiLevelType w:val="hybridMultilevel"/>
    <w:tmpl w:val="6CEAB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2D58EA"/>
    <w:multiLevelType w:val="hybridMultilevel"/>
    <w:tmpl w:val="6E6CA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440D63"/>
    <w:multiLevelType w:val="hybridMultilevel"/>
    <w:tmpl w:val="6ED661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08B248A"/>
    <w:multiLevelType w:val="hybridMultilevel"/>
    <w:tmpl w:val="D4986C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5B68E7"/>
    <w:multiLevelType w:val="hybridMultilevel"/>
    <w:tmpl w:val="8CEA50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8" w15:restartNumberingAfterBreak="0">
    <w:nsid w:val="5B691032"/>
    <w:multiLevelType w:val="hybridMultilevel"/>
    <w:tmpl w:val="4BD487D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5FF57CAA"/>
    <w:multiLevelType w:val="multilevel"/>
    <w:tmpl w:val="EE08438E"/>
    <w:lvl w:ilvl="0">
      <w:start w:val="1"/>
      <w:numFmt w:val="decimal"/>
      <w:lvlText w:val="%1."/>
      <w:lvlJc w:val="left"/>
      <w:pPr>
        <w:ind w:left="2509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isLgl/>
      <w:lvlText w:val="%1.%2."/>
      <w:lvlJc w:val="left"/>
      <w:pPr>
        <w:ind w:left="3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5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0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189" w:hanging="2160"/>
      </w:pPr>
      <w:rPr>
        <w:rFonts w:hint="default"/>
      </w:rPr>
    </w:lvl>
  </w:abstractNum>
  <w:abstractNum w:abstractNumId="40" w15:restartNumberingAfterBreak="0">
    <w:nsid w:val="60C7733E"/>
    <w:multiLevelType w:val="hybridMultilevel"/>
    <w:tmpl w:val="E95A9F9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2C4478F"/>
    <w:multiLevelType w:val="hybridMultilevel"/>
    <w:tmpl w:val="A824F7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4445A12"/>
    <w:multiLevelType w:val="hybridMultilevel"/>
    <w:tmpl w:val="01266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4F3FCB"/>
    <w:multiLevelType w:val="hybridMultilevel"/>
    <w:tmpl w:val="E108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7480076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2530DA"/>
    <w:multiLevelType w:val="hybridMultilevel"/>
    <w:tmpl w:val="9A52C1C8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5" w15:restartNumberingAfterBreak="0">
    <w:nsid w:val="6AD66CE8"/>
    <w:multiLevelType w:val="multilevel"/>
    <w:tmpl w:val="FAB82A16"/>
    <w:lvl w:ilvl="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09" w:hanging="360"/>
      </w:pPr>
      <w:rPr>
        <w:rFonts w:hint="default"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3229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3589" w:hanging="72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4309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4669" w:hanging="108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5389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5749" w:hanging="144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6469" w:hanging="1800"/>
      </w:pPr>
      <w:rPr>
        <w:rFonts w:hint="default"/>
        <w:i w:val="0"/>
        <w:color w:val="auto"/>
      </w:rPr>
    </w:lvl>
  </w:abstractNum>
  <w:abstractNum w:abstractNumId="46" w15:restartNumberingAfterBreak="0">
    <w:nsid w:val="6D2442FC"/>
    <w:multiLevelType w:val="hybridMultilevel"/>
    <w:tmpl w:val="DD42EE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E9E7C4C"/>
    <w:multiLevelType w:val="hybridMultilevel"/>
    <w:tmpl w:val="9416B0B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27538C0"/>
    <w:multiLevelType w:val="hybridMultilevel"/>
    <w:tmpl w:val="9CEA3C8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9" w15:restartNumberingAfterBreak="0">
    <w:nsid w:val="76CF367C"/>
    <w:multiLevelType w:val="multilevel"/>
    <w:tmpl w:val="E71A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38"/>
  </w:num>
  <w:num w:numId="6">
    <w:abstractNumId w:val="24"/>
  </w:num>
  <w:num w:numId="7">
    <w:abstractNumId w:val="47"/>
  </w:num>
  <w:num w:numId="8">
    <w:abstractNumId w:val="41"/>
  </w:num>
  <w:num w:numId="9">
    <w:abstractNumId w:val="40"/>
  </w:num>
  <w:num w:numId="10">
    <w:abstractNumId w:val="44"/>
  </w:num>
  <w:num w:numId="11">
    <w:abstractNumId w:val="39"/>
  </w:num>
  <w:num w:numId="12">
    <w:abstractNumId w:val="18"/>
  </w:num>
  <w:num w:numId="13">
    <w:abstractNumId w:val="45"/>
  </w:num>
  <w:num w:numId="14">
    <w:abstractNumId w:val="29"/>
  </w:num>
  <w:num w:numId="15">
    <w:abstractNumId w:val="15"/>
  </w:num>
  <w:num w:numId="16">
    <w:abstractNumId w:val="31"/>
  </w:num>
  <w:num w:numId="17">
    <w:abstractNumId w:val="49"/>
  </w:num>
  <w:num w:numId="18">
    <w:abstractNumId w:val="25"/>
  </w:num>
  <w:num w:numId="19">
    <w:abstractNumId w:val="48"/>
  </w:num>
  <w:num w:numId="20">
    <w:abstractNumId w:val="37"/>
  </w:num>
  <w:num w:numId="21">
    <w:abstractNumId w:val="21"/>
  </w:num>
  <w:num w:numId="22">
    <w:abstractNumId w:val="20"/>
  </w:num>
  <w:num w:numId="23">
    <w:abstractNumId w:val="19"/>
  </w:num>
  <w:num w:numId="24">
    <w:abstractNumId w:val="32"/>
  </w:num>
  <w:num w:numId="25">
    <w:abstractNumId w:val="35"/>
  </w:num>
  <w:num w:numId="26">
    <w:abstractNumId w:val="16"/>
  </w:num>
  <w:num w:numId="27">
    <w:abstractNumId w:val="34"/>
  </w:num>
  <w:num w:numId="28">
    <w:abstractNumId w:val="27"/>
  </w:num>
  <w:num w:numId="29">
    <w:abstractNumId w:val="33"/>
  </w:num>
  <w:num w:numId="30">
    <w:abstractNumId w:val="36"/>
  </w:num>
  <w:num w:numId="31">
    <w:abstractNumId w:val="46"/>
  </w:num>
  <w:num w:numId="32">
    <w:abstractNumId w:val="14"/>
  </w:num>
  <w:num w:numId="33">
    <w:abstractNumId w:val="43"/>
  </w:num>
  <w:num w:numId="34">
    <w:abstractNumId w:val="42"/>
  </w:num>
  <w:num w:numId="35">
    <w:abstractNumId w:val="17"/>
  </w:num>
  <w:num w:numId="36">
    <w:abstractNumId w:val="28"/>
  </w:num>
  <w:num w:numId="37">
    <w:abstractNumId w:val="22"/>
  </w:num>
  <w:num w:numId="38">
    <w:abstractNumId w:val="30"/>
  </w:num>
  <w:num w:numId="39">
    <w:abstractNumId w:val="26"/>
  </w:num>
  <w:num w:numId="40">
    <w:abstractNumId w:val="23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54"/>
    <w:rsid w:val="00002B3C"/>
    <w:rsid w:val="00005FA3"/>
    <w:rsid w:val="000163DF"/>
    <w:rsid w:val="0001669D"/>
    <w:rsid w:val="00016F98"/>
    <w:rsid w:val="00017336"/>
    <w:rsid w:val="000173A4"/>
    <w:rsid w:val="000173DE"/>
    <w:rsid w:val="000264AB"/>
    <w:rsid w:val="00027CEA"/>
    <w:rsid w:val="00032DCB"/>
    <w:rsid w:val="00044080"/>
    <w:rsid w:val="00045030"/>
    <w:rsid w:val="00051E71"/>
    <w:rsid w:val="0005366E"/>
    <w:rsid w:val="000545BE"/>
    <w:rsid w:val="00062F72"/>
    <w:rsid w:val="0006466C"/>
    <w:rsid w:val="00066CFC"/>
    <w:rsid w:val="000717B2"/>
    <w:rsid w:val="000758CF"/>
    <w:rsid w:val="000759A9"/>
    <w:rsid w:val="00081281"/>
    <w:rsid w:val="00083386"/>
    <w:rsid w:val="000833FB"/>
    <w:rsid w:val="00085A1C"/>
    <w:rsid w:val="000908CF"/>
    <w:rsid w:val="00090E7A"/>
    <w:rsid w:val="00094FE4"/>
    <w:rsid w:val="000B4D77"/>
    <w:rsid w:val="000B58C0"/>
    <w:rsid w:val="000C2FBE"/>
    <w:rsid w:val="000C3856"/>
    <w:rsid w:val="000D0A29"/>
    <w:rsid w:val="000D141E"/>
    <w:rsid w:val="000D4ACA"/>
    <w:rsid w:val="000D6979"/>
    <w:rsid w:val="000F694C"/>
    <w:rsid w:val="000F720F"/>
    <w:rsid w:val="00101DAF"/>
    <w:rsid w:val="00102E65"/>
    <w:rsid w:val="00107BBC"/>
    <w:rsid w:val="001109D5"/>
    <w:rsid w:val="00111776"/>
    <w:rsid w:val="00132D54"/>
    <w:rsid w:val="001619CD"/>
    <w:rsid w:val="001673E4"/>
    <w:rsid w:val="00172181"/>
    <w:rsid w:val="00177E23"/>
    <w:rsid w:val="0018248C"/>
    <w:rsid w:val="00197712"/>
    <w:rsid w:val="001A025E"/>
    <w:rsid w:val="001A4FBB"/>
    <w:rsid w:val="001A6ECC"/>
    <w:rsid w:val="001B0422"/>
    <w:rsid w:val="001C17E4"/>
    <w:rsid w:val="00201A1A"/>
    <w:rsid w:val="00202B0F"/>
    <w:rsid w:val="00204025"/>
    <w:rsid w:val="002041DC"/>
    <w:rsid w:val="0021550F"/>
    <w:rsid w:val="00216A28"/>
    <w:rsid w:val="00217810"/>
    <w:rsid w:val="00220C3E"/>
    <w:rsid w:val="00230D5D"/>
    <w:rsid w:val="002369C0"/>
    <w:rsid w:val="0025089D"/>
    <w:rsid w:val="0025385D"/>
    <w:rsid w:val="00254895"/>
    <w:rsid w:val="00265C93"/>
    <w:rsid w:val="0027152D"/>
    <w:rsid w:val="00277AA9"/>
    <w:rsid w:val="00281DB4"/>
    <w:rsid w:val="0029083A"/>
    <w:rsid w:val="00294388"/>
    <w:rsid w:val="002953BD"/>
    <w:rsid w:val="002A5964"/>
    <w:rsid w:val="002A651C"/>
    <w:rsid w:val="002A7A3A"/>
    <w:rsid w:val="002B6A92"/>
    <w:rsid w:val="002C085A"/>
    <w:rsid w:val="002C33BB"/>
    <w:rsid w:val="002C52FC"/>
    <w:rsid w:val="002F0C39"/>
    <w:rsid w:val="002F22B8"/>
    <w:rsid w:val="00301313"/>
    <w:rsid w:val="003036AB"/>
    <w:rsid w:val="003060E2"/>
    <w:rsid w:val="003103B9"/>
    <w:rsid w:val="00312699"/>
    <w:rsid w:val="00313E5E"/>
    <w:rsid w:val="003213AD"/>
    <w:rsid w:val="00321A46"/>
    <w:rsid w:val="00321AA2"/>
    <w:rsid w:val="003235F2"/>
    <w:rsid w:val="003304DA"/>
    <w:rsid w:val="003462F2"/>
    <w:rsid w:val="00346D2E"/>
    <w:rsid w:val="00351201"/>
    <w:rsid w:val="003622BB"/>
    <w:rsid w:val="00363784"/>
    <w:rsid w:val="00363C25"/>
    <w:rsid w:val="00364890"/>
    <w:rsid w:val="0037151B"/>
    <w:rsid w:val="003804BC"/>
    <w:rsid w:val="0038080F"/>
    <w:rsid w:val="00382A84"/>
    <w:rsid w:val="00382CE2"/>
    <w:rsid w:val="00386017"/>
    <w:rsid w:val="00396423"/>
    <w:rsid w:val="003A162B"/>
    <w:rsid w:val="003B2A82"/>
    <w:rsid w:val="003D0682"/>
    <w:rsid w:val="003D1D52"/>
    <w:rsid w:val="003D3D7C"/>
    <w:rsid w:val="00400F40"/>
    <w:rsid w:val="00401619"/>
    <w:rsid w:val="004061D8"/>
    <w:rsid w:val="00406C1A"/>
    <w:rsid w:val="004175B1"/>
    <w:rsid w:val="00433CB1"/>
    <w:rsid w:val="00434476"/>
    <w:rsid w:val="0044283D"/>
    <w:rsid w:val="00445AD3"/>
    <w:rsid w:val="004504D1"/>
    <w:rsid w:val="004544F0"/>
    <w:rsid w:val="004677E5"/>
    <w:rsid w:val="00471B9A"/>
    <w:rsid w:val="00481308"/>
    <w:rsid w:val="004915D6"/>
    <w:rsid w:val="00491E68"/>
    <w:rsid w:val="004965FC"/>
    <w:rsid w:val="004A4B19"/>
    <w:rsid w:val="004A7F8E"/>
    <w:rsid w:val="004C2D9B"/>
    <w:rsid w:val="004E0E9A"/>
    <w:rsid w:val="004F061A"/>
    <w:rsid w:val="004F1234"/>
    <w:rsid w:val="004F7DCE"/>
    <w:rsid w:val="0050368E"/>
    <w:rsid w:val="00505B4E"/>
    <w:rsid w:val="00521244"/>
    <w:rsid w:val="005238F1"/>
    <w:rsid w:val="00524047"/>
    <w:rsid w:val="005242C9"/>
    <w:rsid w:val="00527719"/>
    <w:rsid w:val="00537A36"/>
    <w:rsid w:val="00543B2D"/>
    <w:rsid w:val="00560023"/>
    <w:rsid w:val="00560B13"/>
    <w:rsid w:val="00562744"/>
    <w:rsid w:val="005632D1"/>
    <w:rsid w:val="00572A59"/>
    <w:rsid w:val="00577ABA"/>
    <w:rsid w:val="00585F01"/>
    <w:rsid w:val="005A1FEA"/>
    <w:rsid w:val="005A2B44"/>
    <w:rsid w:val="005B487A"/>
    <w:rsid w:val="005B7B17"/>
    <w:rsid w:val="005D0A04"/>
    <w:rsid w:val="00641EAC"/>
    <w:rsid w:val="0064227A"/>
    <w:rsid w:val="00656995"/>
    <w:rsid w:val="00667972"/>
    <w:rsid w:val="006A3A93"/>
    <w:rsid w:val="006A4AE3"/>
    <w:rsid w:val="006B2500"/>
    <w:rsid w:val="006B265F"/>
    <w:rsid w:val="006C6C4B"/>
    <w:rsid w:val="006D1D1B"/>
    <w:rsid w:val="006D26C3"/>
    <w:rsid w:val="006D3431"/>
    <w:rsid w:val="006D4ED2"/>
    <w:rsid w:val="006E3EE6"/>
    <w:rsid w:val="006F5EA3"/>
    <w:rsid w:val="006F6283"/>
    <w:rsid w:val="00704652"/>
    <w:rsid w:val="0071161F"/>
    <w:rsid w:val="00713780"/>
    <w:rsid w:val="00713A48"/>
    <w:rsid w:val="00715E10"/>
    <w:rsid w:val="0071649E"/>
    <w:rsid w:val="00723F88"/>
    <w:rsid w:val="007241EB"/>
    <w:rsid w:val="0072443C"/>
    <w:rsid w:val="00724BB4"/>
    <w:rsid w:val="007322A4"/>
    <w:rsid w:val="007325C5"/>
    <w:rsid w:val="00751C15"/>
    <w:rsid w:val="00762325"/>
    <w:rsid w:val="00764D6D"/>
    <w:rsid w:val="00773115"/>
    <w:rsid w:val="00781544"/>
    <w:rsid w:val="00793B4C"/>
    <w:rsid w:val="007A0E72"/>
    <w:rsid w:val="007A20F3"/>
    <w:rsid w:val="007B3F0F"/>
    <w:rsid w:val="007B6EF8"/>
    <w:rsid w:val="007C71CC"/>
    <w:rsid w:val="007D219D"/>
    <w:rsid w:val="007D63F2"/>
    <w:rsid w:val="007D7B29"/>
    <w:rsid w:val="007E2F08"/>
    <w:rsid w:val="007F7093"/>
    <w:rsid w:val="00816628"/>
    <w:rsid w:val="00823144"/>
    <w:rsid w:val="00841529"/>
    <w:rsid w:val="0086025B"/>
    <w:rsid w:val="00867D0B"/>
    <w:rsid w:val="0087376F"/>
    <w:rsid w:val="00873B85"/>
    <w:rsid w:val="00876350"/>
    <w:rsid w:val="008814F7"/>
    <w:rsid w:val="00885098"/>
    <w:rsid w:val="008A4010"/>
    <w:rsid w:val="008A5863"/>
    <w:rsid w:val="008A6E9E"/>
    <w:rsid w:val="008B0D06"/>
    <w:rsid w:val="008B1C81"/>
    <w:rsid w:val="008C4ABD"/>
    <w:rsid w:val="008C5AE6"/>
    <w:rsid w:val="008D0712"/>
    <w:rsid w:val="008D48A4"/>
    <w:rsid w:val="008E0F8D"/>
    <w:rsid w:val="008E2878"/>
    <w:rsid w:val="008E4B79"/>
    <w:rsid w:val="008F0A8F"/>
    <w:rsid w:val="008F3610"/>
    <w:rsid w:val="009050CA"/>
    <w:rsid w:val="00907A91"/>
    <w:rsid w:val="00914F8F"/>
    <w:rsid w:val="00915861"/>
    <w:rsid w:val="00915BC3"/>
    <w:rsid w:val="009178F8"/>
    <w:rsid w:val="009309EA"/>
    <w:rsid w:val="00937EB7"/>
    <w:rsid w:val="00940428"/>
    <w:rsid w:val="00946552"/>
    <w:rsid w:val="0094786E"/>
    <w:rsid w:val="009523A6"/>
    <w:rsid w:val="00953F35"/>
    <w:rsid w:val="009561BB"/>
    <w:rsid w:val="009624CF"/>
    <w:rsid w:val="0096260F"/>
    <w:rsid w:val="00990C2F"/>
    <w:rsid w:val="009A1650"/>
    <w:rsid w:val="009A4710"/>
    <w:rsid w:val="009C7037"/>
    <w:rsid w:val="009D078A"/>
    <w:rsid w:val="009E0D84"/>
    <w:rsid w:val="009E1437"/>
    <w:rsid w:val="009E515A"/>
    <w:rsid w:val="009F238D"/>
    <w:rsid w:val="009F691D"/>
    <w:rsid w:val="00A0218A"/>
    <w:rsid w:val="00A20047"/>
    <w:rsid w:val="00A21018"/>
    <w:rsid w:val="00A23BD1"/>
    <w:rsid w:val="00A341A4"/>
    <w:rsid w:val="00A36F54"/>
    <w:rsid w:val="00A53F62"/>
    <w:rsid w:val="00A73997"/>
    <w:rsid w:val="00A84DD1"/>
    <w:rsid w:val="00A91F08"/>
    <w:rsid w:val="00AA0799"/>
    <w:rsid w:val="00AA2484"/>
    <w:rsid w:val="00AB5FAA"/>
    <w:rsid w:val="00AC2BE5"/>
    <w:rsid w:val="00AC74BA"/>
    <w:rsid w:val="00AD160D"/>
    <w:rsid w:val="00AD353D"/>
    <w:rsid w:val="00AD6E7A"/>
    <w:rsid w:val="00AE1B77"/>
    <w:rsid w:val="00AE2D1F"/>
    <w:rsid w:val="00AF289E"/>
    <w:rsid w:val="00AF616D"/>
    <w:rsid w:val="00AF65F1"/>
    <w:rsid w:val="00B1261A"/>
    <w:rsid w:val="00B173FE"/>
    <w:rsid w:val="00B30973"/>
    <w:rsid w:val="00B365A4"/>
    <w:rsid w:val="00B52789"/>
    <w:rsid w:val="00B5361F"/>
    <w:rsid w:val="00B65801"/>
    <w:rsid w:val="00B707A5"/>
    <w:rsid w:val="00B71228"/>
    <w:rsid w:val="00B762B1"/>
    <w:rsid w:val="00B82112"/>
    <w:rsid w:val="00B96C46"/>
    <w:rsid w:val="00BA1591"/>
    <w:rsid w:val="00BA6817"/>
    <w:rsid w:val="00BB774A"/>
    <w:rsid w:val="00BC5B26"/>
    <w:rsid w:val="00BD57DA"/>
    <w:rsid w:val="00BE26E3"/>
    <w:rsid w:val="00BE5744"/>
    <w:rsid w:val="00BE5999"/>
    <w:rsid w:val="00C00813"/>
    <w:rsid w:val="00C139A3"/>
    <w:rsid w:val="00C14202"/>
    <w:rsid w:val="00C24587"/>
    <w:rsid w:val="00C27608"/>
    <w:rsid w:val="00C278E4"/>
    <w:rsid w:val="00C47438"/>
    <w:rsid w:val="00C54AC8"/>
    <w:rsid w:val="00C61560"/>
    <w:rsid w:val="00C61AFF"/>
    <w:rsid w:val="00CA14D2"/>
    <w:rsid w:val="00CA4089"/>
    <w:rsid w:val="00CB7AD4"/>
    <w:rsid w:val="00CC2E15"/>
    <w:rsid w:val="00CD2352"/>
    <w:rsid w:val="00CE110E"/>
    <w:rsid w:val="00CE6128"/>
    <w:rsid w:val="00CE7DC1"/>
    <w:rsid w:val="00CF564E"/>
    <w:rsid w:val="00D10712"/>
    <w:rsid w:val="00D13F60"/>
    <w:rsid w:val="00D51EAB"/>
    <w:rsid w:val="00D60DCF"/>
    <w:rsid w:val="00D61C65"/>
    <w:rsid w:val="00D8116E"/>
    <w:rsid w:val="00D9491E"/>
    <w:rsid w:val="00DA0CAB"/>
    <w:rsid w:val="00DB53DF"/>
    <w:rsid w:val="00DC711B"/>
    <w:rsid w:val="00DD06DD"/>
    <w:rsid w:val="00DD14DD"/>
    <w:rsid w:val="00DD1701"/>
    <w:rsid w:val="00DE5013"/>
    <w:rsid w:val="00DE502C"/>
    <w:rsid w:val="00DE681F"/>
    <w:rsid w:val="00DF2BD0"/>
    <w:rsid w:val="00DF7342"/>
    <w:rsid w:val="00E005AC"/>
    <w:rsid w:val="00E07C49"/>
    <w:rsid w:val="00E12BBC"/>
    <w:rsid w:val="00E15332"/>
    <w:rsid w:val="00E15465"/>
    <w:rsid w:val="00E25392"/>
    <w:rsid w:val="00E31943"/>
    <w:rsid w:val="00E4477B"/>
    <w:rsid w:val="00E664BD"/>
    <w:rsid w:val="00E66AE3"/>
    <w:rsid w:val="00E82F98"/>
    <w:rsid w:val="00E86449"/>
    <w:rsid w:val="00E92C3C"/>
    <w:rsid w:val="00E95575"/>
    <w:rsid w:val="00E96987"/>
    <w:rsid w:val="00EA148D"/>
    <w:rsid w:val="00EA1F95"/>
    <w:rsid w:val="00EA2808"/>
    <w:rsid w:val="00EA5166"/>
    <w:rsid w:val="00EB64A5"/>
    <w:rsid w:val="00EC4C0F"/>
    <w:rsid w:val="00ED23EE"/>
    <w:rsid w:val="00EF3455"/>
    <w:rsid w:val="00EF6782"/>
    <w:rsid w:val="00F07BF4"/>
    <w:rsid w:val="00F1129C"/>
    <w:rsid w:val="00F12EB9"/>
    <w:rsid w:val="00F15B8A"/>
    <w:rsid w:val="00F24231"/>
    <w:rsid w:val="00F30323"/>
    <w:rsid w:val="00F3205D"/>
    <w:rsid w:val="00F42B6D"/>
    <w:rsid w:val="00F462F7"/>
    <w:rsid w:val="00F47821"/>
    <w:rsid w:val="00F51C41"/>
    <w:rsid w:val="00F5339C"/>
    <w:rsid w:val="00F71D17"/>
    <w:rsid w:val="00F758D8"/>
    <w:rsid w:val="00F8542F"/>
    <w:rsid w:val="00F935FF"/>
    <w:rsid w:val="00FB104D"/>
    <w:rsid w:val="00FB4889"/>
    <w:rsid w:val="00FD46CA"/>
    <w:rsid w:val="00FE1207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5:docId w15:val="{388AF4CE-59E3-49B4-A73B-33F8A6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8E4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link w:val="11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uiPriority w:val="9"/>
    <w:qFormat/>
    <w:pPr>
      <w:tabs>
        <w:tab w:val="num" w:pos="0"/>
      </w:tabs>
      <w:spacing w:before="200"/>
      <w:ind w:left="432" w:hanging="432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3">
    <w:name w:val="heading 3"/>
    <w:basedOn w:val="10"/>
    <w:next w:val="a0"/>
    <w:link w:val="30"/>
    <w:uiPriority w:val="9"/>
    <w:qFormat/>
    <w:pPr>
      <w:tabs>
        <w:tab w:val="num" w:pos="0"/>
      </w:tabs>
      <w:spacing w:before="140"/>
      <w:ind w:left="432" w:hanging="432"/>
      <w:outlineLvl w:val="2"/>
    </w:pPr>
    <w:rPr>
      <w:rFonts w:ascii="Liberation Serif" w:hAnsi="Liberation Serif"/>
      <w:b/>
      <w:bCs/>
      <w:color w:val="808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3"/>
    </w:pPr>
    <w:rPr>
      <w:rFonts w:ascii="Times New Roman" w:eastAsiaTheme="majorEastAsia" w:hAnsi="Times New Roman" w:cstheme="majorBidi"/>
      <w:b/>
      <w:bCs/>
      <w:i/>
      <w:iCs/>
      <w:color w:val="000000"/>
      <w:kern w:val="0"/>
      <w:sz w:val="28"/>
      <w:szCs w:val="22"/>
      <w:lang w:eastAsia="ru-RU" w:bidi="ar-SA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4"/>
    </w:pPr>
    <w:rPr>
      <w:rFonts w:asciiTheme="majorHAnsi" w:eastAsiaTheme="majorEastAsia" w:hAnsiTheme="majorHAnsi" w:cstheme="majorBidi"/>
      <w:color w:val="000000"/>
      <w:kern w:val="0"/>
      <w:sz w:val="22"/>
      <w:szCs w:val="22"/>
      <w:lang w:eastAsia="ru-RU"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5"/>
    </w:pPr>
    <w:rPr>
      <w:rFonts w:asciiTheme="majorHAnsi" w:eastAsiaTheme="majorEastAsia" w:hAnsiTheme="majorHAnsi" w:cstheme="majorBidi"/>
      <w:iCs/>
      <w:color w:val="4F81BD" w:themeColor="accent1"/>
      <w:kern w:val="0"/>
      <w:sz w:val="22"/>
      <w:szCs w:val="22"/>
      <w:lang w:eastAsia="ru-RU"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6"/>
    </w:pPr>
    <w:rPr>
      <w:rFonts w:asciiTheme="majorHAnsi" w:eastAsiaTheme="majorEastAsia" w:hAnsiTheme="majorHAnsi" w:cstheme="majorBidi"/>
      <w:i/>
      <w:iCs/>
      <w:color w:val="000000"/>
      <w:kern w:val="0"/>
      <w:sz w:val="22"/>
      <w:szCs w:val="22"/>
      <w:lang w:eastAsia="ru-RU"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7"/>
    </w:pPr>
    <w:rPr>
      <w:rFonts w:asciiTheme="majorHAnsi" w:eastAsiaTheme="majorEastAsia" w:hAnsiTheme="majorHAnsi" w:cstheme="majorBidi"/>
      <w:color w:val="000000"/>
      <w:kern w:val="0"/>
      <w:sz w:val="20"/>
      <w:szCs w:val="20"/>
      <w:lang w:eastAsia="ru-RU"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48C"/>
    <w:pPr>
      <w:keepNext/>
      <w:keepLines/>
      <w:widowControl/>
      <w:suppressAutoHyphens w:val="0"/>
      <w:spacing w:before="200" w:line="360" w:lineRule="auto"/>
      <w:ind w:firstLine="709"/>
      <w:jc w:val="both"/>
      <w:outlineLvl w:val="8"/>
    </w:pPr>
    <w:rPr>
      <w:rFonts w:asciiTheme="majorHAnsi" w:eastAsiaTheme="majorEastAsia" w:hAnsiTheme="majorHAnsi" w:cstheme="majorBidi"/>
      <w:i/>
      <w:iCs/>
      <w:color w:val="000000"/>
      <w:kern w:val="0"/>
      <w:sz w:val="20"/>
      <w:szCs w:val="20"/>
      <w:lang w:eastAsia="ru-RU" w:bidi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"/>
      <w:caps w:val="0"/>
      <w:smallCaps w:val="0"/>
      <w:color w:val="000000"/>
      <w:spacing w:val="0"/>
      <w:sz w:val="24"/>
      <w:szCs w:val="24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b w:val="0"/>
      <w:bCs w:val="0"/>
      <w:sz w:val="24"/>
      <w:szCs w:val="24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eastAsia="Droid Sans Fallback" w:hAnsi="Symbol" w:cs="OpenSymbol"/>
      <w:sz w:val="24"/>
      <w:szCs w:val="24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  <w:sz w:val="24"/>
      <w:szCs w:val="24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sz w:val="28"/>
      <w:szCs w:val="28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5z1">
    <w:name w:val="WW8Num5z1"/>
    <w:rPr>
      <w:b w:val="0"/>
      <w:bCs w:val="0"/>
      <w:sz w:val="24"/>
      <w:szCs w:val="24"/>
    </w:rPr>
  </w:style>
  <w:style w:type="character" w:customStyle="1" w:styleId="WW8Num20z0">
    <w:name w:val="WW8Num20z0"/>
    <w:rPr>
      <w:rFonts w:ascii="Symbol" w:hAnsi="Symbol" w:cs="OpenSymbol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character" w:styleId="a6">
    <w:name w:val="Hyperlink"/>
    <w:uiPriority w:val="99"/>
    <w:rPr>
      <w:color w:val="000080"/>
      <w:u w:val="single"/>
    </w:rPr>
  </w:style>
  <w:style w:type="character" w:styleId="a7">
    <w:name w:val="Emphasis"/>
    <w:uiPriority w:val="20"/>
    <w:qFormat/>
    <w:rPr>
      <w:i/>
      <w:iCs/>
    </w:rPr>
  </w:style>
  <w:style w:type="character" w:styleId="a8">
    <w:name w:val="Strong"/>
    <w:uiPriority w:val="22"/>
    <w:qFormat/>
    <w:rPr>
      <w:b/>
      <w:bCs/>
    </w:rPr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link w:val="a9"/>
    <w:pPr>
      <w:spacing w:after="140" w:line="288" w:lineRule="auto"/>
    </w:pPr>
  </w:style>
  <w:style w:type="paragraph" w:styleId="aa">
    <w:name w:val="List"/>
    <w:basedOn w:val="a0"/>
  </w:style>
  <w:style w:type="paragraph" w:styleId="ab">
    <w:name w:val="caption"/>
    <w:basedOn w:val="a"/>
    <w:uiPriority w:val="35"/>
    <w:qFormat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c">
    <w:name w:val="Блочная цитата"/>
    <w:basedOn w:val="a"/>
    <w:pPr>
      <w:spacing w:after="283"/>
      <w:ind w:left="567" w:right="567"/>
    </w:pPr>
  </w:style>
  <w:style w:type="paragraph" w:styleId="ad">
    <w:name w:val="Title"/>
    <w:basedOn w:val="10"/>
    <w:next w:val="a0"/>
    <w:link w:val="ae"/>
    <w:uiPriority w:val="10"/>
    <w:qFormat/>
    <w:pPr>
      <w:jc w:val="center"/>
    </w:pPr>
    <w:rPr>
      <w:b/>
      <w:bCs/>
      <w:sz w:val="56"/>
      <w:szCs w:val="56"/>
    </w:rPr>
  </w:style>
  <w:style w:type="paragraph" w:styleId="af">
    <w:name w:val="Subtitle"/>
    <w:basedOn w:val="10"/>
    <w:next w:val="a0"/>
    <w:link w:val="af0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af1">
    <w:name w:val="Содержимое таблицы"/>
    <w:basedOn w:val="a"/>
    <w:pPr>
      <w:suppressLineNumbers/>
    </w:pPr>
  </w:style>
  <w:style w:type="paragraph" w:customStyle="1" w:styleId="af2">
    <w:name w:val="Заголовок таблицы"/>
    <w:basedOn w:val="af1"/>
    <w:pPr>
      <w:jc w:val="center"/>
    </w:pPr>
    <w:rPr>
      <w:b/>
      <w:bCs/>
    </w:rPr>
  </w:style>
  <w:style w:type="paragraph" w:styleId="af3">
    <w:name w:val="table of figures"/>
    <w:basedOn w:val="ab"/>
  </w:style>
  <w:style w:type="paragraph" w:customStyle="1" w:styleId="af4">
    <w:name w:val="Содержимое врезки"/>
    <w:basedOn w:val="a"/>
  </w:style>
  <w:style w:type="paragraph" w:styleId="af5">
    <w:name w:val="footer"/>
    <w:basedOn w:val="a"/>
    <w:link w:val="af6"/>
    <w:uiPriority w:val="99"/>
    <w:pPr>
      <w:suppressLineNumbers/>
      <w:tabs>
        <w:tab w:val="center" w:pos="4819"/>
        <w:tab w:val="right" w:pos="9638"/>
      </w:tabs>
    </w:pPr>
  </w:style>
  <w:style w:type="paragraph" w:styleId="af7">
    <w:name w:val="TOC Heading"/>
    <w:basedOn w:val="1"/>
    <w:next w:val="a"/>
    <w:uiPriority w:val="39"/>
    <w:unhideWhenUsed/>
    <w:qFormat/>
    <w:rsid w:val="00CC2E15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CC2E15"/>
    <w:rPr>
      <w:rFonts w:cs="Mangal"/>
      <w:szCs w:val="21"/>
    </w:rPr>
  </w:style>
  <w:style w:type="paragraph" w:styleId="21">
    <w:name w:val="toc 2"/>
    <w:basedOn w:val="a"/>
    <w:next w:val="a"/>
    <w:autoRedefine/>
    <w:uiPriority w:val="39"/>
    <w:unhideWhenUsed/>
    <w:rsid w:val="00CC2E15"/>
    <w:pPr>
      <w:ind w:left="240"/>
    </w:pPr>
    <w:rPr>
      <w:rFonts w:cs="Mangal"/>
      <w:szCs w:val="21"/>
    </w:rPr>
  </w:style>
  <w:style w:type="paragraph" w:styleId="31">
    <w:name w:val="toc 3"/>
    <w:basedOn w:val="a"/>
    <w:next w:val="a"/>
    <w:autoRedefine/>
    <w:uiPriority w:val="39"/>
    <w:unhideWhenUsed/>
    <w:rsid w:val="00CC2E15"/>
    <w:pPr>
      <w:ind w:left="480"/>
    </w:pPr>
    <w:rPr>
      <w:rFonts w:cs="Mangal"/>
      <w:szCs w:val="21"/>
    </w:rPr>
  </w:style>
  <w:style w:type="character" w:customStyle="1" w:styleId="a9">
    <w:name w:val="Основной текст Знак"/>
    <w:link w:val="a0"/>
    <w:rsid w:val="00382A84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paragraph" w:styleId="af8">
    <w:name w:val="header"/>
    <w:basedOn w:val="a"/>
    <w:link w:val="af9"/>
    <w:unhideWhenUsed/>
    <w:rsid w:val="00B173FE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link w:val="af8"/>
    <w:rsid w:val="00B173FE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styleId="afa">
    <w:name w:val="Table Grid"/>
    <w:basedOn w:val="a2"/>
    <w:uiPriority w:val="59"/>
    <w:rsid w:val="009E5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2"/>
    <w:uiPriority w:val="60"/>
    <w:rsid w:val="009E515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c">
    <w:name w:val="Balloon Text"/>
    <w:basedOn w:val="a"/>
    <w:link w:val="afd"/>
    <w:unhideWhenUsed/>
    <w:rsid w:val="00940428"/>
    <w:rPr>
      <w:rFonts w:ascii="Tahoma" w:hAnsi="Tahoma" w:cs="Mangal"/>
      <w:sz w:val="16"/>
      <w:szCs w:val="14"/>
    </w:rPr>
  </w:style>
  <w:style w:type="character" w:customStyle="1" w:styleId="afd">
    <w:name w:val="Текст выноски Знак"/>
    <w:basedOn w:val="a1"/>
    <w:link w:val="afc"/>
    <w:rsid w:val="00940428"/>
    <w:rPr>
      <w:rFonts w:ascii="Tahoma" w:eastAsia="Droid Sans Fallback" w:hAnsi="Tahoma" w:cs="Mangal"/>
      <w:kern w:val="1"/>
      <w:sz w:val="16"/>
      <w:szCs w:val="14"/>
      <w:lang w:eastAsia="zh-CN" w:bidi="hi-IN"/>
    </w:rPr>
  </w:style>
  <w:style w:type="paragraph" w:styleId="afe">
    <w:name w:val="endnote text"/>
    <w:basedOn w:val="a"/>
    <w:link w:val="aff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0">
    <w:name w:val="endnote reference"/>
    <w:basedOn w:val="a1"/>
    <w:uiPriority w:val="99"/>
    <w:semiHidden/>
    <w:unhideWhenUsed/>
    <w:rsid w:val="006D26C3"/>
    <w:rPr>
      <w:vertAlign w:val="superscript"/>
    </w:rPr>
  </w:style>
  <w:style w:type="paragraph" w:styleId="aff1">
    <w:name w:val="footnote text"/>
    <w:basedOn w:val="a"/>
    <w:link w:val="aff2"/>
    <w:uiPriority w:val="99"/>
    <w:semiHidden/>
    <w:unhideWhenUsed/>
    <w:rsid w:val="006D26C3"/>
    <w:rPr>
      <w:rFonts w:cs="Mangal"/>
      <w:sz w:val="20"/>
      <w:szCs w:val="18"/>
    </w:rPr>
  </w:style>
  <w:style w:type="character" w:customStyle="1" w:styleId="aff2">
    <w:name w:val="Текст сноски Знак"/>
    <w:basedOn w:val="a1"/>
    <w:link w:val="aff1"/>
    <w:uiPriority w:val="99"/>
    <w:semiHidden/>
    <w:rsid w:val="006D26C3"/>
    <w:rPr>
      <w:rFonts w:ascii="Liberation Serif" w:eastAsia="Droid Sans Fallback" w:hAnsi="Liberation Serif" w:cs="Mangal"/>
      <w:kern w:val="1"/>
      <w:szCs w:val="18"/>
      <w:lang w:eastAsia="zh-CN" w:bidi="hi-IN"/>
    </w:rPr>
  </w:style>
  <w:style w:type="character" w:styleId="aff3">
    <w:name w:val="footnote reference"/>
    <w:basedOn w:val="a1"/>
    <w:uiPriority w:val="99"/>
    <w:semiHidden/>
    <w:unhideWhenUsed/>
    <w:rsid w:val="006D26C3"/>
    <w:rPr>
      <w:vertAlign w:val="superscript"/>
    </w:rPr>
  </w:style>
  <w:style w:type="paragraph" w:styleId="aff4">
    <w:name w:val="List Paragraph"/>
    <w:basedOn w:val="a"/>
    <w:uiPriority w:val="34"/>
    <w:qFormat/>
    <w:rsid w:val="0025489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1"/>
    <w:link w:val="4"/>
    <w:uiPriority w:val="9"/>
    <w:semiHidden/>
    <w:rsid w:val="0018248C"/>
    <w:rPr>
      <w:rFonts w:eastAsiaTheme="majorEastAsia" w:cstheme="majorBidi"/>
      <w:b/>
      <w:bCs/>
      <w:i/>
      <w:iCs/>
      <w:color w:val="000000"/>
      <w:sz w:val="28"/>
      <w:szCs w:val="22"/>
    </w:rPr>
  </w:style>
  <w:style w:type="character" w:customStyle="1" w:styleId="50">
    <w:name w:val="Заголовок 5 Знак"/>
    <w:basedOn w:val="a1"/>
    <w:link w:val="5"/>
    <w:uiPriority w:val="9"/>
    <w:semiHidden/>
    <w:rsid w:val="0018248C"/>
    <w:rPr>
      <w:rFonts w:asciiTheme="majorHAnsi" w:eastAsiaTheme="majorEastAsia" w:hAnsiTheme="majorHAnsi" w:cstheme="majorBidi"/>
      <w:color w:val="000000"/>
      <w:sz w:val="22"/>
      <w:szCs w:val="22"/>
    </w:rPr>
  </w:style>
  <w:style w:type="character" w:customStyle="1" w:styleId="60">
    <w:name w:val="Заголовок 6 Знак"/>
    <w:basedOn w:val="a1"/>
    <w:link w:val="6"/>
    <w:uiPriority w:val="9"/>
    <w:semiHidden/>
    <w:rsid w:val="0018248C"/>
    <w:rPr>
      <w:rFonts w:asciiTheme="majorHAnsi" w:eastAsiaTheme="majorEastAsia" w:hAnsiTheme="majorHAnsi" w:cstheme="majorBidi"/>
      <w:iCs/>
      <w:color w:val="4F81BD" w:themeColor="accent1"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semiHidden/>
    <w:rsid w:val="0018248C"/>
    <w:rPr>
      <w:rFonts w:asciiTheme="majorHAnsi" w:eastAsiaTheme="majorEastAsia" w:hAnsiTheme="majorHAnsi" w:cstheme="majorBidi"/>
      <w:color w:val="000000"/>
    </w:rPr>
  </w:style>
  <w:style w:type="character" w:customStyle="1" w:styleId="90">
    <w:name w:val="Заголовок 9 Знак"/>
    <w:basedOn w:val="a1"/>
    <w:link w:val="9"/>
    <w:uiPriority w:val="9"/>
    <w:semiHidden/>
    <w:rsid w:val="0018248C"/>
    <w:rPr>
      <w:rFonts w:asciiTheme="majorHAnsi" w:eastAsiaTheme="majorEastAsia" w:hAnsiTheme="majorHAnsi" w:cstheme="majorBidi"/>
      <w:i/>
      <w:iCs/>
      <w:color w:val="000000"/>
    </w:rPr>
  </w:style>
  <w:style w:type="numbering" w:customStyle="1" w:styleId="14">
    <w:name w:val="Нет списка1"/>
    <w:next w:val="a3"/>
    <w:uiPriority w:val="99"/>
    <w:semiHidden/>
    <w:unhideWhenUsed/>
    <w:rsid w:val="0018248C"/>
  </w:style>
  <w:style w:type="character" w:styleId="aff5">
    <w:name w:val="page number"/>
    <w:rsid w:val="0018248C"/>
    <w:rPr>
      <w:rFonts w:cs="Times New Roman"/>
    </w:rPr>
  </w:style>
  <w:style w:type="character" w:customStyle="1" w:styleId="af6">
    <w:name w:val="Нижний колонтитул Знак"/>
    <w:basedOn w:val="a1"/>
    <w:link w:val="af5"/>
    <w:uiPriority w:val="99"/>
    <w:rsid w:val="0018248C"/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customStyle="1" w:styleId="20">
    <w:name w:val="Заголовок 2 Знак"/>
    <w:basedOn w:val="a1"/>
    <w:link w:val="2"/>
    <w:uiPriority w:val="9"/>
    <w:rsid w:val="0018248C"/>
    <w:rPr>
      <w:rFonts w:ascii="Liberation Serif" w:eastAsia="Droid Sans Fallback" w:hAnsi="Liberation Serif" w:cs="FreeSans"/>
      <w:b/>
      <w:bCs/>
      <w:kern w:val="1"/>
      <w:sz w:val="36"/>
      <w:szCs w:val="36"/>
      <w:lang w:eastAsia="zh-CN" w:bidi="hi-IN"/>
    </w:rPr>
  </w:style>
  <w:style w:type="paragraph" w:styleId="aff6">
    <w:name w:val="Normal (Web)"/>
    <w:basedOn w:val="a"/>
    <w:uiPriority w:val="99"/>
    <w:unhideWhenUsed/>
    <w:rsid w:val="0018248C"/>
    <w:pPr>
      <w:widowControl/>
      <w:suppressAutoHyphens w:val="0"/>
      <w:spacing w:before="100" w:beforeAutospacing="1" w:after="100" w:afterAutospacing="1" w:line="360" w:lineRule="auto"/>
      <w:ind w:firstLine="709"/>
      <w:jc w:val="both"/>
    </w:pPr>
    <w:rPr>
      <w:rFonts w:ascii="Times New Roman" w:eastAsiaTheme="minorHAnsi" w:hAnsi="Times New Roman" w:cstheme="minorBidi"/>
      <w:kern w:val="0"/>
      <w:sz w:val="28"/>
      <w:lang w:eastAsia="ru-RU" w:bidi="ar-SA"/>
    </w:rPr>
  </w:style>
  <w:style w:type="character" w:customStyle="1" w:styleId="11">
    <w:name w:val="Заголовок 1 Знак"/>
    <w:basedOn w:val="a1"/>
    <w:link w:val="1"/>
    <w:uiPriority w:val="9"/>
    <w:rsid w:val="0018248C"/>
    <w:rPr>
      <w:rFonts w:ascii="Liberation Sans" w:eastAsia="Droid Sans Fallback" w:hAnsi="Liberation Sans" w:cs="FreeSans"/>
      <w:b/>
      <w:bCs/>
      <w:kern w:val="1"/>
      <w:sz w:val="36"/>
      <w:szCs w:val="36"/>
      <w:lang w:eastAsia="zh-CN" w:bidi="hi-IN"/>
    </w:rPr>
  </w:style>
  <w:style w:type="character" w:customStyle="1" w:styleId="ae">
    <w:name w:val="Название Знак"/>
    <w:basedOn w:val="a1"/>
    <w:link w:val="ad"/>
    <w:uiPriority w:val="10"/>
    <w:rsid w:val="0018248C"/>
    <w:rPr>
      <w:rFonts w:ascii="Liberation Sans" w:eastAsia="Droid Sans Fallback" w:hAnsi="Liberation Sans" w:cs="FreeSans"/>
      <w:b/>
      <w:bCs/>
      <w:kern w:val="1"/>
      <w:sz w:val="56"/>
      <w:szCs w:val="56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18248C"/>
    <w:rPr>
      <w:rFonts w:ascii="Liberation Serif" w:eastAsia="Droid Sans Fallback" w:hAnsi="Liberation Serif" w:cs="FreeSans"/>
      <w:b/>
      <w:bCs/>
      <w:color w:val="808080"/>
      <w:kern w:val="1"/>
      <w:sz w:val="28"/>
      <w:szCs w:val="28"/>
      <w:lang w:eastAsia="zh-CN" w:bidi="hi-IN"/>
    </w:rPr>
  </w:style>
  <w:style w:type="character" w:customStyle="1" w:styleId="af0">
    <w:name w:val="Подзаголовок Знак"/>
    <w:basedOn w:val="a1"/>
    <w:link w:val="af"/>
    <w:uiPriority w:val="11"/>
    <w:rsid w:val="0018248C"/>
    <w:rPr>
      <w:rFonts w:ascii="Liberation Sans" w:eastAsia="Droid Sans Fallback" w:hAnsi="Liberation Sans" w:cs="FreeSans"/>
      <w:kern w:val="1"/>
      <w:sz w:val="36"/>
      <w:szCs w:val="36"/>
      <w:lang w:eastAsia="zh-CN" w:bidi="hi-IN"/>
    </w:rPr>
  </w:style>
  <w:style w:type="paragraph" w:styleId="aff7">
    <w:name w:val="No Spacing"/>
    <w:link w:val="aff8"/>
    <w:uiPriority w:val="1"/>
    <w:qFormat/>
    <w:rsid w:val="0018248C"/>
    <w:rPr>
      <w:rFonts w:asciiTheme="minorHAnsi" w:eastAsiaTheme="minorHAnsi" w:hAnsiTheme="minorHAnsi" w:cstheme="minorBidi"/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18248C"/>
    <w:pPr>
      <w:widowControl/>
      <w:suppressAutoHyphens w:val="0"/>
      <w:spacing w:line="360" w:lineRule="auto"/>
      <w:ind w:firstLine="709"/>
      <w:jc w:val="center"/>
    </w:pPr>
    <w:rPr>
      <w:rFonts w:ascii="Times New Roman" w:eastAsiaTheme="minorEastAsia" w:hAnsi="Times New Roman" w:cstheme="minorBidi"/>
      <w:b/>
      <w:i/>
      <w:iCs/>
      <w:color w:val="4F81BD" w:themeColor="accent1"/>
      <w:kern w:val="0"/>
      <w:sz w:val="26"/>
      <w:szCs w:val="22"/>
      <w:lang w:eastAsia="ru-RU"/>
    </w:rPr>
  </w:style>
  <w:style w:type="character" w:customStyle="1" w:styleId="23">
    <w:name w:val="Цитата 2 Знак"/>
    <w:basedOn w:val="a1"/>
    <w:link w:val="22"/>
    <w:uiPriority w:val="29"/>
    <w:rsid w:val="0018248C"/>
    <w:rPr>
      <w:rFonts w:eastAsiaTheme="minorEastAsia" w:cstheme="minorBidi"/>
      <w:b/>
      <w:i/>
      <w:iCs/>
      <w:color w:val="4F81BD" w:themeColor="accent1"/>
      <w:sz w:val="26"/>
      <w:szCs w:val="22"/>
      <w:lang w:bidi="hi-IN"/>
    </w:rPr>
  </w:style>
  <w:style w:type="paragraph" w:styleId="aff9">
    <w:name w:val="Intense Quote"/>
    <w:basedOn w:val="a"/>
    <w:next w:val="a"/>
    <w:link w:val="affa"/>
    <w:uiPriority w:val="30"/>
    <w:qFormat/>
    <w:rsid w:val="0018248C"/>
    <w:pPr>
      <w:widowControl/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uppressAutoHyphens w:val="0"/>
      <w:spacing w:before="200" w:after="200" w:line="360" w:lineRule="auto"/>
      <w:ind w:left="259" w:right="259" w:firstLine="70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kern w:val="0"/>
      <w:sz w:val="28"/>
      <w:szCs w:val="22"/>
      <w:lang w:eastAsia="ru-RU"/>
    </w:rPr>
  </w:style>
  <w:style w:type="character" w:customStyle="1" w:styleId="affa">
    <w:name w:val="Выделенная цитата Знак"/>
    <w:basedOn w:val="a1"/>
    <w:link w:val="aff9"/>
    <w:uiPriority w:val="30"/>
    <w:rsid w:val="0018248C"/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shd w:val="clear" w:color="auto" w:fill="4F81BD" w:themeFill="accent1"/>
      <w:lang w:bidi="hi-IN"/>
    </w:rPr>
  </w:style>
  <w:style w:type="character" w:styleId="affb">
    <w:name w:val="Subtle Emphasis"/>
    <w:basedOn w:val="a1"/>
    <w:uiPriority w:val="19"/>
    <w:qFormat/>
    <w:rsid w:val="0018248C"/>
    <w:rPr>
      <w:i/>
      <w:iCs/>
      <w:color w:val="000000"/>
    </w:rPr>
  </w:style>
  <w:style w:type="character" w:styleId="affc">
    <w:name w:val="Intense Emphasis"/>
    <w:basedOn w:val="a1"/>
    <w:uiPriority w:val="21"/>
    <w:qFormat/>
    <w:rsid w:val="0018248C"/>
    <w:rPr>
      <w:b/>
      <w:bCs/>
      <w:i/>
      <w:iCs/>
      <w:color w:val="4F81BD" w:themeColor="accent1"/>
    </w:rPr>
  </w:style>
  <w:style w:type="character" w:styleId="affd">
    <w:name w:val="Subtle Reference"/>
    <w:basedOn w:val="a1"/>
    <w:uiPriority w:val="31"/>
    <w:qFormat/>
    <w:rsid w:val="0018248C"/>
    <w:rPr>
      <w:smallCaps/>
      <w:color w:val="000000"/>
      <w:u w:val="single"/>
    </w:rPr>
  </w:style>
  <w:style w:type="character" w:styleId="affe">
    <w:name w:val="Intense Reference"/>
    <w:basedOn w:val="a1"/>
    <w:uiPriority w:val="32"/>
    <w:qFormat/>
    <w:rsid w:val="0018248C"/>
    <w:rPr>
      <w:b w:val="0"/>
      <w:bCs/>
      <w:smallCaps/>
      <w:color w:val="4F81BD" w:themeColor="accent1"/>
      <w:spacing w:val="5"/>
      <w:u w:val="single"/>
    </w:rPr>
  </w:style>
  <w:style w:type="character" w:styleId="afff">
    <w:name w:val="Book Title"/>
    <w:basedOn w:val="a1"/>
    <w:uiPriority w:val="33"/>
    <w:qFormat/>
    <w:rsid w:val="0018248C"/>
    <w:rPr>
      <w:b/>
      <w:bCs/>
      <w:caps/>
      <w:smallCaps w:val="0"/>
      <w:color w:val="1F497D" w:themeColor="text2"/>
      <w:spacing w:val="10"/>
    </w:rPr>
  </w:style>
  <w:style w:type="character" w:customStyle="1" w:styleId="aff8">
    <w:name w:val="Без интервала Знак"/>
    <w:basedOn w:val="a1"/>
    <w:link w:val="aff7"/>
    <w:uiPriority w:val="1"/>
    <w:rsid w:val="0018248C"/>
    <w:rPr>
      <w:rFonts w:asciiTheme="minorHAnsi" w:eastAsiaTheme="minorHAnsi" w:hAnsiTheme="minorHAnsi" w:cstheme="minorBidi"/>
      <w:sz w:val="22"/>
      <w:szCs w:val="22"/>
    </w:rPr>
  </w:style>
  <w:style w:type="table" w:customStyle="1" w:styleId="15">
    <w:name w:val="Сетка таблицы1"/>
    <w:basedOn w:val="a2"/>
    <w:next w:val="afa"/>
    <w:rsid w:val="0018248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1"/>
    <w:rsid w:val="0018248C"/>
  </w:style>
  <w:style w:type="character" w:customStyle="1" w:styleId="sentence">
    <w:name w:val="sentence"/>
    <w:basedOn w:val="a1"/>
    <w:rsid w:val="0018248C"/>
  </w:style>
  <w:style w:type="paragraph" w:customStyle="1" w:styleId="16">
    <w:name w:val="Стиль1"/>
    <w:basedOn w:val="a"/>
    <w:link w:val="17"/>
    <w:qFormat/>
    <w:rsid w:val="00E15465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kern w:val="0"/>
      <w:szCs w:val="27"/>
      <w:lang w:eastAsia="ru-RU" w:bidi="ar-SA"/>
    </w:rPr>
  </w:style>
  <w:style w:type="character" w:styleId="afff0">
    <w:name w:val="Placeholder Text"/>
    <w:basedOn w:val="a1"/>
    <w:uiPriority w:val="99"/>
    <w:semiHidden/>
    <w:rsid w:val="002A651C"/>
    <w:rPr>
      <w:color w:val="808080"/>
    </w:rPr>
  </w:style>
  <w:style w:type="character" w:customStyle="1" w:styleId="17">
    <w:name w:val="Стиль1 Знак"/>
    <w:basedOn w:val="a1"/>
    <w:link w:val="16"/>
    <w:rsid w:val="00E15465"/>
    <w:rPr>
      <w:color w:val="000000"/>
      <w:sz w:val="24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gif"/><Relationship Id="rId18" Type="http://schemas.openxmlformats.org/officeDocument/2006/relationships/image" Target="media/image9.gif"/><Relationship Id="rId26" Type="http://schemas.openxmlformats.org/officeDocument/2006/relationships/image" Target="media/image17.gif"/><Relationship Id="rId39" Type="http://schemas.openxmlformats.org/officeDocument/2006/relationships/image" Target="media/image30.png"/><Relationship Id="rId21" Type="http://schemas.openxmlformats.org/officeDocument/2006/relationships/image" Target="media/image12.gif"/><Relationship Id="rId34" Type="http://schemas.openxmlformats.org/officeDocument/2006/relationships/image" Target="media/image25.gif"/><Relationship Id="rId42" Type="http://schemas.openxmlformats.org/officeDocument/2006/relationships/image" Target="media/image33.png"/><Relationship Id="rId47" Type="http://schemas.openxmlformats.org/officeDocument/2006/relationships/image" Target="media/image38.jpeg"/><Relationship Id="rId50" Type="http://schemas.openxmlformats.org/officeDocument/2006/relationships/footer" Target="footer2.xm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gif"/><Relationship Id="rId29" Type="http://schemas.openxmlformats.org/officeDocument/2006/relationships/image" Target="media/image20.gif"/><Relationship Id="rId11" Type="http://schemas.openxmlformats.org/officeDocument/2006/relationships/image" Target="media/image3.wmf"/><Relationship Id="rId24" Type="http://schemas.openxmlformats.org/officeDocument/2006/relationships/image" Target="media/image15.gif"/><Relationship Id="rId32" Type="http://schemas.openxmlformats.org/officeDocument/2006/relationships/image" Target="media/image23.gif"/><Relationship Id="rId37" Type="http://schemas.openxmlformats.org/officeDocument/2006/relationships/image" Target="media/image28.gif"/><Relationship Id="rId40" Type="http://schemas.openxmlformats.org/officeDocument/2006/relationships/image" Target="media/image31.jpeg"/><Relationship Id="rId45" Type="http://schemas.openxmlformats.org/officeDocument/2006/relationships/image" Target="media/image36.png"/><Relationship Id="rId53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gif"/><Relationship Id="rId31" Type="http://schemas.openxmlformats.org/officeDocument/2006/relationships/image" Target="media/image22.gif"/><Relationship Id="rId44" Type="http://schemas.openxmlformats.org/officeDocument/2006/relationships/image" Target="media/image35.png"/><Relationship Id="rId52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gif"/><Relationship Id="rId22" Type="http://schemas.openxmlformats.org/officeDocument/2006/relationships/image" Target="media/image13.gif"/><Relationship Id="rId27" Type="http://schemas.openxmlformats.org/officeDocument/2006/relationships/image" Target="media/image18.gif"/><Relationship Id="rId30" Type="http://schemas.openxmlformats.org/officeDocument/2006/relationships/image" Target="media/image21.gif"/><Relationship Id="rId35" Type="http://schemas.openxmlformats.org/officeDocument/2006/relationships/image" Target="media/image26.gif"/><Relationship Id="rId43" Type="http://schemas.openxmlformats.org/officeDocument/2006/relationships/image" Target="media/image34.png"/><Relationship Id="rId48" Type="http://schemas.openxmlformats.org/officeDocument/2006/relationships/header" Target="header1.xm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8.gif"/><Relationship Id="rId25" Type="http://schemas.openxmlformats.org/officeDocument/2006/relationships/image" Target="media/image16.gif"/><Relationship Id="rId33" Type="http://schemas.openxmlformats.org/officeDocument/2006/relationships/image" Target="media/image24.gif"/><Relationship Id="rId38" Type="http://schemas.openxmlformats.org/officeDocument/2006/relationships/image" Target="media/image29.png"/><Relationship Id="rId46" Type="http://schemas.openxmlformats.org/officeDocument/2006/relationships/image" Target="media/image37.jpeg"/><Relationship Id="rId20" Type="http://schemas.openxmlformats.org/officeDocument/2006/relationships/image" Target="media/image11.gif"/><Relationship Id="rId41" Type="http://schemas.openxmlformats.org/officeDocument/2006/relationships/image" Target="media/image32.png"/><Relationship Id="rId54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gif"/><Relationship Id="rId23" Type="http://schemas.openxmlformats.org/officeDocument/2006/relationships/image" Target="media/image14.gif"/><Relationship Id="rId28" Type="http://schemas.openxmlformats.org/officeDocument/2006/relationships/image" Target="media/image19.gif"/><Relationship Id="rId36" Type="http://schemas.openxmlformats.org/officeDocument/2006/relationships/image" Target="media/image27.gif"/><Relationship Id="rId4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683F9-0940-4464-A450-AB7C9D37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6073</Words>
  <Characters>34622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40614</CharactersWithSpaces>
  <SharedDoc>false</SharedDoc>
  <HLinks>
    <vt:vector size="168" baseType="variant"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_Toc432894827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_Toc432894826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_Toc432894825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_Toc432894824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_Toc432894823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_Toc432894822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_Toc432894821</vt:lpwstr>
      </vt:variant>
      <vt:variant>
        <vt:i4>1703991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_Toc432894820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_Toc432894819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_Toc432894818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_Toc432894817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_Toc432894816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_Toc432894815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_Toc432894814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_Toc432894813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_Toc432894812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_Toc432894811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_Toc432894810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_Toc432894809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_Toc432894808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_Toc432894807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_Toc432894806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_Toc432894805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_Toc432894804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_Toc432894803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_Toc432894802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_Toc432894801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_Toc432894800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>ссаное кг</cp:keywords>
  <dc:description/>
  <cp:lastModifiedBy>Сергей Данилов</cp:lastModifiedBy>
  <cp:revision>2</cp:revision>
  <cp:lastPrinted>2016-04-26T04:48:00Z</cp:lastPrinted>
  <dcterms:created xsi:type="dcterms:W3CDTF">2016-05-01T09:24:00Z</dcterms:created>
  <dcterms:modified xsi:type="dcterms:W3CDTF">2016-05-01T09:24:00Z</dcterms:modified>
</cp:coreProperties>
</file>